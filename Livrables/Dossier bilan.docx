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rsidR="003D5ABD" w:rsidRPr="003C5676" w:rsidRDefault="003D5ABD" w:rsidP="003D5ABD">
      <w:pPr>
        <w:rPr>
          <w:rFonts w:ascii="Century Schoolbook" w:hAnsi="Century Schoolbook" w:cs="Ayuthaya"/>
          <w:color w:val="A6A6A6"/>
          <w:sz w:val="22"/>
          <w:szCs w:val="32"/>
        </w:rPr>
      </w:pPr>
    </w:p>
    <w:p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rsidR="009E3C32" w:rsidRDefault="009E3C32" w:rsidP="009E3C32">
      <w:pPr>
        <w:jc w:val="center"/>
        <w:rPr>
          <w:rFonts w:ascii="Athelas Regular" w:hAnsi="Athelas Regular" w:cs="Arial"/>
          <w:color w:val="262626"/>
          <w:sz w:val="72"/>
          <w:szCs w:val="72"/>
        </w:rPr>
      </w:pPr>
    </w:p>
    <w:p w:rsidR="003D5ABD" w:rsidRDefault="003D5ABD" w:rsidP="009E3C32">
      <w:pPr>
        <w:jc w:val="center"/>
        <w:rPr>
          <w:rFonts w:ascii="Athelas Regular" w:hAnsi="Athelas Regular" w:cs="Arial"/>
          <w:color w:val="262626"/>
          <w:sz w:val="72"/>
          <w:szCs w:val="72"/>
        </w:rPr>
      </w:pPr>
    </w:p>
    <w:p w:rsidR="00010550" w:rsidRPr="003D5ABD" w:rsidRDefault="009F72D4" w:rsidP="00010550">
      <w:pPr>
        <w:jc w:val="center"/>
        <w:rPr>
          <w:rFonts w:ascii="Athelas Regular" w:hAnsi="Athelas Regular" w:cs="Arial"/>
          <w:color w:val="262626"/>
          <w:sz w:val="70"/>
          <w:szCs w:val="70"/>
        </w:rPr>
      </w:pPr>
      <w:r>
        <w:rPr>
          <w:rFonts w:ascii="Athelas Regular" w:hAnsi="Athelas Regular" w:cs="Arial"/>
          <w:color w:val="262626"/>
          <w:sz w:val="70"/>
          <w:szCs w:val="70"/>
        </w:rPr>
        <w:t>Dossier bilan</w:t>
      </w:r>
    </w:p>
    <w:p w:rsidR="00010550" w:rsidRPr="00010550" w:rsidRDefault="00010550" w:rsidP="00010550">
      <w:pPr>
        <w:jc w:val="center"/>
        <w:rPr>
          <w:rFonts w:ascii="Athelas Regular" w:hAnsi="Athelas Regular" w:cs="Arial"/>
          <w:color w:val="262626"/>
          <w:szCs w:val="72"/>
        </w:rPr>
      </w:pPr>
    </w:p>
    <w:p w:rsidR="00010550" w:rsidRDefault="00010550" w:rsidP="00010550">
      <w:pPr>
        <w:jc w:val="right"/>
        <w:rPr>
          <w:rFonts w:ascii="Century Schoolbook" w:hAnsi="Century Schoolbook" w:cs="Ayuthaya"/>
          <w:color w:val="262626"/>
          <w:sz w:val="22"/>
          <w:szCs w:val="32"/>
        </w:rPr>
      </w:pPr>
    </w:p>
    <w:p w:rsidR="00010550" w:rsidRDefault="00010550" w:rsidP="00010550">
      <w:pPr>
        <w:jc w:val="right"/>
        <w:rPr>
          <w:rFonts w:ascii="Century Schoolbook" w:hAnsi="Century Schoolbook" w:cs="Ayuthaya"/>
          <w:b/>
          <w:color w:val="262626"/>
          <w:szCs w:val="32"/>
        </w:rPr>
      </w:pPr>
    </w:p>
    <w:p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9F72D4">
        <w:rPr>
          <w:rFonts w:ascii="Century Schoolbook" w:hAnsi="Century Schoolbook" w:cs="Ayuthaya"/>
          <w:color w:val="262626"/>
          <w:sz w:val="22"/>
          <w:szCs w:val="32"/>
        </w:rPr>
        <w:t>El Rhazi Amine</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E0A52">
        <w:rPr>
          <w:rFonts w:ascii="Century Schoolbook" w:hAnsi="Century Schoolbook" w:cs="Ayuthaya"/>
          <w:color w:val="262626"/>
          <w:sz w:val="22"/>
          <w:szCs w:val="32"/>
        </w:rPr>
        <w:t>Incomplet</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9F72D4">
        <w:rPr>
          <w:rFonts w:ascii="Century Schoolbook" w:hAnsi="Century Schoolbook" w:cs="Ayuthaya"/>
          <w:color w:val="262626"/>
          <w:sz w:val="22"/>
          <w:szCs w:val="32"/>
        </w:rPr>
        <w:t>25</w:t>
      </w:r>
      <w:r w:rsidR="003D5ABD">
        <w:rPr>
          <w:rFonts w:ascii="Century Schoolbook" w:hAnsi="Century Schoolbook" w:cs="Ayuthaya"/>
          <w:color w:val="262626"/>
          <w:sz w:val="22"/>
          <w:szCs w:val="32"/>
        </w:rPr>
        <w:t>/</w:t>
      </w:r>
      <w:r w:rsidR="009F72D4">
        <w:rPr>
          <w:rFonts w:ascii="Century Schoolbook" w:hAnsi="Century Schoolbook" w:cs="Ayuthaya"/>
          <w:color w:val="262626"/>
          <w:sz w:val="22"/>
          <w:szCs w:val="32"/>
        </w:rPr>
        <w:t>01</w:t>
      </w:r>
      <w:r w:rsidR="003D5ABD">
        <w:rPr>
          <w:rFonts w:ascii="Century Schoolbook" w:hAnsi="Century Schoolbook" w:cs="Ayuthaya"/>
          <w:color w:val="262626"/>
          <w:sz w:val="22"/>
          <w:szCs w:val="32"/>
        </w:rPr>
        <w:t>/</w:t>
      </w:r>
      <w:r w:rsidR="009F72D4">
        <w:rPr>
          <w:rFonts w:ascii="Century Schoolbook" w:hAnsi="Century Schoolbook" w:cs="Ayuthaya"/>
          <w:color w:val="262626"/>
          <w:sz w:val="22"/>
          <w:szCs w:val="32"/>
        </w:rPr>
        <w:t>2015</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9F72D4">
        <w:rPr>
          <w:rFonts w:ascii="Century Schoolbook" w:hAnsi="Century Schoolbook" w:cs="Ayuthaya"/>
          <w:color w:val="262626"/>
          <w:sz w:val="22"/>
          <w:szCs w:val="32"/>
        </w:rPr>
        <w:t>équipe projet</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rsidR="00010550" w:rsidRPr="00010550" w:rsidRDefault="00010550" w:rsidP="00010550">
      <w:pPr>
        <w:rPr>
          <w:rFonts w:ascii="Century Schoolbook" w:hAnsi="Century Schoolbook" w:cs="Ayuthaya"/>
          <w:color w:val="262626"/>
          <w:sz w:val="22"/>
          <w:szCs w:val="32"/>
        </w:rPr>
      </w:pPr>
    </w:p>
    <w:p w:rsidR="00972DEF" w:rsidRDefault="00972DEF" w:rsidP="00B4126E">
      <w:pPr>
        <w:jc w:val="both"/>
        <w:rPr>
          <w:rFonts w:ascii="Arial" w:hAnsi="Arial" w:cs="Arial"/>
          <w:color w:val="262626"/>
        </w:rPr>
      </w:pPr>
    </w:p>
    <w:p w:rsidR="00010550" w:rsidRDefault="00010550"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r>
        <w:rPr>
          <w:rFonts w:ascii="Arial" w:hAnsi="Arial" w:cs="Arial"/>
          <w:color w:val="262626"/>
        </w:rPr>
        <w:tab/>
      </w:r>
    </w:p>
    <w:p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rsidTr="003C5676">
        <w:tc>
          <w:tcPr>
            <w:tcW w:w="7699" w:type="dxa"/>
            <w:shd w:val="clear" w:color="auto" w:fill="auto"/>
          </w:tcPr>
          <w:p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rsidR="003D5ABD" w:rsidRPr="003C5676" w:rsidRDefault="009F72D4" w:rsidP="003C5676">
            <w:pPr>
              <w:jc w:val="both"/>
              <w:rPr>
                <w:rFonts w:ascii="Century Schoolbook" w:hAnsi="Century Schoolbook" w:cs="Ayuthaya"/>
                <w:color w:val="262626"/>
                <w:sz w:val="22"/>
                <w:szCs w:val="32"/>
              </w:rPr>
            </w:pPr>
            <w:r>
              <w:rPr>
                <w:rFonts w:ascii="Century Schoolbook" w:hAnsi="Century Schoolbook" w:cs="Ayuthaya"/>
                <w:color w:val="262626"/>
                <w:sz w:val="22"/>
                <w:szCs w:val="32"/>
              </w:rPr>
              <w:t>Bilan du suivi et de la qualité du projet</w:t>
            </w:r>
          </w:p>
          <w:p w:rsidR="003D5ABD" w:rsidRPr="003C5676" w:rsidRDefault="003D5ABD" w:rsidP="003C5676">
            <w:pPr>
              <w:jc w:val="both"/>
              <w:rPr>
                <w:rFonts w:ascii="Century Schoolbook" w:hAnsi="Century Schoolbook" w:cs="Ayuthaya"/>
                <w:color w:val="262626"/>
                <w:sz w:val="22"/>
                <w:szCs w:val="32"/>
              </w:rPr>
            </w:pPr>
          </w:p>
          <w:p w:rsidR="003D5ABD" w:rsidRPr="003C5676" w:rsidRDefault="003D5ABD" w:rsidP="003C5676">
            <w:pPr>
              <w:jc w:val="both"/>
              <w:rPr>
                <w:rFonts w:ascii="Century Schoolbook" w:hAnsi="Century Schoolbook" w:cs="Ayuthaya"/>
                <w:color w:val="262626"/>
                <w:sz w:val="22"/>
                <w:szCs w:val="32"/>
              </w:rPr>
            </w:pPr>
          </w:p>
          <w:p w:rsidR="003D5ABD" w:rsidRPr="003C5676" w:rsidRDefault="003D5ABD" w:rsidP="003C5676">
            <w:pPr>
              <w:jc w:val="both"/>
              <w:rPr>
                <w:rFonts w:ascii="Arial" w:hAnsi="Arial" w:cs="Arial"/>
                <w:color w:val="262626"/>
              </w:rPr>
            </w:pPr>
          </w:p>
        </w:tc>
      </w:tr>
    </w:tbl>
    <w:p w:rsidR="003D5ABD" w:rsidRDefault="003D5ABD" w:rsidP="00B4126E">
      <w:pPr>
        <w:jc w:val="both"/>
        <w:rPr>
          <w:rFonts w:ascii="Arial" w:hAnsi="Arial" w:cs="Arial"/>
          <w:color w:val="262626"/>
        </w:rPr>
      </w:pPr>
      <w:r>
        <w:rPr>
          <w:rFonts w:ascii="Arial" w:hAnsi="Arial" w:cs="Arial"/>
          <w:color w:val="262626"/>
        </w:rPr>
        <w:tab/>
      </w:r>
    </w:p>
    <w:p w:rsidR="0052090E" w:rsidRDefault="0052090E"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52090E" w:rsidRDefault="0052090E" w:rsidP="00B4126E">
      <w:pPr>
        <w:jc w:val="both"/>
        <w:rPr>
          <w:rFonts w:ascii="Arial" w:hAnsi="Arial" w:cs="Arial"/>
          <w:color w:val="262626"/>
        </w:rPr>
      </w:pPr>
    </w:p>
    <w:p w:rsidR="009E3C32" w:rsidRDefault="009E3C32">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rsidR="00AA47EA" w:rsidRPr="00AA47EA" w:rsidRDefault="00AA47EA" w:rsidP="00AA47EA"/>
    <w:p w:rsidR="002E7BB1" w:rsidRDefault="00633B55">
      <w:pPr>
        <w:pStyle w:val="TOC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2E7BB1">
        <w:rPr>
          <w:noProof/>
        </w:rPr>
        <w:t>1.</w:t>
      </w:r>
      <w:r w:rsidR="002E7BB1">
        <w:rPr>
          <w:rFonts w:eastAsiaTheme="minorEastAsia" w:cstheme="minorBidi"/>
          <w:b w:val="0"/>
          <w:caps w:val="0"/>
          <w:noProof/>
          <w:sz w:val="24"/>
          <w:szCs w:val="24"/>
          <w:lang w:eastAsia="ja-JP"/>
        </w:rPr>
        <w:tab/>
      </w:r>
      <w:r w:rsidR="002E7BB1">
        <w:rPr>
          <w:noProof/>
        </w:rPr>
        <w:t>Phases du projet</w:t>
      </w:r>
      <w:r w:rsidR="002E7BB1">
        <w:rPr>
          <w:noProof/>
        </w:rPr>
        <w:tab/>
      </w:r>
      <w:r w:rsidR="002E7BB1">
        <w:rPr>
          <w:noProof/>
        </w:rPr>
        <w:fldChar w:fldCharType="begin"/>
      </w:r>
      <w:r w:rsidR="002E7BB1">
        <w:rPr>
          <w:noProof/>
        </w:rPr>
        <w:instrText xml:space="preserve"> PAGEREF _Toc283851518 \h </w:instrText>
      </w:r>
      <w:r w:rsidR="002E7BB1">
        <w:rPr>
          <w:noProof/>
        </w:rPr>
      </w:r>
      <w:r w:rsidR="002E7BB1">
        <w:rPr>
          <w:noProof/>
        </w:rPr>
        <w:fldChar w:fldCharType="separate"/>
      </w:r>
      <w:r w:rsidR="002E7BB1">
        <w:rPr>
          <w:noProof/>
        </w:rPr>
        <w:t>3</w:t>
      </w:r>
      <w:r w:rsidR="002E7BB1">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Initialisation</w:t>
      </w:r>
      <w:r>
        <w:rPr>
          <w:noProof/>
        </w:rPr>
        <w:tab/>
      </w:r>
      <w:r>
        <w:rPr>
          <w:noProof/>
        </w:rPr>
        <w:fldChar w:fldCharType="begin"/>
      </w:r>
      <w:r>
        <w:rPr>
          <w:noProof/>
        </w:rPr>
        <w:instrText xml:space="preserve"> PAGEREF _Toc283851519 \h </w:instrText>
      </w:r>
      <w:r>
        <w:rPr>
          <w:noProof/>
        </w:rPr>
      </w:r>
      <w:r>
        <w:rPr>
          <w:noProof/>
        </w:rPr>
        <w:fldChar w:fldCharType="separate"/>
      </w:r>
      <w:r>
        <w:rPr>
          <w:noProof/>
        </w:rPr>
        <w:t>4</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Expression des besoins</w:t>
      </w:r>
      <w:r>
        <w:rPr>
          <w:noProof/>
        </w:rPr>
        <w:tab/>
      </w:r>
      <w:r>
        <w:rPr>
          <w:noProof/>
        </w:rPr>
        <w:fldChar w:fldCharType="begin"/>
      </w:r>
      <w:r>
        <w:rPr>
          <w:noProof/>
        </w:rPr>
        <w:instrText xml:space="preserve"> PAGEREF _Toc283851520 \h </w:instrText>
      </w:r>
      <w:r>
        <w:rPr>
          <w:noProof/>
        </w:rPr>
      </w:r>
      <w:r>
        <w:rPr>
          <w:noProof/>
        </w:rPr>
        <w:fldChar w:fldCharType="separate"/>
      </w:r>
      <w:r>
        <w:rPr>
          <w:noProof/>
        </w:rPr>
        <w:t>4</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Elaboration des solutions</w:t>
      </w:r>
      <w:r>
        <w:rPr>
          <w:noProof/>
        </w:rPr>
        <w:tab/>
      </w:r>
      <w:r>
        <w:rPr>
          <w:noProof/>
        </w:rPr>
        <w:fldChar w:fldCharType="begin"/>
      </w:r>
      <w:r>
        <w:rPr>
          <w:noProof/>
        </w:rPr>
        <w:instrText xml:space="preserve"> PAGEREF _Toc283851521 \h </w:instrText>
      </w:r>
      <w:r>
        <w:rPr>
          <w:noProof/>
        </w:rPr>
      </w:r>
      <w:r>
        <w:rPr>
          <w:noProof/>
        </w:rPr>
        <w:fldChar w:fldCharType="separate"/>
      </w:r>
      <w:r>
        <w:rPr>
          <w:noProof/>
        </w:rPr>
        <w:t>5</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1.4</w:t>
      </w:r>
      <w:r>
        <w:rPr>
          <w:rFonts w:eastAsiaTheme="minorEastAsia" w:cstheme="minorBidi"/>
          <w:smallCaps w:val="0"/>
          <w:noProof/>
          <w:sz w:val="24"/>
          <w:szCs w:val="24"/>
          <w:lang w:eastAsia="ja-JP"/>
        </w:rPr>
        <w:tab/>
      </w:r>
      <w:r>
        <w:rPr>
          <w:noProof/>
        </w:rPr>
        <w:t>Evaluation</w:t>
      </w:r>
      <w:r>
        <w:rPr>
          <w:noProof/>
        </w:rPr>
        <w:tab/>
      </w:r>
      <w:r>
        <w:rPr>
          <w:noProof/>
        </w:rPr>
        <w:fldChar w:fldCharType="begin"/>
      </w:r>
      <w:r>
        <w:rPr>
          <w:noProof/>
        </w:rPr>
        <w:instrText xml:space="preserve"> PAGEREF _Toc283851522 \h </w:instrText>
      </w:r>
      <w:r>
        <w:rPr>
          <w:noProof/>
        </w:rPr>
      </w:r>
      <w:r>
        <w:rPr>
          <w:noProof/>
        </w:rPr>
        <w:fldChar w:fldCharType="separate"/>
      </w:r>
      <w:r>
        <w:rPr>
          <w:noProof/>
        </w:rPr>
        <w:t>5</w:t>
      </w:r>
      <w:r>
        <w:rPr>
          <w:noProof/>
        </w:rPr>
        <w:fldChar w:fldCharType="end"/>
      </w:r>
    </w:p>
    <w:p w:rsidR="002E7BB1" w:rsidRDefault="002E7BB1">
      <w:pPr>
        <w:pStyle w:val="TOC1"/>
        <w:tabs>
          <w:tab w:val="left" w:pos="421"/>
          <w:tab w:val="right" w:leader="dot" w:pos="8290"/>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Charge de travail</w:t>
      </w:r>
      <w:r>
        <w:rPr>
          <w:noProof/>
        </w:rPr>
        <w:tab/>
      </w:r>
      <w:r>
        <w:rPr>
          <w:noProof/>
        </w:rPr>
        <w:fldChar w:fldCharType="begin"/>
      </w:r>
      <w:r>
        <w:rPr>
          <w:noProof/>
        </w:rPr>
        <w:instrText xml:space="preserve"> PAGEREF _Toc283851523 \h </w:instrText>
      </w:r>
      <w:r>
        <w:rPr>
          <w:noProof/>
        </w:rPr>
      </w:r>
      <w:r>
        <w:rPr>
          <w:noProof/>
        </w:rPr>
        <w:fldChar w:fldCharType="separate"/>
      </w:r>
      <w:r>
        <w:rPr>
          <w:noProof/>
        </w:rPr>
        <w:t>6</w:t>
      </w:r>
      <w:r>
        <w:rPr>
          <w:noProof/>
        </w:rPr>
        <w:fldChar w:fldCharType="end"/>
      </w:r>
    </w:p>
    <w:p w:rsidR="002E7BB1" w:rsidRDefault="002E7BB1">
      <w:pPr>
        <w:pStyle w:val="TOC1"/>
        <w:tabs>
          <w:tab w:val="left" w:pos="421"/>
          <w:tab w:val="right" w:leader="dot" w:pos="8290"/>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Suivi du moral et de la motivation</w:t>
      </w:r>
      <w:r>
        <w:rPr>
          <w:noProof/>
        </w:rPr>
        <w:tab/>
      </w:r>
      <w:r>
        <w:rPr>
          <w:noProof/>
        </w:rPr>
        <w:fldChar w:fldCharType="begin"/>
      </w:r>
      <w:r>
        <w:rPr>
          <w:noProof/>
        </w:rPr>
        <w:instrText xml:space="preserve"> PAGEREF _Toc283851524 \h </w:instrText>
      </w:r>
      <w:r>
        <w:rPr>
          <w:noProof/>
        </w:rPr>
      </w:r>
      <w:r>
        <w:rPr>
          <w:noProof/>
        </w:rPr>
        <w:fldChar w:fldCharType="separate"/>
      </w:r>
      <w:r>
        <w:rPr>
          <w:noProof/>
        </w:rPr>
        <w:t>7</w:t>
      </w:r>
      <w:r>
        <w:rPr>
          <w:noProof/>
        </w:rPr>
        <w:fldChar w:fldCharType="end"/>
      </w:r>
    </w:p>
    <w:p w:rsidR="002E7BB1" w:rsidRDefault="002E7BB1">
      <w:pPr>
        <w:pStyle w:val="TOC1"/>
        <w:tabs>
          <w:tab w:val="left" w:pos="421"/>
          <w:tab w:val="right" w:leader="dot" w:pos="8290"/>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Suivi de la qualité</w:t>
      </w:r>
      <w:r>
        <w:rPr>
          <w:noProof/>
        </w:rPr>
        <w:tab/>
      </w:r>
      <w:r>
        <w:rPr>
          <w:noProof/>
        </w:rPr>
        <w:fldChar w:fldCharType="begin"/>
      </w:r>
      <w:r>
        <w:rPr>
          <w:noProof/>
        </w:rPr>
        <w:instrText xml:space="preserve"> PAGEREF _Toc283851525 \h </w:instrText>
      </w:r>
      <w:r>
        <w:rPr>
          <w:noProof/>
        </w:rPr>
      </w:r>
      <w:r>
        <w:rPr>
          <w:noProof/>
        </w:rPr>
        <w:fldChar w:fldCharType="separate"/>
      </w:r>
      <w:r>
        <w:rPr>
          <w:noProof/>
        </w:rPr>
        <w:t>7</w:t>
      </w:r>
      <w:r>
        <w:rPr>
          <w:noProof/>
        </w:rPr>
        <w:fldChar w:fldCharType="end"/>
      </w:r>
    </w:p>
    <w:p w:rsidR="002E7BB1" w:rsidRDefault="002E7BB1">
      <w:pPr>
        <w:pStyle w:val="TOC1"/>
        <w:tabs>
          <w:tab w:val="left" w:pos="421"/>
          <w:tab w:val="right" w:leader="dot" w:pos="8290"/>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Bilans personnels</w:t>
      </w:r>
      <w:r>
        <w:rPr>
          <w:noProof/>
        </w:rPr>
        <w:tab/>
      </w:r>
      <w:r>
        <w:rPr>
          <w:noProof/>
        </w:rPr>
        <w:fldChar w:fldCharType="begin"/>
      </w:r>
      <w:r>
        <w:rPr>
          <w:noProof/>
        </w:rPr>
        <w:instrText xml:space="preserve"> PAGEREF _Toc283851526 \h </w:instrText>
      </w:r>
      <w:r>
        <w:rPr>
          <w:noProof/>
        </w:rPr>
      </w:r>
      <w:r>
        <w:rPr>
          <w:noProof/>
        </w:rPr>
        <w:fldChar w:fldCharType="separate"/>
      </w:r>
      <w:r>
        <w:rPr>
          <w:noProof/>
        </w:rPr>
        <w:t>8</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Expert méthode et outils : Karim Benhmida</w:t>
      </w:r>
      <w:r>
        <w:rPr>
          <w:noProof/>
        </w:rPr>
        <w:tab/>
      </w:r>
      <w:r>
        <w:rPr>
          <w:noProof/>
        </w:rPr>
        <w:fldChar w:fldCharType="begin"/>
      </w:r>
      <w:r>
        <w:rPr>
          <w:noProof/>
        </w:rPr>
        <w:instrText xml:space="preserve"> PAGEREF _Toc283851527 \h </w:instrText>
      </w:r>
      <w:r>
        <w:rPr>
          <w:noProof/>
        </w:rPr>
      </w:r>
      <w:r>
        <w:rPr>
          <w:noProof/>
        </w:rPr>
        <w:fldChar w:fldCharType="separate"/>
      </w:r>
      <w:r>
        <w:rPr>
          <w:noProof/>
        </w:rPr>
        <w:t>8</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Expert métier : Abdelalim Tribak</w:t>
      </w:r>
      <w:r>
        <w:rPr>
          <w:noProof/>
        </w:rPr>
        <w:tab/>
      </w:r>
      <w:r>
        <w:rPr>
          <w:noProof/>
        </w:rPr>
        <w:fldChar w:fldCharType="begin"/>
      </w:r>
      <w:r>
        <w:rPr>
          <w:noProof/>
        </w:rPr>
        <w:instrText xml:space="preserve"> PAGEREF _Toc283851528 \h </w:instrText>
      </w:r>
      <w:r>
        <w:rPr>
          <w:noProof/>
        </w:rPr>
      </w:r>
      <w:r>
        <w:rPr>
          <w:noProof/>
        </w:rPr>
        <w:fldChar w:fldCharType="separate"/>
      </w:r>
      <w:r>
        <w:rPr>
          <w:noProof/>
        </w:rPr>
        <w:t>8</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Expert SI : Mehdi Kitane</w:t>
      </w:r>
      <w:r>
        <w:rPr>
          <w:noProof/>
        </w:rPr>
        <w:tab/>
      </w:r>
      <w:r>
        <w:rPr>
          <w:noProof/>
        </w:rPr>
        <w:fldChar w:fldCharType="begin"/>
      </w:r>
      <w:r>
        <w:rPr>
          <w:noProof/>
        </w:rPr>
        <w:instrText xml:space="preserve"> PAGEREF _Toc283851529 \h </w:instrText>
      </w:r>
      <w:r>
        <w:rPr>
          <w:noProof/>
        </w:rPr>
      </w:r>
      <w:r>
        <w:rPr>
          <w:noProof/>
        </w:rPr>
        <w:fldChar w:fldCharType="separate"/>
      </w:r>
      <w:r>
        <w:rPr>
          <w:noProof/>
        </w:rPr>
        <w:t>9</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5.4</w:t>
      </w:r>
      <w:r>
        <w:rPr>
          <w:rFonts w:eastAsiaTheme="minorEastAsia" w:cstheme="minorBidi"/>
          <w:smallCaps w:val="0"/>
          <w:noProof/>
          <w:sz w:val="24"/>
          <w:szCs w:val="24"/>
          <w:lang w:eastAsia="ja-JP"/>
        </w:rPr>
        <w:tab/>
      </w:r>
      <w:r>
        <w:rPr>
          <w:noProof/>
        </w:rPr>
        <w:t>Expert ERP/SAP : Yassine Moreno</w:t>
      </w:r>
      <w:r>
        <w:rPr>
          <w:noProof/>
        </w:rPr>
        <w:tab/>
      </w:r>
      <w:r>
        <w:rPr>
          <w:noProof/>
        </w:rPr>
        <w:fldChar w:fldCharType="begin"/>
      </w:r>
      <w:r>
        <w:rPr>
          <w:noProof/>
        </w:rPr>
        <w:instrText xml:space="preserve"> PAGEREF _Toc283851530 \h </w:instrText>
      </w:r>
      <w:r>
        <w:rPr>
          <w:noProof/>
        </w:rPr>
      </w:r>
      <w:r>
        <w:rPr>
          <w:noProof/>
        </w:rPr>
        <w:fldChar w:fldCharType="separate"/>
      </w:r>
      <w:r>
        <w:rPr>
          <w:noProof/>
        </w:rPr>
        <w:t>9</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5.5</w:t>
      </w:r>
      <w:r>
        <w:rPr>
          <w:rFonts w:eastAsiaTheme="minorEastAsia" w:cstheme="minorBidi"/>
          <w:smallCaps w:val="0"/>
          <w:noProof/>
          <w:sz w:val="24"/>
          <w:szCs w:val="24"/>
          <w:lang w:eastAsia="ja-JP"/>
        </w:rPr>
        <w:tab/>
      </w:r>
      <w:r>
        <w:rPr>
          <w:noProof/>
        </w:rPr>
        <w:t>Responsable qualité : Meryem Benchakroune</w:t>
      </w:r>
      <w:r>
        <w:rPr>
          <w:noProof/>
        </w:rPr>
        <w:tab/>
      </w:r>
      <w:r>
        <w:rPr>
          <w:noProof/>
        </w:rPr>
        <w:fldChar w:fldCharType="begin"/>
      </w:r>
      <w:r>
        <w:rPr>
          <w:noProof/>
        </w:rPr>
        <w:instrText xml:space="preserve"> PAGEREF _Toc283851531 \h </w:instrText>
      </w:r>
      <w:r>
        <w:rPr>
          <w:noProof/>
        </w:rPr>
      </w:r>
      <w:r>
        <w:rPr>
          <w:noProof/>
        </w:rPr>
        <w:fldChar w:fldCharType="separate"/>
      </w:r>
      <w:r>
        <w:rPr>
          <w:noProof/>
        </w:rPr>
        <w:t>9</w:t>
      </w:r>
      <w:r>
        <w:rPr>
          <w:noProof/>
        </w:rPr>
        <w:fldChar w:fldCharType="end"/>
      </w:r>
    </w:p>
    <w:p w:rsidR="002E7BB1" w:rsidRDefault="002E7BB1">
      <w:pPr>
        <w:pStyle w:val="TOC2"/>
        <w:tabs>
          <w:tab w:val="left" w:pos="769"/>
          <w:tab w:val="right" w:leader="dot" w:pos="8290"/>
        </w:tabs>
        <w:rPr>
          <w:rFonts w:eastAsiaTheme="minorEastAsia" w:cstheme="minorBidi"/>
          <w:smallCaps w:val="0"/>
          <w:noProof/>
          <w:sz w:val="24"/>
          <w:szCs w:val="24"/>
          <w:lang w:eastAsia="ja-JP"/>
        </w:rPr>
      </w:pPr>
      <w:r>
        <w:rPr>
          <w:noProof/>
        </w:rPr>
        <w:t>5.6</w:t>
      </w:r>
      <w:r>
        <w:rPr>
          <w:rFonts w:eastAsiaTheme="minorEastAsia" w:cstheme="minorBidi"/>
          <w:smallCaps w:val="0"/>
          <w:noProof/>
          <w:sz w:val="24"/>
          <w:szCs w:val="24"/>
          <w:lang w:eastAsia="ja-JP"/>
        </w:rPr>
        <w:tab/>
      </w:r>
      <w:r>
        <w:rPr>
          <w:noProof/>
        </w:rPr>
        <w:t>Chef de projet : Amine El Rhazi</w:t>
      </w:r>
      <w:r>
        <w:rPr>
          <w:noProof/>
        </w:rPr>
        <w:tab/>
      </w:r>
      <w:r>
        <w:rPr>
          <w:noProof/>
        </w:rPr>
        <w:fldChar w:fldCharType="begin"/>
      </w:r>
      <w:r>
        <w:rPr>
          <w:noProof/>
        </w:rPr>
        <w:instrText xml:space="preserve"> PAGEREF _Toc283851532 \h </w:instrText>
      </w:r>
      <w:r>
        <w:rPr>
          <w:noProof/>
        </w:rPr>
      </w:r>
      <w:r>
        <w:rPr>
          <w:noProof/>
        </w:rPr>
        <w:fldChar w:fldCharType="separate"/>
      </w:r>
      <w:r>
        <w:rPr>
          <w:noProof/>
        </w:rPr>
        <w:t>9</w:t>
      </w:r>
      <w:r>
        <w:rPr>
          <w:noProof/>
        </w:rPr>
        <w:fldChar w:fldCharType="end"/>
      </w:r>
    </w:p>
    <w:p w:rsidR="00633B55" w:rsidRDefault="00633B55">
      <w:r>
        <w:rPr>
          <w:b/>
          <w:bCs/>
          <w:noProof/>
        </w:rPr>
        <w:fldChar w:fldCharType="end"/>
      </w:r>
    </w:p>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633B55" w:rsidRDefault="00633B55" w:rsidP="00181010">
      <w:pPr>
        <w:pStyle w:val="Heading1"/>
        <w:numPr>
          <w:ilvl w:val="0"/>
          <w:numId w:val="0"/>
        </w:numPr>
      </w:pPr>
    </w:p>
    <w:p w:rsidR="007122F5" w:rsidRDefault="009F72D4" w:rsidP="00633B55">
      <w:pPr>
        <w:pStyle w:val="Heading1"/>
      </w:pPr>
      <w:bookmarkStart w:id="0" w:name="_Toc283851518"/>
      <w:r>
        <w:t>Phases du projet</w:t>
      </w:r>
      <w:bookmarkEnd w:id="0"/>
    </w:p>
    <w:p w:rsidR="00F2365D" w:rsidRDefault="00F2365D" w:rsidP="00E82BBC">
      <w:pPr>
        <w:jc w:val="both"/>
      </w:pPr>
    </w:p>
    <w:p w:rsidR="00F2365D" w:rsidRDefault="00633B55" w:rsidP="00EC55E8">
      <w:pPr>
        <w:jc w:val="both"/>
      </w:pPr>
      <w:r>
        <w:t>Le projet se répartit en 5 p</w:t>
      </w:r>
      <w:r w:rsidR="00F2365D">
        <w:t>hases définies dans le graphique ci dessus, avec la durée de ch</w:t>
      </w:r>
      <w:r w:rsidR="00E82BBC">
        <w:t>aque phase</w:t>
      </w:r>
      <w:r w:rsidR="00EC55E8">
        <w:t xml:space="preserve"> exprimée</w:t>
      </w:r>
      <w:r w:rsidR="00E82BBC">
        <w:t xml:space="preserve"> en jour (chaque jour correspond à 6 heures de travail). A</w:t>
      </w:r>
      <w:r w:rsidR="00F2365D">
        <w:t xml:space="preserve"> la f</w:t>
      </w:r>
      <w:r w:rsidR="00EC55E8">
        <w:t>in de chaque phase un livrable ainsi qu’un tableau de suivi hebdomadaire ont été remis.</w:t>
      </w:r>
    </w:p>
    <w:p w:rsidR="00F2365D" w:rsidRPr="00F2365D" w:rsidRDefault="00F2365D" w:rsidP="00F2365D"/>
    <w:p w:rsidR="00F2365D" w:rsidRDefault="00F2365D" w:rsidP="00F2365D">
      <w:pPr>
        <w:pStyle w:val="Heading2"/>
        <w:numPr>
          <w:ilvl w:val="0"/>
          <w:numId w:val="0"/>
        </w:numPr>
        <w:ind w:left="1800"/>
      </w:pPr>
    </w:p>
    <w:p w:rsidR="00F2365D" w:rsidRDefault="00F2365D" w:rsidP="00F2365D"/>
    <w:p w:rsidR="00F2365D" w:rsidRDefault="00F2365D" w:rsidP="00F2365D"/>
    <w:p w:rsidR="00F2365D" w:rsidRPr="00F2365D" w:rsidRDefault="00F2365D" w:rsidP="00F2365D"/>
    <w:p w:rsidR="00F2365D" w:rsidRDefault="00403635" w:rsidP="00F2365D">
      <w:pPr>
        <w:pStyle w:val="Heading2"/>
        <w:numPr>
          <w:ilvl w:val="0"/>
          <w:numId w:val="0"/>
        </w:numPr>
        <w:ind w:left="1800"/>
      </w:pPr>
      <w:r>
        <w:rPr>
          <w:noProof/>
          <w:lang w:val="en-US"/>
        </w:rPr>
        <w:drawing>
          <wp:anchor distT="0" distB="0" distL="114300" distR="114300" simplePos="0" relativeHeight="251669504" behindDoc="0" locked="0" layoutInCell="1" allowOverlap="1">
            <wp:simplePos x="0" y="0"/>
            <wp:positionH relativeFrom="column">
              <wp:posOffset>-228600</wp:posOffset>
            </wp:positionH>
            <wp:positionV relativeFrom="paragraph">
              <wp:posOffset>434975</wp:posOffset>
            </wp:positionV>
            <wp:extent cx="5823585" cy="3494405"/>
            <wp:effectExtent l="0" t="0" r="0" b="10795"/>
            <wp:wrapTight wrapText="bothSides">
              <wp:wrapPolygon edited="0">
                <wp:start x="0" y="0"/>
                <wp:lineTo x="0" y="21510"/>
                <wp:lineTo x="21480" y="21510"/>
                <wp:lineTo x="21480" y="0"/>
                <wp:lineTo x="0" y="0"/>
              </wp:wrapPolygon>
            </wp:wrapTight>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3585" cy="3494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F2365D" w:rsidRDefault="00F2365D" w:rsidP="00F2365D"/>
    <w:p w:rsidR="002E7BB1" w:rsidRPr="00F2365D" w:rsidRDefault="002E7BB1" w:rsidP="00F2365D"/>
    <w:p w:rsidR="007122F5" w:rsidRDefault="00633B55" w:rsidP="00923B1C">
      <w:pPr>
        <w:pStyle w:val="Heading2"/>
      </w:pPr>
      <w:bookmarkStart w:id="1" w:name="_Toc283851519"/>
      <w:r>
        <w:t>Initialisation</w:t>
      </w:r>
      <w:bookmarkEnd w:id="1"/>
    </w:p>
    <w:p w:rsidR="002E7BB1" w:rsidRPr="002E7BB1" w:rsidRDefault="002E7BB1" w:rsidP="002E7BB1"/>
    <w:p w:rsidR="002E7BB1" w:rsidRPr="002E7BB1" w:rsidRDefault="00403635" w:rsidP="002E7BB1">
      <w:r>
        <w:rPr>
          <w:noProof/>
          <w:lang w:val="en-US"/>
        </w:rPr>
        <w:drawing>
          <wp:inline distT="0" distB="0" distL="0" distR="0">
            <wp:extent cx="5268595" cy="31565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rsidR="00037B5E" w:rsidRDefault="00037B5E" w:rsidP="00037B5E"/>
    <w:p w:rsidR="00BD7597" w:rsidRPr="0055412D" w:rsidRDefault="00BD7597" w:rsidP="00181010"/>
    <w:p w:rsidR="009F72D4" w:rsidRDefault="009F72D4" w:rsidP="009F72D4">
      <w:pPr>
        <w:pStyle w:val="Heading2"/>
      </w:pPr>
      <w:bookmarkStart w:id="2" w:name="_Toc283851520"/>
      <w:r>
        <w:t>Expression des besoins</w:t>
      </w:r>
      <w:bookmarkEnd w:id="2"/>
    </w:p>
    <w:p w:rsidR="00181010" w:rsidRDefault="00181010" w:rsidP="00181010"/>
    <w:p w:rsidR="00181010" w:rsidRDefault="00181010" w:rsidP="00181010"/>
    <w:p w:rsidR="00181010" w:rsidRDefault="00403635" w:rsidP="00181010">
      <w:r>
        <w:rPr>
          <w:noProof/>
          <w:lang w:val="en-US"/>
        </w:rPr>
        <w:drawing>
          <wp:inline distT="0" distB="0" distL="0" distR="0">
            <wp:extent cx="5268595" cy="31565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rsidR="00181010" w:rsidRDefault="00181010" w:rsidP="00181010"/>
    <w:p w:rsidR="002E7BB1" w:rsidRDefault="002E7BB1" w:rsidP="00181010"/>
    <w:p w:rsidR="002E7BB1" w:rsidRDefault="002E7BB1" w:rsidP="00181010"/>
    <w:p w:rsidR="002E7BB1" w:rsidRDefault="002E7BB1" w:rsidP="00181010"/>
    <w:p w:rsidR="002E7BB1" w:rsidRDefault="002E7BB1" w:rsidP="00181010"/>
    <w:p w:rsidR="009F72D4" w:rsidRDefault="009F72D4" w:rsidP="009F72D4">
      <w:pPr>
        <w:pStyle w:val="Heading2"/>
      </w:pPr>
      <w:bookmarkStart w:id="3" w:name="_Toc283851521"/>
      <w:r>
        <w:t>Elaboration des solutions</w:t>
      </w:r>
      <w:bookmarkEnd w:id="3"/>
    </w:p>
    <w:p w:rsidR="00E51AE1" w:rsidRDefault="00E51AE1" w:rsidP="00E51AE1"/>
    <w:p w:rsidR="00E51AE1" w:rsidRDefault="00E51AE1" w:rsidP="00E51AE1"/>
    <w:p w:rsidR="00E51AE1" w:rsidRDefault="00403635" w:rsidP="00E51AE1">
      <w:r>
        <w:rPr>
          <w:noProof/>
          <w:lang w:val="en-US"/>
        </w:rPr>
        <w:drawing>
          <wp:inline distT="0" distB="0" distL="0" distR="0">
            <wp:extent cx="5268595" cy="3156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rsidR="002E7BB1" w:rsidRPr="00E51AE1" w:rsidRDefault="002E7BB1" w:rsidP="00E51AE1"/>
    <w:p w:rsidR="0055412D" w:rsidRPr="0055412D" w:rsidRDefault="0055412D" w:rsidP="0055412D">
      <w:pPr>
        <w:pStyle w:val="Heading2"/>
      </w:pPr>
      <w:bookmarkStart w:id="4" w:name="_Toc283851522"/>
      <w:r>
        <w:t>Evaluation</w:t>
      </w:r>
      <w:bookmarkEnd w:id="4"/>
    </w:p>
    <w:p w:rsidR="00AA47EA" w:rsidRPr="00AA47EA" w:rsidRDefault="00AA47EA" w:rsidP="00AA47EA"/>
    <w:p w:rsidR="007122F5" w:rsidRPr="00F47D4B" w:rsidRDefault="00403635" w:rsidP="007122F5">
      <w:pPr>
        <w:rPr>
          <w:rFonts w:ascii="Calibri" w:hAnsi="Calibri" w:cs="Arial"/>
          <w:color w:val="BFBFBF"/>
          <w:sz w:val="40"/>
          <w:szCs w:val="40"/>
        </w:rPr>
      </w:pPr>
      <w:r>
        <w:rPr>
          <w:rFonts w:ascii="Calibri" w:hAnsi="Calibri" w:cs="Arial"/>
          <w:noProof/>
          <w:color w:val="BFBFBF"/>
          <w:sz w:val="40"/>
          <w:szCs w:val="40"/>
          <w:lang w:val="en-US"/>
        </w:rPr>
        <w:drawing>
          <wp:inline distT="0" distB="0" distL="0" distR="0">
            <wp:extent cx="5268595" cy="31565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inline>
        </w:drawing>
      </w:r>
    </w:p>
    <w:p w:rsidR="007122F5" w:rsidRDefault="007122F5" w:rsidP="007122F5"/>
    <w:p w:rsidR="002E7BB1" w:rsidRDefault="002E7BB1" w:rsidP="007122F5"/>
    <w:p w:rsidR="002E7BB1" w:rsidRDefault="002E7BB1" w:rsidP="007122F5"/>
    <w:p w:rsidR="002E7BB1" w:rsidRDefault="002E7BB1" w:rsidP="007122F5"/>
    <w:p w:rsidR="002E7BB1" w:rsidRPr="007122F5" w:rsidRDefault="002E7BB1" w:rsidP="007122F5"/>
    <w:p w:rsidR="00EC5636" w:rsidRDefault="00EC5636" w:rsidP="00EC5636">
      <w:pPr>
        <w:pStyle w:val="Heading1"/>
      </w:pPr>
      <w:bookmarkStart w:id="5" w:name="_Toc283851523"/>
      <w:r>
        <w:t>Charge de travail</w:t>
      </w:r>
      <w:bookmarkEnd w:id="5"/>
    </w:p>
    <w:p w:rsidR="00EC5636" w:rsidRDefault="00EC5636" w:rsidP="00EC5636"/>
    <w:p w:rsidR="00EC5636" w:rsidRDefault="00EC5636" w:rsidP="00EC5636">
      <w:r>
        <w:t>Les taches du projet o</w:t>
      </w:r>
      <w:r w:rsidR="00DC6164">
        <w:t>nt étaient</w:t>
      </w:r>
      <w:r>
        <w:t xml:space="preserve"> identifiées à la phase d’initialisation et ont </w:t>
      </w:r>
      <w:r w:rsidR="00DC6164">
        <w:t xml:space="preserve">étaient </w:t>
      </w:r>
      <w:r>
        <w:t>affectées aux différentes ressour</w:t>
      </w:r>
      <w:r w:rsidR="00DC6164">
        <w:t>ces par le chef de projet. La charge de travail prévue au début du projet était de 7,6 jours de travail pour chaque personne alors qu’à la fin du projet elle est de 9,75 jours. Cette augmentation de est normale vu que le besoin du client et le travail réel nécessaire à l’élaboration des solutions n’étaient toujours pas identifiés.</w:t>
      </w:r>
    </w:p>
    <w:p w:rsidR="00403635" w:rsidRDefault="00403635" w:rsidP="00EC5636">
      <w:r>
        <w:rPr>
          <w:noProof/>
          <w:lang w:val="en-US"/>
        </w:rPr>
        <w:drawing>
          <wp:anchor distT="0" distB="0" distL="114300" distR="114300" simplePos="0" relativeHeight="251671552" behindDoc="0" locked="0" layoutInCell="1" allowOverlap="1">
            <wp:simplePos x="0" y="0"/>
            <wp:positionH relativeFrom="column">
              <wp:posOffset>-114300</wp:posOffset>
            </wp:positionH>
            <wp:positionV relativeFrom="paragraph">
              <wp:posOffset>73660</wp:posOffset>
            </wp:positionV>
            <wp:extent cx="5268595" cy="3156585"/>
            <wp:effectExtent l="0" t="0" r="0" b="0"/>
            <wp:wrapNone/>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595" cy="3156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3635" w:rsidRDefault="00403635" w:rsidP="00EC5636"/>
    <w:p w:rsidR="00403635" w:rsidRDefault="00403635" w:rsidP="00EC5636"/>
    <w:p w:rsidR="00403635" w:rsidRDefault="00403635" w:rsidP="00EC5636">
      <w:bookmarkStart w:id="6" w:name="_GoBack"/>
      <w:bookmarkEnd w:id="6"/>
    </w:p>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403635" w:rsidRDefault="00403635" w:rsidP="00EC5636"/>
    <w:p w:rsidR="00E51AE1" w:rsidRDefault="00E51AE1" w:rsidP="00EC5636"/>
    <w:p w:rsidR="005F4D64" w:rsidRDefault="005F4D64" w:rsidP="007122F5"/>
    <w:p w:rsidR="007122F5" w:rsidRPr="007122F5" w:rsidRDefault="00B612AD" w:rsidP="007122F5">
      <w:r>
        <w:t>192 heures de travail en séances ont été prévues p</w:t>
      </w:r>
      <w:r w:rsidR="00F2365D">
        <w:t>our ce projet, mais 351 heures de travail ont été effectuées, ce qui corr</w:t>
      </w:r>
      <w:r w:rsidR="00E82BBC">
        <w:t>espond à 3 heures</w:t>
      </w:r>
      <w:r w:rsidR="009911E5">
        <w:t xml:space="preserve"> de travail</w:t>
      </w:r>
      <w:r w:rsidR="00E82BBC">
        <w:t xml:space="preserve"> en séance et 3h</w:t>
      </w:r>
      <w:r w:rsidR="00F2365D">
        <w:t xml:space="preserve"> de travail hors séance.</w:t>
      </w:r>
    </w:p>
    <w:p w:rsidR="009911E5" w:rsidRPr="007122F5" w:rsidRDefault="009911E5" w:rsidP="007122F5"/>
    <w:p w:rsidR="00EC55E8" w:rsidRPr="00EC55E8" w:rsidRDefault="00EC55E8" w:rsidP="00EC55E8">
      <w:pPr>
        <w:pStyle w:val="Heading1"/>
      </w:pPr>
      <w:bookmarkStart w:id="7" w:name="_Toc283851524"/>
      <w:r>
        <w:t>Suivi du moral et de la motivation</w:t>
      </w:r>
      <w:bookmarkEnd w:id="7"/>
    </w:p>
    <w:p w:rsidR="00EC55E8" w:rsidRPr="00EC55E8" w:rsidRDefault="00EC55E8" w:rsidP="00EC55E8"/>
    <w:p w:rsidR="007122F5" w:rsidRPr="005D76A8" w:rsidRDefault="00817BFD" w:rsidP="00817BFD">
      <w:pPr>
        <w:pStyle w:val="NormalWeb"/>
        <w:rPr>
          <w:rFonts w:ascii="Calibri" w:hAnsi="Calibri"/>
          <w:sz w:val="24"/>
          <w:szCs w:val="24"/>
        </w:rPr>
      </w:pPr>
      <w:r>
        <w:rPr>
          <w:rFonts w:ascii="Calibri" w:hAnsi="Calibri"/>
          <w:sz w:val="24"/>
          <w:szCs w:val="24"/>
        </w:rPr>
        <w:t xml:space="preserve">Un suivi détaillé du moral et de la </w:t>
      </w:r>
      <w:r w:rsidR="005D3BAE">
        <w:rPr>
          <w:rFonts w:ascii="Calibri" w:hAnsi="Calibri"/>
          <w:sz w:val="24"/>
          <w:szCs w:val="24"/>
        </w:rPr>
        <w:t>motivation</w:t>
      </w:r>
      <w:r>
        <w:rPr>
          <w:rFonts w:ascii="Calibri" w:hAnsi="Calibri"/>
          <w:sz w:val="24"/>
          <w:szCs w:val="24"/>
        </w:rPr>
        <w:t xml:space="preserve"> a été réalisé lors de ce projet. On remarque une croissance du moral au </w:t>
      </w:r>
      <w:r w:rsidR="005D3BAE">
        <w:rPr>
          <w:rFonts w:ascii="Calibri" w:hAnsi="Calibri"/>
          <w:sz w:val="24"/>
          <w:szCs w:val="24"/>
        </w:rPr>
        <w:t>début du projet</w:t>
      </w:r>
      <w:r>
        <w:rPr>
          <w:rFonts w:ascii="Calibri" w:hAnsi="Calibri"/>
          <w:sz w:val="24"/>
          <w:szCs w:val="24"/>
        </w:rPr>
        <w:t xml:space="preserve"> </w:t>
      </w:r>
      <w:r w:rsidR="005D76A8">
        <w:rPr>
          <w:rFonts w:ascii="Calibri" w:hAnsi="Calibri"/>
          <w:sz w:val="24"/>
          <w:szCs w:val="24"/>
        </w:rPr>
        <w:t>mais un déclin se constate après la troisième séance. Cela s’explique par la charge de travail qui a</w:t>
      </w:r>
      <w:r w:rsidR="005D3BAE">
        <w:rPr>
          <w:rFonts w:ascii="Calibri" w:hAnsi="Calibri"/>
          <w:sz w:val="24"/>
          <w:szCs w:val="24"/>
        </w:rPr>
        <w:t xml:space="preserve"> </w:t>
      </w:r>
      <w:r w:rsidR="005D76A8">
        <w:rPr>
          <w:rFonts w:ascii="Calibri" w:hAnsi="Calibri"/>
          <w:sz w:val="24"/>
          <w:szCs w:val="24"/>
        </w:rPr>
        <w:t>augmenté pendant cette période et aussi par le stress causé par les devoirs surveillés</w:t>
      </w:r>
      <w:r>
        <w:rPr>
          <w:rFonts w:ascii="Calibri" w:hAnsi="Calibri"/>
          <w:sz w:val="24"/>
          <w:szCs w:val="24"/>
        </w:rPr>
        <w:t xml:space="preserve">. </w:t>
      </w:r>
    </w:p>
    <w:p w:rsidR="007122F5" w:rsidRDefault="007122F5" w:rsidP="007122F5"/>
    <w:p w:rsidR="003E0A52" w:rsidRDefault="003E0A52" w:rsidP="007122F5"/>
    <w:p w:rsidR="003E0A52" w:rsidRDefault="00403635" w:rsidP="007122F5">
      <w:r>
        <w:rPr>
          <w:noProof/>
          <w:lang w:val="en-US"/>
        </w:rPr>
        <w:drawing>
          <wp:anchor distT="0" distB="0" distL="114300" distR="114300" simplePos="0" relativeHeight="251663360" behindDoc="0" locked="0" layoutInCell="1" allowOverlap="1">
            <wp:simplePos x="0" y="0"/>
            <wp:positionH relativeFrom="column">
              <wp:posOffset>-114300</wp:posOffset>
            </wp:positionH>
            <wp:positionV relativeFrom="paragraph">
              <wp:posOffset>73660</wp:posOffset>
            </wp:positionV>
            <wp:extent cx="5268595" cy="3864610"/>
            <wp:effectExtent l="0" t="0" r="0" b="0"/>
            <wp:wrapTight wrapText="bothSides">
              <wp:wrapPolygon edited="0">
                <wp:start x="5727" y="0"/>
                <wp:lineTo x="729" y="1562"/>
                <wp:lineTo x="833" y="2271"/>
                <wp:lineTo x="10726" y="2413"/>
                <wp:lineTo x="1041" y="3123"/>
                <wp:lineTo x="1041" y="3833"/>
                <wp:lineTo x="6665" y="4685"/>
                <wp:lineTo x="1354" y="4827"/>
                <wp:lineTo x="937" y="4969"/>
                <wp:lineTo x="937" y="8518"/>
                <wp:lineTo x="1250" y="9228"/>
                <wp:lineTo x="0" y="9370"/>
                <wp:lineTo x="0" y="11073"/>
                <wp:lineTo x="1250" y="11499"/>
                <wp:lineTo x="937" y="12209"/>
                <wp:lineTo x="937" y="15190"/>
                <wp:lineTo x="1354" y="16042"/>
                <wp:lineTo x="2083" y="16042"/>
                <wp:lineTo x="1041" y="16752"/>
                <wp:lineTo x="1041" y="17036"/>
                <wp:lineTo x="2083" y="18314"/>
                <wp:lineTo x="937" y="18314"/>
                <wp:lineTo x="1250" y="19591"/>
                <wp:lineTo x="10726" y="20585"/>
                <wp:lineTo x="5311" y="20585"/>
                <wp:lineTo x="5311" y="21437"/>
                <wp:lineTo x="11663" y="21437"/>
                <wp:lineTo x="12496" y="21437"/>
                <wp:lineTo x="15204" y="21437"/>
                <wp:lineTo x="14995" y="20727"/>
                <wp:lineTo x="10726" y="20585"/>
                <wp:lineTo x="21452" y="19591"/>
                <wp:lineTo x="21452" y="18314"/>
                <wp:lineTo x="20202" y="18314"/>
                <wp:lineTo x="21452" y="17320"/>
                <wp:lineTo x="21452" y="16610"/>
                <wp:lineTo x="20202" y="16042"/>
                <wp:lineTo x="21452" y="15758"/>
                <wp:lineTo x="21452" y="11499"/>
                <wp:lineTo x="20202" y="11499"/>
                <wp:lineTo x="21452" y="10647"/>
                <wp:lineTo x="21452" y="9796"/>
                <wp:lineTo x="20202" y="9228"/>
                <wp:lineTo x="21452" y="8944"/>
                <wp:lineTo x="21452" y="4827"/>
                <wp:lineTo x="9164" y="4685"/>
                <wp:lineTo x="21452" y="3833"/>
                <wp:lineTo x="21452" y="3123"/>
                <wp:lineTo x="10726" y="2413"/>
                <wp:lineTo x="21452" y="2271"/>
                <wp:lineTo x="21452" y="994"/>
                <wp:lineTo x="15933" y="0"/>
                <wp:lineTo x="5727"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386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A52" w:rsidRDefault="003E0A52" w:rsidP="007122F5"/>
    <w:p w:rsidR="003E0A52" w:rsidRDefault="003E0A52" w:rsidP="007122F5"/>
    <w:p w:rsidR="003E0A52" w:rsidRDefault="003E0A52" w:rsidP="007122F5"/>
    <w:p w:rsidR="003E0A52" w:rsidRPr="007122F5" w:rsidRDefault="003E0A52" w:rsidP="007122F5"/>
    <w:p w:rsidR="007122F5" w:rsidRDefault="00EC55E8" w:rsidP="00EC55E8">
      <w:pPr>
        <w:pStyle w:val="Heading1"/>
      </w:pPr>
      <w:bookmarkStart w:id="8" w:name="_Toc283851525"/>
      <w:r>
        <w:lastRenderedPageBreak/>
        <w:t>Suivi de la qualité</w:t>
      </w:r>
      <w:bookmarkEnd w:id="8"/>
    </w:p>
    <w:p w:rsidR="00EC55E8" w:rsidRPr="00EC55E8" w:rsidRDefault="00EC55E8" w:rsidP="00EC55E8"/>
    <w:p w:rsidR="00EC55E8" w:rsidRPr="00EC55E8" w:rsidRDefault="00EC55E8" w:rsidP="00EC55E8">
      <w:pPr>
        <w:widowControl w:val="0"/>
        <w:autoSpaceDE w:val="0"/>
        <w:autoSpaceDN w:val="0"/>
        <w:adjustRightInd w:val="0"/>
      </w:pPr>
    </w:p>
    <w:p w:rsidR="00EC55E8" w:rsidRPr="00EC55E8" w:rsidRDefault="00EC55E8" w:rsidP="00EC55E8">
      <w:pPr>
        <w:widowControl w:val="0"/>
        <w:autoSpaceDE w:val="0"/>
        <w:autoSpaceDN w:val="0"/>
        <w:adjustRightInd w:val="0"/>
      </w:pPr>
      <w:r w:rsidRPr="00EC55E8">
        <w:t>Le Plan d’Assurance Qualité (PAQ) établi lors de la phase d’initialisation a permis de définir certaines règles de gestion des documents ainsi qu’une charte graphique, applicables à tous les documents produits.</w:t>
      </w:r>
    </w:p>
    <w:p w:rsidR="00EC55E8" w:rsidRPr="00EC55E8" w:rsidRDefault="00EC55E8" w:rsidP="00EC55E8">
      <w:pPr>
        <w:widowControl w:val="0"/>
        <w:autoSpaceDE w:val="0"/>
        <w:autoSpaceDN w:val="0"/>
        <w:adjustRightInd w:val="0"/>
      </w:pPr>
    </w:p>
    <w:p w:rsidR="00EC55E8" w:rsidRPr="00EC55E8" w:rsidRDefault="00EC55E8" w:rsidP="00EC55E8">
      <w:pPr>
        <w:widowControl w:val="0"/>
        <w:autoSpaceDE w:val="0"/>
        <w:autoSpaceDN w:val="0"/>
        <w:adjustRightInd w:val="0"/>
      </w:pPr>
      <w:r w:rsidRPr="00EC55E8">
        <w:t xml:space="preserve">Durant les premières semaines du projet, la mise en application de la charte graphique et des normes de validation des documents n’était pas évidente pour tous les membres de l’équipe projet. Cependant, au fur et à mesure de l’avancement de l’étude et au vu de l’ampleur des documents à produire, le respect de la charte graphique et des normes de validation s’est avéré être une nécessité à la cohérence et l’homogénéité des livrables. </w:t>
      </w:r>
    </w:p>
    <w:p w:rsidR="00EC55E8" w:rsidRPr="00EC55E8" w:rsidRDefault="00EC55E8" w:rsidP="00EC55E8">
      <w:pPr>
        <w:widowControl w:val="0"/>
        <w:autoSpaceDE w:val="0"/>
        <w:autoSpaceDN w:val="0"/>
        <w:adjustRightInd w:val="0"/>
      </w:pPr>
    </w:p>
    <w:p w:rsidR="00EC55E8" w:rsidRPr="00EC55E8" w:rsidRDefault="00EC55E8" w:rsidP="00EC55E8">
      <w:pPr>
        <w:widowControl w:val="0"/>
        <w:autoSpaceDE w:val="0"/>
        <w:autoSpaceDN w:val="0"/>
        <w:adjustRightInd w:val="0"/>
      </w:pPr>
      <w:r w:rsidRPr="00EC55E8">
        <w:t>Ainsi, le rôle du responsable qualité a évolué en même temps que le projet avançait. Dans un premier temps, il était nécessaire de suivre chaque document produit et de s’assurer du respect de la charte graphique, tout en définissant de nouvelles contraintes graphiques. Dans un second temps, lorsque la charte graphique s’est ancrée dans l’esprit de chacun, l’activité principale consistait en une vérification qualitative d’un point de vue syntaxique et lexical des livrables.</w:t>
      </w:r>
    </w:p>
    <w:p w:rsidR="00EC55E8" w:rsidRPr="00EC55E8" w:rsidRDefault="00EC55E8" w:rsidP="00EC55E8">
      <w:pPr>
        <w:widowControl w:val="0"/>
        <w:autoSpaceDE w:val="0"/>
        <w:autoSpaceDN w:val="0"/>
        <w:adjustRightInd w:val="0"/>
      </w:pPr>
    </w:p>
    <w:p w:rsidR="003534B7" w:rsidRDefault="00EC55E8" w:rsidP="007122F5">
      <w:r w:rsidRPr="00EC55E8">
        <w:t>Le rôle du responsable qualité peut sembler dérisoire mais dans un cadre professionnel, il est important de s’assurer de la qualité des documents produits (pas de fautes d’orthographe ou d’erreurs de frappe), de leur compréhension et de leur homogénéité et cohérence.</w:t>
      </w:r>
    </w:p>
    <w:p w:rsidR="003534B7" w:rsidRDefault="003534B7" w:rsidP="007122F5"/>
    <w:p w:rsidR="005F4D64" w:rsidRDefault="005F4D64" w:rsidP="005F4D64">
      <w:pPr>
        <w:pStyle w:val="Heading1"/>
      </w:pPr>
      <w:bookmarkStart w:id="9" w:name="_Toc283851526"/>
      <w:r>
        <w:t>Bilans personnels</w:t>
      </w:r>
      <w:bookmarkEnd w:id="9"/>
    </w:p>
    <w:p w:rsidR="003534B7" w:rsidRPr="003534B7" w:rsidRDefault="003534B7" w:rsidP="003534B7"/>
    <w:p w:rsidR="005F4D64" w:rsidRDefault="00633B55" w:rsidP="005F4D64">
      <w:pPr>
        <w:pStyle w:val="Heading2"/>
      </w:pPr>
      <w:bookmarkStart w:id="10" w:name="_Toc283851527"/>
      <w:r>
        <w:t>Expert</w:t>
      </w:r>
      <w:r w:rsidR="005F4D64">
        <w:t xml:space="preserve"> méthode et outils : Karim Benhmida</w:t>
      </w:r>
      <w:bookmarkEnd w:id="10"/>
    </w:p>
    <w:p w:rsidR="0024037E" w:rsidRDefault="0024037E" w:rsidP="0024037E"/>
    <w:p w:rsidR="0024037E" w:rsidRPr="0024037E" w:rsidRDefault="0024037E" w:rsidP="0024037E">
      <w:pPr>
        <w:rPr>
          <w:lang w:val="en-US"/>
        </w:rPr>
      </w:pPr>
      <w:r w:rsidRPr="0024037E">
        <w:rPr>
          <w:lang w:val="en-US"/>
        </w:rPr>
        <w:t>Ce projet fut très formateur sur plusieurs aspects dont la mise en pratique des notions de gestion de projet, de synchronisation et répartition des tâches au sein de l’équipe, mais aussi l’application des connaissances du modèle ARIS pour modéliser des processus.</w:t>
      </w:r>
    </w:p>
    <w:p w:rsidR="0024037E" w:rsidRPr="0024037E" w:rsidRDefault="0024037E" w:rsidP="0024037E">
      <w:pPr>
        <w:rPr>
          <w:lang w:val="en-US"/>
        </w:rPr>
      </w:pPr>
    </w:p>
    <w:p w:rsidR="0024037E" w:rsidRPr="0024037E" w:rsidRDefault="0024037E" w:rsidP="0024037E">
      <w:pPr>
        <w:rPr>
          <w:lang w:val="en-US"/>
        </w:rPr>
      </w:pPr>
      <w:r w:rsidRPr="0024037E">
        <w:rPr>
          <w:lang w:val="en-US"/>
        </w:rPr>
        <w:t>De plus, la durée du projet importante m’a permis de mieux comprendre et m’approprier le projet.</w:t>
      </w:r>
    </w:p>
    <w:p w:rsidR="0024037E" w:rsidRPr="0024037E" w:rsidRDefault="0024037E" w:rsidP="0024037E">
      <w:r w:rsidRPr="0024037E">
        <w:rPr>
          <w:lang w:val="en-US"/>
        </w:rPr>
        <w:t>J’ai aussi grandement apprécié le fait que ce projet soit basé sur une entreprise réelle et des problèmes réels ce qui a grandement participé à l’immersion dans le projet ainsi que mon implication personnelle.</w:t>
      </w:r>
    </w:p>
    <w:p w:rsidR="003534B7" w:rsidRDefault="003534B7" w:rsidP="003534B7"/>
    <w:p w:rsidR="003534B7" w:rsidRPr="003534B7" w:rsidRDefault="003534B7" w:rsidP="003534B7"/>
    <w:p w:rsidR="005F4D64" w:rsidRDefault="00633B55" w:rsidP="005F4D64">
      <w:pPr>
        <w:pStyle w:val="Heading2"/>
      </w:pPr>
      <w:bookmarkStart w:id="11" w:name="_Toc283851528"/>
      <w:r>
        <w:t>Expert</w:t>
      </w:r>
      <w:r w:rsidR="005F4D64">
        <w:t xml:space="preserve"> métier : Abdelalim Tribak</w:t>
      </w:r>
      <w:bookmarkEnd w:id="11"/>
    </w:p>
    <w:p w:rsidR="002864A2" w:rsidRPr="002864A2" w:rsidRDefault="002864A2" w:rsidP="002864A2"/>
    <w:p w:rsidR="002864A2" w:rsidRPr="002864A2" w:rsidRDefault="002864A2" w:rsidP="002864A2">
      <w:r w:rsidRPr="002864A2">
        <w:t xml:space="preserve">Durant la réalisation de ce projet longue durée, j’ai eu le rôle de responsable métier. Mon rôle consistait à comprendre le Métier du client (Spie),  avoir une vision approfondie sur l’ensemble de ses processus de maintenance, et identifier les dysfonctionnements et les points à améliorer pour répondre aux attentes du client. </w:t>
      </w:r>
    </w:p>
    <w:p w:rsidR="002864A2" w:rsidRPr="002864A2" w:rsidRDefault="002864A2" w:rsidP="002864A2">
      <w:r w:rsidRPr="002864A2">
        <w:t>Ce projet était l’occasion</w:t>
      </w:r>
      <w:r>
        <w:t xml:space="preserve"> pour moi</w:t>
      </w:r>
      <w:r w:rsidRPr="002864A2">
        <w:t xml:space="preserve"> de  mettre en pratique les différents aspects et méthodes assimilés durant les cours de gestion de projet, étude préalable  et ERP.  </w:t>
      </w:r>
    </w:p>
    <w:p w:rsidR="002864A2" w:rsidRPr="002864A2" w:rsidRDefault="002864A2" w:rsidP="002864A2">
      <w:r w:rsidRPr="002864A2">
        <w:t>Sur le plan professionnel,</w:t>
      </w:r>
      <w:r>
        <w:t xml:space="preserve"> ce projet m’a permis de me</w:t>
      </w:r>
      <w:r w:rsidRPr="002864A2">
        <w:t xml:space="preserve"> rapprocher de plus en plus du  secteur de maintenance, de comprendre son fonctionnement, ses enjeux, et aussi de connaitre les principaux concurrents et organisations de ce domaine d’activité. </w:t>
      </w:r>
    </w:p>
    <w:p w:rsidR="002864A2" w:rsidRPr="002864A2" w:rsidRDefault="002864A2" w:rsidP="002864A2">
      <w:r>
        <w:t>Sur le</w:t>
      </w:r>
      <w:r w:rsidRPr="002864A2">
        <w:t xml:space="preserve"> plan humain, ce projet était l’occasion de développer mes compétences de travail en équipe, et aussi mes capacités de raisonnement et d’adaptabilité. </w:t>
      </w:r>
    </w:p>
    <w:p w:rsidR="002864A2" w:rsidRPr="002864A2" w:rsidRDefault="002864A2" w:rsidP="002864A2">
      <w:r w:rsidRPr="002864A2">
        <w:t>Pour l’aspect organisationnel,  je trouve que le rôle de  notre chef de projet était vraiment très important. Sa gestion de ressources et de temps, ses conseils et ses remarques pertinentes ont contribué à la réussite de ce projet, et ils nous ont permis de se motiver et de surpasser les différents obstacles.</w:t>
      </w:r>
    </w:p>
    <w:p w:rsidR="002864A2" w:rsidRPr="002864A2" w:rsidRDefault="002864A2" w:rsidP="002864A2">
      <w:r w:rsidRPr="002864A2">
        <w:t xml:space="preserve">Ce projet est un atout supplémentaire qui m’a aidé à  développer pas mal de  compétences qui me seront très utiles dans ma vie professionnelle. </w:t>
      </w:r>
    </w:p>
    <w:p w:rsidR="002864A2" w:rsidRPr="002864A2" w:rsidRDefault="002864A2" w:rsidP="002864A2">
      <w:r w:rsidRPr="002864A2">
        <w:t xml:space="preserve"> </w:t>
      </w:r>
    </w:p>
    <w:p w:rsidR="005F4D64" w:rsidRPr="002864A2" w:rsidRDefault="005F4D64" w:rsidP="005F4D64"/>
    <w:p w:rsidR="003534B7" w:rsidRDefault="003534B7" w:rsidP="005F4D64"/>
    <w:p w:rsidR="00633B55" w:rsidRDefault="00633B55" w:rsidP="005F4D64">
      <w:pPr>
        <w:pStyle w:val="Heading2"/>
      </w:pPr>
      <w:bookmarkStart w:id="12" w:name="_Toc283851529"/>
      <w:r>
        <w:t>Expert SI : Mehdi Kitane</w:t>
      </w:r>
      <w:bookmarkEnd w:id="12"/>
    </w:p>
    <w:p w:rsidR="003534B7" w:rsidRDefault="0024037E" w:rsidP="0024037E">
      <w:pPr>
        <w:tabs>
          <w:tab w:val="left" w:pos="2623"/>
        </w:tabs>
      </w:pPr>
      <w:r>
        <w:tab/>
      </w:r>
    </w:p>
    <w:p w:rsidR="003534B7" w:rsidRPr="003534B7" w:rsidRDefault="003534B7" w:rsidP="003534B7"/>
    <w:p w:rsidR="005F4D64" w:rsidRDefault="00633B55" w:rsidP="005F4D64">
      <w:pPr>
        <w:pStyle w:val="Heading2"/>
      </w:pPr>
      <w:bookmarkStart w:id="13" w:name="_Toc283851530"/>
      <w:r>
        <w:t>Expert ERP/</w:t>
      </w:r>
      <w:r w:rsidR="005F4D64">
        <w:t>SAP</w:t>
      </w:r>
      <w:r>
        <w:t> : Yassine Moreno</w:t>
      </w:r>
      <w:bookmarkEnd w:id="13"/>
    </w:p>
    <w:p w:rsidR="003534B7" w:rsidRDefault="003534B7" w:rsidP="003534B7"/>
    <w:p w:rsidR="003534B7" w:rsidRPr="003534B7" w:rsidRDefault="003534B7" w:rsidP="003534B7"/>
    <w:p w:rsidR="00633B55" w:rsidRDefault="00633B55" w:rsidP="00633B55">
      <w:pPr>
        <w:pStyle w:val="Heading2"/>
      </w:pPr>
      <w:bookmarkStart w:id="14" w:name="_Toc283851531"/>
      <w:r>
        <w:t>Responsable qualité : Meryem Benchakroune</w:t>
      </w:r>
      <w:bookmarkEnd w:id="14"/>
    </w:p>
    <w:p w:rsidR="003534B7" w:rsidRDefault="003534B7" w:rsidP="003534B7"/>
    <w:p w:rsidR="003534B7" w:rsidRPr="003534B7" w:rsidRDefault="003534B7" w:rsidP="003534B7"/>
    <w:p w:rsidR="00633B55" w:rsidRPr="00633B55" w:rsidRDefault="00633B55" w:rsidP="00633B55">
      <w:pPr>
        <w:pStyle w:val="Heading2"/>
      </w:pPr>
      <w:bookmarkStart w:id="15" w:name="_Toc283851532"/>
      <w:r>
        <w:t>Chef de projet : Amine El Rhazi</w:t>
      </w:r>
      <w:bookmarkEnd w:id="15"/>
    </w:p>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Default="005F4D64" w:rsidP="007122F5"/>
    <w:p w:rsidR="005F4D64" w:rsidRPr="007122F5" w:rsidRDefault="005F4D64" w:rsidP="007122F5"/>
    <w:p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rsidR="00227B87" w:rsidRPr="007122F5" w:rsidRDefault="00227B87" w:rsidP="007122F5">
      <w:pPr>
        <w:tabs>
          <w:tab w:val="left" w:pos="3480"/>
        </w:tabs>
      </w:pPr>
    </w:p>
    <w:sectPr w:rsidR="00227B87" w:rsidRPr="007122F5" w:rsidSect="0052090E">
      <w:headerReference w:type="even" r:id="rId17"/>
      <w:headerReference w:type="default" r:id="rId18"/>
      <w:footerReference w:type="even" r:id="rId19"/>
      <w:footerReference w:type="default" r:id="rId20"/>
      <w:footerReference w:type="firs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BB1" w:rsidRDefault="002E7BB1" w:rsidP="0052090E">
      <w:r>
        <w:separator/>
      </w:r>
    </w:p>
  </w:endnote>
  <w:endnote w:type="continuationSeparator" w:id="0">
    <w:p w:rsidR="002E7BB1" w:rsidRDefault="002E7BB1"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BB1" w:rsidRDefault="002E7BB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7BB1" w:rsidRPr="00E8024A" w:rsidRDefault="002E7BB1" w:rsidP="003C5676">
    <w:pPr>
      <w:pStyle w:val="Header"/>
      <w:pBdr>
        <w:between w:val="single" w:sz="4" w:space="1" w:color="4F81BD"/>
      </w:pBdr>
      <w:spacing w:line="276" w:lineRule="auto"/>
      <w:ind w:right="360"/>
      <w:jc w:val="center"/>
    </w:pPr>
    <w:r>
      <w:t>Plan d’assurance qualité - PLD-SPIE/QU/PAQ</w:t>
    </w:r>
  </w:p>
  <w:p w:rsidR="002E7BB1" w:rsidRPr="00E8024A" w:rsidRDefault="002E7BB1" w:rsidP="003C5676">
    <w:pPr>
      <w:pStyle w:val="Header"/>
      <w:pBdr>
        <w:between w:val="single" w:sz="4" w:space="1" w:color="4F81BD"/>
      </w:pBdr>
      <w:spacing w:line="276" w:lineRule="auto"/>
      <w:jc w:val="center"/>
    </w:pPr>
    <w:r>
      <w:rPr>
        <w:lang w:val="en-US"/>
      </w:rPr>
      <w:t>November 30, 2014</w:t>
    </w:r>
  </w:p>
  <w:p w:rsidR="002E7BB1" w:rsidRDefault="002E7BB1"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BB1" w:rsidRDefault="002E7BB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3635">
      <w:rPr>
        <w:rStyle w:val="PageNumber"/>
        <w:noProof/>
      </w:rPr>
      <w:t>2</w:t>
    </w:r>
    <w:r>
      <w:rPr>
        <w:rStyle w:val="PageNumber"/>
      </w:rPr>
      <w:fldChar w:fldCharType="end"/>
    </w:r>
  </w:p>
  <w:p w:rsidR="002E7BB1" w:rsidRPr="00E8024A" w:rsidRDefault="00403635"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rsidR="002E7BB1" w:rsidRDefault="00403635" w:rsidP="005801DA">
                          <w:r>
                            <w:rPr>
                              <w:rFonts w:ascii="Helvetica" w:hAnsi="Helvetica" w:cs="Helvetica"/>
                              <w:noProof/>
                              <w:lang w:val="en-US"/>
                            </w:rPr>
                            <w:drawing>
                              <wp:inline distT="0" distB="0" distL="0" distR="0">
                                <wp:extent cx="990600" cy="522605"/>
                                <wp:effectExtent l="0" t="0" r="0" b="1079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" filled="f" stroked="f">
              <v:path arrowok="t"/>
              <v:textbox>
                <w:txbxContent>
                  <w:p w:rsidR="002E7BB1" w:rsidRDefault="00403635" w:rsidP="005801DA">
                    <w:r>
                      <w:rPr>
                        <w:rFonts w:ascii="Helvetica" w:hAnsi="Helvetica" w:cs="Helvetica"/>
                        <w:noProof/>
                        <w:lang w:val="en-US"/>
                      </w:rPr>
                      <w:drawing>
                        <wp:inline distT="0" distB="0" distL="0" distR="0">
                          <wp:extent cx="990600" cy="522605"/>
                          <wp:effectExtent l="0" t="0" r="0" b="10795"/>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rsidR="002E7BB1" w:rsidRDefault="00403635" w:rsidP="005801DA">
                          <w:r>
                            <w:rPr>
                              <w:rFonts w:ascii="Helvetica" w:hAnsi="Helvetica" w:cs="Helvetica"/>
                              <w:noProof/>
                              <w:lang w:val="en-US"/>
                            </w:rPr>
                            <w:drawing>
                              <wp:inline distT="0" distB="0" distL="0" distR="0">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rsidR="002E7BB1" w:rsidRDefault="00403635" w:rsidP="005801DA">
                    <w:r>
                      <w:rPr>
                        <w:rFonts w:ascii="Helvetica" w:hAnsi="Helvetica" w:cs="Helvetica"/>
                        <w:noProof/>
                        <w:lang w:val="en-US"/>
                      </w:rPr>
                      <w:drawing>
                        <wp:inline distT="0" distB="0" distL="0" distR="0">
                          <wp:extent cx="1284605" cy="294005"/>
                          <wp:effectExtent l="0" t="0" r="1079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2E7BB1">
      <w:t xml:space="preserve">                 </w:t>
    </w:r>
  </w:p>
  <w:p w:rsidR="002E7BB1" w:rsidRDefault="002E7BB1"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BB1" w:rsidRDefault="00403635"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rsidR="002E7BB1" w:rsidRDefault="00403635" w:rsidP="00962A17">
                          <w:r>
                            <w:rPr>
                              <w:rFonts w:ascii="Helvetica" w:hAnsi="Helvetica" w:cs="Helvetica"/>
                              <w:noProof/>
                              <w:lang w:val="en-US"/>
                            </w:rPr>
                            <w:drawing>
                              <wp:inline distT="0" distB="0" distL="0" distR="0">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rsidR="002E7BB1" w:rsidRDefault="00403635" w:rsidP="00962A17">
                    <w:r>
                      <w:rPr>
                        <w:rFonts w:ascii="Helvetica" w:hAnsi="Helvetica" w:cs="Helvetica"/>
                        <w:noProof/>
                        <w:lang w:val="en-US"/>
                      </w:rPr>
                      <w:drawing>
                        <wp:inline distT="0" distB="0" distL="0" distR="0">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2E7BB1">
      <w:tab/>
    </w:r>
    <w:r w:rsidR="002E7BB1"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rsidR="002E7BB1" w:rsidRDefault="00403635" w:rsidP="00962A17">
                          <w:r>
                            <w:rPr>
                              <w:rFonts w:ascii="Helvetica" w:hAnsi="Helvetica" w:cs="Helvetica"/>
                              <w:noProof/>
                              <w:lang w:val="en-US"/>
                            </w:rPr>
                            <w:drawing>
                              <wp:inline distT="0" distB="0" distL="0" distR="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rsidR="002E7BB1" w:rsidRDefault="00403635" w:rsidP="00962A17">
                    <w:r>
                      <w:rPr>
                        <w:rFonts w:ascii="Helvetica" w:hAnsi="Helvetica" w:cs="Helvetica"/>
                        <w:noProof/>
                        <w:lang w:val="en-US"/>
                      </w:rPr>
                      <w:drawing>
                        <wp:inline distT="0" distB="0" distL="0" distR="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BB1" w:rsidRDefault="002E7BB1" w:rsidP="0052090E">
      <w:r>
        <w:separator/>
      </w:r>
    </w:p>
  </w:footnote>
  <w:footnote w:type="continuationSeparator" w:id="0">
    <w:p w:rsidR="002E7BB1" w:rsidRDefault="002E7BB1"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2E7BB1" w:rsidRPr="003C5676" w:rsidTr="003C5676">
      <w:trPr>
        <w:trHeight w:val="151"/>
      </w:trPr>
      <w:tc>
        <w:tcPr>
          <w:tcW w:w="2389" w:type="pct"/>
          <w:tcBorders>
            <w:top w:val="nil"/>
            <w:left w:val="nil"/>
            <w:bottom w:val="single" w:sz="4" w:space="0" w:color="4F81BD"/>
            <w:right w:val="nil"/>
          </w:tcBorders>
        </w:tcPr>
        <w:p w:rsidR="002E7BB1" w:rsidRPr="003C5676" w:rsidRDefault="002E7BB1">
          <w:pPr>
            <w:pStyle w:val="Header"/>
            <w:spacing w:line="276" w:lineRule="auto"/>
            <w:rPr>
              <w:rFonts w:eastAsia="ＭＳ ゴシック"/>
              <w:b/>
              <w:bCs/>
              <w:color w:val="4F81BD"/>
            </w:rPr>
          </w:pPr>
        </w:p>
      </w:tc>
      <w:tc>
        <w:tcPr>
          <w:tcW w:w="333" w:type="pct"/>
          <w:vMerge w:val="restart"/>
          <w:noWrap/>
          <w:vAlign w:val="center"/>
          <w:hideMark/>
        </w:tcPr>
        <w:p w:rsidR="002E7BB1" w:rsidRPr="003C5676" w:rsidRDefault="002E7BB1"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rsidR="002E7BB1" w:rsidRPr="003C5676" w:rsidRDefault="002E7BB1">
          <w:pPr>
            <w:pStyle w:val="Header"/>
            <w:spacing w:line="276" w:lineRule="auto"/>
            <w:rPr>
              <w:rFonts w:eastAsia="ＭＳ ゴシック"/>
              <w:b/>
              <w:bCs/>
              <w:color w:val="4F81BD"/>
            </w:rPr>
          </w:pPr>
        </w:p>
      </w:tc>
    </w:tr>
    <w:tr w:rsidR="002E7BB1" w:rsidRPr="003C5676" w:rsidTr="003C5676">
      <w:trPr>
        <w:trHeight w:val="150"/>
      </w:trPr>
      <w:tc>
        <w:tcPr>
          <w:tcW w:w="2389" w:type="pct"/>
          <w:tcBorders>
            <w:top w:val="single" w:sz="4" w:space="0" w:color="4F81BD"/>
            <w:left w:val="nil"/>
            <w:bottom w:val="nil"/>
            <w:right w:val="nil"/>
          </w:tcBorders>
        </w:tcPr>
        <w:p w:rsidR="002E7BB1" w:rsidRPr="003C5676" w:rsidRDefault="002E7BB1">
          <w:pPr>
            <w:pStyle w:val="Header"/>
            <w:spacing w:line="276" w:lineRule="auto"/>
            <w:rPr>
              <w:rFonts w:eastAsia="ＭＳ ゴシック"/>
              <w:b/>
              <w:bCs/>
              <w:color w:val="4F81BD"/>
            </w:rPr>
          </w:pPr>
        </w:p>
      </w:tc>
      <w:tc>
        <w:tcPr>
          <w:tcW w:w="0" w:type="auto"/>
          <w:vMerge/>
          <w:vAlign w:val="center"/>
          <w:hideMark/>
        </w:tcPr>
        <w:p w:rsidR="002E7BB1" w:rsidRPr="003C5676" w:rsidRDefault="002E7BB1">
          <w:pPr>
            <w:rPr>
              <w:color w:val="4F81BD"/>
              <w:sz w:val="22"/>
              <w:szCs w:val="22"/>
            </w:rPr>
          </w:pPr>
        </w:p>
      </w:tc>
      <w:tc>
        <w:tcPr>
          <w:tcW w:w="2278" w:type="pct"/>
          <w:tcBorders>
            <w:top w:val="single" w:sz="4" w:space="0" w:color="4F81BD"/>
            <w:left w:val="nil"/>
            <w:bottom w:val="nil"/>
            <w:right w:val="nil"/>
          </w:tcBorders>
        </w:tcPr>
        <w:p w:rsidR="002E7BB1" w:rsidRPr="003C5676" w:rsidRDefault="002E7BB1">
          <w:pPr>
            <w:pStyle w:val="Header"/>
            <w:spacing w:line="276" w:lineRule="auto"/>
            <w:rPr>
              <w:rFonts w:eastAsia="ＭＳ ゴシック"/>
              <w:b/>
              <w:bCs/>
              <w:color w:val="4F81BD"/>
            </w:rPr>
          </w:pPr>
        </w:p>
      </w:tc>
    </w:tr>
  </w:tbl>
  <w:p w:rsidR="002E7BB1" w:rsidRDefault="002E7B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2E7BB1" w:rsidRPr="003C5676" w:rsidTr="003C5676">
      <w:trPr>
        <w:trHeight w:val="151"/>
      </w:trPr>
      <w:tc>
        <w:tcPr>
          <w:tcW w:w="2389" w:type="pct"/>
        </w:tcPr>
        <w:p w:rsidR="002E7BB1" w:rsidRPr="003C5676" w:rsidRDefault="002E7BB1">
          <w:pPr>
            <w:pStyle w:val="Header"/>
            <w:spacing w:line="276" w:lineRule="auto"/>
            <w:rPr>
              <w:rFonts w:eastAsia="ＭＳ ゴシック"/>
              <w:b/>
              <w:bCs/>
            </w:rPr>
          </w:pPr>
        </w:p>
      </w:tc>
      <w:tc>
        <w:tcPr>
          <w:tcW w:w="333" w:type="pct"/>
          <w:vMerge w:val="restart"/>
          <w:noWrap/>
          <w:vAlign w:val="center"/>
          <w:hideMark/>
        </w:tcPr>
        <w:p w:rsidR="002E7BB1" w:rsidRPr="003C5676" w:rsidRDefault="002E7BB1"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rsidR="002E7BB1" w:rsidRPr="003C5676" w:rsidRDefault="002E7BB1">
          <w:pPr>
            <w:pStyle w:val="Header"/>
            <w:spacing w:line="276" w:lineRule="auto"/>
            <w:rPr>
              <w:rFonts w:eastAsia="ＭＳ ゴシック"/>
              <w:b/>
              <w:bCs/>
              <w:color w:val="4F81BD"/>
            </w:rPr>
          </w:pPr>
        </w:p>
      </w:tc>
    </w:tr>
    <w:tr w:rsidR="002E7BB1" w:rsidRPr="003C5676" w:rsidTr="003C5676">
      <w:trPr>
        <w:trHeight w:val="150"/>
      </w:trPr>
      <w:tc>
        <w:tcPr>
          <w:tcW w:w="2389" w:type="pct"/>
        </w:tcPr>
        <w:p w:rsidR="002E7BB1" w:rsidRPr="003C5676" w:rsidRDefault="002E7BB1">
          <w:pPr>
            <w:pStyle w:val="Header"/>
            <w:spacing w:line="276" w:lineRule="auto"/>
            <w:rPr>
              <w:rFonts w:eastAsia="ＭＳ ゴシック"/>
              <w:b/>
              <w:bCs/>
            </w:rPr>
          </w:pPr>
        </w:p>
      </w:tc>
      <w:tc>
        <w:tcPr>
          <w:tcW w:w="0" w:type="auto"/>
          <w:vMerge/>
          <w:vAlign w:val="center"/>
          <w:hideMark/>
        </w:tcPr>
        <w:p w:rsidR="002E7BB1" w:rsidRPr="003C5676" w:rsidRDefault="002E7BB1">
          <w:pPr>
            <w:rPr>
              <w:color w:val="4F81BD"/>
              <w:sz w:val="22"/>
              <w:szCs w:val="22"/>
            </w:rPr>
          </w:pPr>
        </w:p>
      </w:tc>
      <w:tc>
        <w:tcPr>
          <w:tcW w:w="2278" w:type="pct"/>
        </w:tcPr>
        <w:p w:rsidR="002E7BB1" w:rsidRPr="003C5676" w:rsidRDefault="002E7BB1">
          <w:pPr>
            <w:pStyle w:val="Header"/>
            <w:spacing w:line="276" w:lineRule="auto"/>
            <w:rPr>
              <w:rFonts w:eastAsia="ＭＳ ゴシック"/>
              <w:b/>
              <w:bCs/>
              <w:color w:val="4F81BD"/>
            </w:rPr>
          </w:pPr>
        </w:p>
      </w:tc>
    </w:tr>
  </w:tbl>
  <w:p w:rsidR="002E7BB1" w:rsidRDefault="002E7B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3">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31"/>
  </w:num>
  <w:num w:numId="3">
    <w:abstractNumId w:val="6"/>
  </w:num>
  <w:num w:numId="4">
    <w:abstractNumId w:val="40"/>
  </w:num>
  <w:num w:numId="5">
    <w:abstractNumId w:val="41"/>
  </w:num>
  <w:num w:numId="6">
    <w:abstractNumId w:val="8"/>
  </w:num>
  <w:num w:numId="7">
    <w:abstractNumId w:val="35"/>
  </w:num>
  <w:num w:numId="8">
    <w:abstractNumId w:val="12"/>
  </w:num>
  <w:num w:numId="9">
    <w:abstractNumId w:val="34"/>
  </w:num>
  <w:num w:numId="10">
    <w:abstractNumId w:val="37"/>
  </w:num>
  <w:num w:numId="11">
    <w:abstractNumId w:val="20"/>
  </w:num>
  <w:num w:numId="12">
    <w:abstractNumId w:val="27"/>
  </w:num>
  <w:num w:numId="13">
    <w:abstractNumId w:val="0"/>
  </w:num>
  <w:num w:numId="14">
    <w:abstractNumId w:val="17"/>
  </w:num>
  <w:num w:numId="15">
    <w:abstractNumId w:val="36"/>
  </w:num>
  <w:num w:numId="16">
    <w:abstractNumId w:val="5"/>
  </w:num>
  <w:num w:numId="17">
    <w:abstractNumId w:val="4"/>
  </w:num>
  <w:num w:numId="18">
    <w:abstractNumId w:val="11"/>
  </w:num>
  <w:num w:numId="19">
    <w:abstractNumId w:val="7"/>
  </w:num>
  <w:num w:numId="20">
    <w:abstractNumId w:val="28"/>
  </w:num>
  <w:num w:numId="21">
    <w:abstractNumId w:val="9"/>
  </w:num>
  <w:num w:numId="22">
    <w:abstractNumId w:val="15"/>
  </w:num>
  <w:num w:numId="23">
    <w:abstractNumId w:val="13"/>
  </w:num>
  <w:num w:numId="24">
    <w:abstractNumId w:val="23"/>
  </w:num>
  <w:num w:numId="25">
    <w:abstractNumId w:val="29"/>
  </w:num>
  <w:num w:numId="26">
    <w:abstractNumId w:val="10"/>
  </w:num>
  <w:num w:numId="27">
    <w:abstractNumId w:val="14"/>
  </w:num>
  <w:num w:numId="28">
    <w:abstractNumId w:val="16"/>
  </w:num>
  <w:num w:numId="29">
    <w:abstractNumId w:val="18"/>
  </w:num>
  <w:num w:numId="30">
    <w:abstractNumId w:val="30"/>
  </w:num>
  <w:num w:numId="31">
    <w:abstractNumId w:val="22"/>
  </w:num>
  <w:num w:numId="32">
    <w:abstractNumId w:val="19"/>
  </w:num>
  <w:num w:numId="33">
    <w:abstractNumId w:val="38"/>
  </w:num>
  <w:num w:numId="34">
    <w:abstractNumId w:val="1"/>
  </w:num>
  <w:num w:numId="35">
    <w:abstractNumId w:val="2"/>
  </w:num>
  <w:num w:numId="36">
    <w:abstractNumId w:val="24"/>
  </w:num>
  <w:num w:numId="37">
    <w:abstractNumId w:val="25"/>
  </w:num>
  <w:num w:numId="38">
    <w:abstractNumId w:val="42"/>
  </w:num>
  <w:num w:numId="39">
    <w:abstractNumId w:val="43"/>
  </w:num>
  <w:num w:numId="40">
    <w:abstractNumId w:val="39"/>
  </w:num>
  <w:num w:numId="41">
    <w:abstractNumId w:val="21"/>
  </w:num>
  <w:num w:numId="42">
    <w:abstractNumId w:val="26"/>
  </w:num>
  <w:num w:numId="43">
    <w:abstractNumId w:val="3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D4"/>
    <w:rsid w:val="00010550"/>
    <w:rsid w:val="000139C0"/>
    <w:rsid w:val="00037B5E"/>
    <w:rsid w:val="000450F7"/>
    <w:rsid w:val="00076170"/>
    <w:rsid w:val="00085C2C"/>
    <w:rsid w:val="001107AF"/>
    <w:rsid w:val="00170425"/>
    <w:rsid w:val="00181010"/>
    <w:rsid w:val="001D3804"/>
    <w:rsid w:val="00227B87"/>
    <w:rsid w:val="00240289"/>
    <w:rsid w:val="0024037E"/>
    <w:rsid w:val="002864A2"/>
    <w:rsid w:val="002910D1"/>
    <w:rsid w:val="002E7BB1"/>
    <w:rsid w:val="003534B7"/>
    <w:rsid w:val="003578CE"/>
    <w:rsid w:val="0039118F"/>
    <w:rsid w:val="003C5676"/>
    <w:rsid w:val="003D5ABD"/>
    <w:rsid w:val="003E0A52"/>
    <w:rsid w:val="004014CF"/>
    <w:rsid w:val="00403635"/>
    <w:rsid w:val="00467217"/>
    <w:rsid w:val="004C5954"/>
    <w:rsid w:val="004D4185"/>
    <w:rsid w:val="004F3152"/>
    <w:rsid w:val="0052090E"/>
    <w:rsid w:val="00546C4D"/>
    <w:rsid w:val="0055412D"/>
    <w:rsid w:val="005727FE"/>
    <w:rsid w:val="005801DA"/>
    <w:rsid w:val="00582250"/>
    <w:rsid w:val="005D3BAE"/>
    <w:rsid w:val="005D76A8"/>
    <w:rsid w:val="005F4D64"/>
    <w:rsid w:val="005F56D3"/>
    <w:rsid w:val="00601B8F"/>
    <w:rsid w:val="006259EA"/>
    <w:rsid w:val="00633B55"/>
    <w:rsid w:val="00650C79"/>
    <w:rsid w:val="006D3F0F"/>
    <w:rsid w:val="007122F5"/>
    <w:rsid w:val="0071604D"/>
    <w:rsid w:val="00817BFD"/>
    <w:rsid w:val="0087555D"/>
    <w:rsid w:val="008B654B"/>
    <w:rsid w:val="00923B1C"/>
    <w:rsid w:val="00942843"/>
    <w:rsid w:val="00945CCB"/>
    <w:rsid w:val="00962A17"/>
    <w:rsid w:val="00972DEF"/>
    <w:rsid w:val="009911E5"/>
    <w:rsid w:val="009E3C32"/>
    <w:rsid w:val="009F0A62"/>
    <w:rsid w:val="009F72D4"/>
    <w:rsid w:val="00A56118"/>
    <w:rsid w:val="00A73DAE"/>
    <w:rsid w:val="00A8167B"/>
    <w:rsid w:val="00AA47EA"/>
    <w:rsid w:val="00B4126E"/>
    <w:rsid w:val="00B612AD"/>
    <w:rsid w:val="00BA7C8F"/>
    <w:rsid w:val="00BD7597"/>
    <w:rsid w:val="00C020EB"/>
    <w:rsid w:val="00C20CD0"/>
    <w:rsid w:val="00C32BC7"/>
    <w:rsid w:val="00D17F09"/>
    <w:rsid w:val="00D27CEF"/>
    <w:rsid w:val="00DC224A"/>
    <w:rsid w:val="00DC6164"/>
    <w:rsid w:val="00E04087"/>
    <w:rsid w:val="00E45A50"/>
    <w:rsid w:val="00E51AE1"/>
    <w:rsid w:val="00E674DE"/>
    <w:rsid w:val="00E67A85"/>
    <w:rsid w:val="00E82BBC"/>
    <w:rsid w:val="00EC55E8"/>
    <w:rsid w:val="00EC5636"/>
    <w:rsid w:val="00EC7DBD"/>
    <w:rsid w:val="00EF0E27"/>
    <w:rsid w:val="00F0419A"/>
    <w:rsid w:val="00F2365D"/>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633B55"/>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633B55"/>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4254">
      <w:bodyDiv w:val="1"/>
      <w:marLeft w:val="0"/>
      <w:marRight w:val="0"/>
      <w:marTop w:val="0"/>
      <w:marBottom w:val="0"/>
      <w:divBdr>
        <w:top w:val="none" w:sz="0" w:space="0" w:color="auto"/>
        <w:left w:val="none" w:sz="0" w:space="0" w:color="auto"/>
        <w:bottom w:val="none" w:sz="0" w:space="0" w:color="auto"/>
        <w:right w:val="none" w:sz="0" w:space="0" w:color="auto"/>
      </w:divBdr>
      <w:divsChild>
        <w:div w:id="1661036819">
          <w:marLeft w:val="0"/>
          <w:marRight w:val="0"/>
          <w:marTop w:val="0"/>
          <w:marBottom w:val="0"/>
          <w:divBdr>
            <w:top w:val="none" w:sz="0" w:space="0" w:color="auto"/>
            <w:left w:val="none" w:sz="0" w:space="0" w:color="auto"/>
            <w:bottom w:val="none" w:sz="0" w:space="0" w:color="auto"/>
            <w:right w:val="none" w:sz="0" w:space="0" w:color="auto"/>
          </w:divBdr>
          <w:divsChild>
            <w:div w:id="483006211">
              <w:marLeft w:val="0"/>
              <w:marRight w:val="0"/>
              <w:marTop w:val="0"/>
              <w:marBottom w:val="0"/>
              <w:divBdr>
                <w:top w:val="none" w:sz="0" w:space="0" w:color="auto"/>
                <w:left w:val="none" w:sz="0" w:space="0" w:color="auto"/>
                <w:bottom w:val="none" w:sz="0" w:space="0" w:color="auto"/>
                <w:right w:val="none" w:sz="0" w:space="0" w:color="auto"/>
              </w:divBdr>
              <w:divsChild>
                <w:div w:id="1822963526">
                  <w:marLeft w:val="0"/>
                  <w:marRight w:val="0"/>
                  <w:marTop w:val="0"/>
                  <w:marBottom w:val="0"/>
                  <w:divBdr>
                    <w:top w:val="none" w:sz="0" w:space="0" w:color="auto"/>
                    <w:left w:val="none" w:sz="0" w:space="0" w:color="auto"/>
                    <w:bottom w:val="none" w:sz="0" w:space="0" w:color="auto"/>
                    <w:right w:val="none" w:sz="0" w:space="0" w:color="auto"/>
                  </w:divBdr>
                  <w:divsChild>
                    <w:div w:id="548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ine:Library:Application%20Support:Microsoft:Office:User%20Templates:My%20Templates:Charte%20graphiqu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EBF8F-5BE0-5048-985C-492BF559E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Template>
  <TotalTime>160</TotalTime>
  <Pages>9</Pages>
  <Words>964</Words>
  <Characters>5495</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1</cp:revision>
  <cp:lastPrinted>2014-11-30T22:00:00Z</cp:lastPrinted>
  <dcterms:created xsi:type="dcterms:W3CDTF">2015-01-25T17:52:00Z</dcterms:created>
  <dcterms:modified xsi:type="dcterms:W3CDTF">2015-01-25T23:32:00Z</dcterms:modified>
</cp:coreProperties>
</file>