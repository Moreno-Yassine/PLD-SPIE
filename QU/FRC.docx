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9318" w14:textId="77777777" w:rsidR="00E471F4" w:rsidRPr="003C5676" w:rsidRDefault="00E471F4" w:rsidP="00E471F4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4BBEC780" w14:textId="77777777" w:rsidR="00E471F4" w:rsidRPr="003C5676" w:rsidRDefault="00E471F4" w:rsidP="00E471F4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70F853C9" w14:textId="77777777" w:rsidR="00E471F4" w:rsidRPr="003C5676" w:rsidRDefault="00E471F4" w:rsidP="00E471F4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01B34181" w14:textId="77777777" w:rsidR="00E471F4" w:rsidRPr="003C5676" w:rsidRDefault="00E471F4" w:rsidP="00E471F4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4E4B287" w14:textId="77777777" w:rsidR="00E471F4" w:rsidRDefault="00E471F4" w:rsidP="00E471F4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4A1B584" w14:textId="77777777" w:rsidR="00E471F4" w:rsidRDefault="00E471F4" w:rsidP="00E471F4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2ABD7CF2" w14:textId="77777777" w:rsidR="00E471F4" w:rsidRPr="003D5ABD" w:rsidRDefault="00E471F4" w:rsidP="00E471F4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 xml:space="preserve">Fiche de relecture </w:t>
      </w:r>
      <w:r>
        <w:rPr>
          <w:rFonts w:ascii="Athelas Regular" w:hAnsi="Athelas Regular" w:cs="Arial"/>
          <w:color w:val="262626"/>
          <w:sz w:val="70"/>
          <w:szCs w:val="70"/>
        </w:rPr>
        <w:t>client</w:t>
      </w:r>
    </w:p>
    <w:p w14:paraId="426F0A49" w14:textId="77777777" w:rsidR="00E471F4" w:rsidRPr="00010550" w:rsidRDefault="00E471F4" w:rsidP="00E471F4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38EA591A" w14:textId="77777777" w:rsidR="00E471F4" w:rsidRDefault="00E471F4" w:rsidP="00E471F4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1691855" w14:textId="77777777" w:rsidR="00E471F4" w:rsidRDefault="00E471F4" w:rsidP="00E471F4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7D73F36" w14:textId="77777777" w:rsidR="00E471F4" w:rsidRPr="00010550" w:rsidRDefault="00E471F4" w:rsidP="00E471F4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>Réf. : PLD-SPIE/QU</w:t>
      </w:r>
      <w:r w:rsidRPr="00010550">
        <w:rPr>
          <w:rFonts w:ascii="Century Schoolbook" w:hAnsi="Century Schoolbook" w:cs="Ayuthaya"/>
          <w:b/>
          <w:color w:val="262626"/>
          <w:szCs w:val="32"/>
        </w:rPr>
        <w:t>/</w:t>
      </w:r>
      <w:r>
        <w:rPr>
          <w:rFonts w:ascii="Century Schoolbook" w:hAnsi="Century Schoolbook" w:cs="Ayuthaya"/>
          <w:b/>
          <w:color w:val="262626"/>
          <w:szCs w:val="32"/>
        </w:rPr>
        <w:t>FRC</w:t>
      </w:r>
    </w:p>
    <w:p w14:paraId="67A0B549" w14:textId="77777777" w:rsidR="00E471F4" w:rsidRDefault="00E471F4" w:rsidP="00E471F4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1B5793FA" w14:textId="77777777" w:rsidR="00E471F4" w:rsidRDefault="00E471F4" w:rsidP="00E471F4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9D4AB3A" w14:textId="77777777" w:rsidR="00E471F4" w:rsidRDefault="00E471F4" w:rsidP="00E471F4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3EB97589" w14:textId="77777777" w:rsidR="00E471F4" w:rsidRDefault="00E471F4" w:rsidP="00E471F4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BDEDBB6" w14:textId="77777777" w:rsidR="00E471F4" w:rsidRDefault="00E471F4" w:rsidP="00E471F4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  <w:t>Meryem Benchakroune</w:t>
      </w:r>
    </w:p>
    <w:p w14:paraId="5F9FD83D" w14:textId="77777777" w:rsidR="00E471F4" w:rsidRDefault="00E471F4" w:rsidP="00E471F4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>validé</w:t>
      </w:r>
      <w:bookmarkStart w:id="0" w:name="_GoBack"/>
      <w:bookmarkEnd w:id="0"/>
    </w:p>
    <w:p w14:paraId="12379792" w14:textId="77777777" w:rsidR="00E471F4" w:rsidRDefault="00E471F4" w:rsidP="00E471F4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  <w:t>08/12/2014</w:t>
      </w:r>
    </w:p>
    <w:p w14:paraId="79BE75BB" w14:textId="77777777" w:rsidR="00E471F4" w:rsidRDefault="00E471F4" w:rsidP="00E471F4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  <w:t>équipe projet</w:t>
      </w:r>
    </w:p>
    <w:p w14:paraId="1AB781E5" w14:textId="77777777" w:rsidR="00E471F4" w:rsidRDefault="00E471F4" w:rsidP="00E471F4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  <w:t>Amine El Rhazi</w:t>
      </w:r>
    </w:p>
    <w:p w14:paraId="0CFEE485" w14:textId="77777777" w:rsidR="00E471F4" w:rsidRPr="00010550" w:rsidRDefault="00E471F4" w:rsidP="00E471F4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99169E1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4A97B2FB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38BA23A5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57F65053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1F7462C3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9"/>
      </w:tblGrid>
      <w:tr w:rsidR="00E471F4" w:rsidRPr="003C5676" w14:paraId="34C96750" w14:textId="77777777" w:rsidTr="009C0C5F">
        <w:tc>
          <w:tcPr>
            <w:tcW w:w="7699" w:type="dxa"/>
            <w:shd w:val="clear" w:color="auto" w:fill="auto"/>
          </w:tcPr>
          <w:p w14:paraId="4EFD87D0" w14:textId="77777777" w:rsidR="00E471F4" w:rsidRPr="003C5676" w:rsidRDefault="00E471F4" w:rsidP="009C0C5F">
            <w:pPr>
              <w:jc w:val="both"/>
              <w:rPr>
                <w:rFonts w:ascii="Arial" w:hAnsi="Arial" w:cs="Arial"/>
                <w:color w:val="262626"/>
                <w:u w:val="single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Pr="003C5676">
              <w:rPr>
                <w:rFonts w:ascii="Arial" w:hAnsi="Arial" w:cs="Arial"/>
                <w:color w:val="262626"/>
                <w:u w:val="single"/>
              </w:rPr>
              <w:t xml:space="preserve"> </w:t>
            </w:r>
          </w:p>
          <w:p w14:paraId="6F502082" w14:textId="77777777" w:rsidR="00E471F4" w:rsidRPr="003C5676" w:rsidRDefault="00E471F4" w:rsidP="009C0C5F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 xml:space="preserve">La fiche de relecture interne est destinée </w:t>
            </w:r>
            <w:r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au client</w:t>
            </w:r>
            <w:r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 xml:space="preserve"> afin </w:t>
            </w:r>
            <w:r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qu’il valide les documents que l’équipe projet lui fournit.</w:t>
            </w:r>
          </w:p>
          <w:p w14:paraId="6FFC1548" w14:textId="77777777" w:rsidR="00E471F4" w:rsidRPr="003C5676" w:rsidRDefault="00E471F4" w:rsidP="009C0C5F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14:paraId="2D8D4127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1F094DE3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42FDB357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19D5DB16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3C42A399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638AFECB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665DA642" w14:textId="77777777" w:rsidR="00E471F4" w:rsidRDefault="00E471F4" w:rsidP="00E471F4">
      <w:pPr>
        <w:jc w:val="both"/>
        <w:rPr>
          <w:rFonts w:ascii="Arial" w:hAnsi="Arial" w:cs="Arial"/>
          <w:color w:val="262626"/>
        </w:rPr>
      </w:pPr>
    </w:p>
    <w:p w14:paraId="31C01D20" w14:textId="77777777" w:rsidR="00E471F4" w:rsidRDefault="00E471F4" w:rsidP="00E471F4">
      <w:pPr>
        <w:rPr>
          <w:rFonts w:ascii="Arial" w:hAnsi="Arial" w:cs="Arial"/>
          <w:b/>
          <w:color w:val="262626"/>
          <w:u w:val="single"/>
        </w:rPr>
      </w:pPr>
    </w:p>
    <w:p w14:paraId="322A24B9" w14:textId="77777777" w:rsidR="00E471F4" w:rsidRDefault="00E471F4" w:rsidP="00E471F4">
      <w:pPr>
        <w:rPr>
          <w:rFonts w:ascii="Arial" w:hAnsi="Arial" w:cs="Arial"/>
          <w:b/>
          <w:color w:val="262626"/>
          <w:u w:val="single"/>
        </w:rPr>
      </w:pPr>
    </w:p>
    <w:p w14:paraId="15CFADB8" w14:textId="77777777" w:rsidR="00E471F4" w:rsidRDefault="00E471F4" w:rsidP="00E471F4">
      <w:pPr>
        <w:rPr>
          <w:rFonts w:ascii="Arial" w:hAnsi="Arial" w:cs="Arial"/>
          <w:b/>
          <w:color w:val="262626"/>
          <w:u w:val="single"/>
        </w:rPr>
      </w:pPr>
    </w:p>
    <w:p w14:paraId="5B481D85" w14:textId="77777777" w:rsidR="00E471F4" w:rsidRDefault="00E471F4" w:rsidP="00E471F4">
      <w:pPr>
        <w:rPr>
          <w:rFonts w:ascii="Arial" w:hAnsi="Arial" w:cs="Arial"/>
          <w:b/>
          <w:color w:val="262626"/>
          <w:u w:val="single"/>
        </w:rPr>
      </w:pPr>
    </w:p>
    <w:p w14:paraId="78A16190" w14:textId="77777777" w:rsidR="00E471F4" w:rsidRDefault="00E471F4" w:rsidP="00E471F4">
      <w:pPr>
        <w:rPr>
          <w:rFonts w:ascii="Arial" w:hAnsi="Arial" w:cs="Arial"/>
          <w:b/>
          <w:color w:val="262626"/>
          <w:u w:val="single"/>
        </w:rPr>
      </w:pPr>
    </w:p>
    <w:p w14:paraId="6228C0E1" w14:textId="77777777" w:rsidR="00E471F4" w:rsidRPr="009A4456" w:rsidRDefault="00E471F4" w:rsidP="00E471F4">
      <w:pPr>
        <w:tabs>
          <w:tab w:val="left" w:pos="3480"/>
        </w:tabs>
        <w:jc w:val="center"/>
        <w:rPr>
          <w:rFonts w:ascii="Century Schoolbook" w:hAnsi="Century Schoolbook"/>
          <w:b/>
          <w:sz w:val="40"/>
        </w:rPr>
      </w:pPr>
      <w:r w:rsidRPr="009A4456">
        <w:rPr>
          <w:rFonts w:ascii="Century Schoolbook" w:hAnsi="Century Schoolbook"/>
          <w:b/>
          <w:sz w:val="40"/>
        </w:rPr>
        <w:lastRenderedPageBreak/>
        <w:t xml:space="preserve">FICHE DE RELECTURE </w:t>
      </w:r>
      <w:r>
        <w:rPr>
          <w:rFonts w:ascii="Century Schoolbook" w:hAnsi="Century Schoolbook"/>
          <w:b/>
          <w:sz w:val="40"/>
        </w:rPr>
        <w:t>CLIENT</w:t>
      </w:r>
    </w:p>
    <w:p w14:paraId="507C6369" w14:textId="77777777" w:rsidR="00E471F4" w:rsidRPr="009A4456" w:rsidRDefault="00E471F4" w:rsidP="00E471F4">
      <w:pPr>
        <w:tabs>
          <w:tab w:val="left" w:pos="3480"/>
        </w:tabs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E471F4" w14:paraId="464503C0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4EFE8DA8" w14:textId="77777777" w:rsidR="00E471F4" w:rsidRPr="00571DF2" w:rsidRDefault="00E471F4" w:rsidP="00E471F4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 du </w:t>
            </w:r>
            <w:proofErr w:type="spellStart"/>
            <w:r>
              <w:rPr>
                <w:b/>
                <w:sz w:val="20"/>
                <w:szCs w:val="20"/>
              </w:rPr>
              <w:t>CdP</w:t>
            </w:r>
            <w:proofErr w:type="spellEnd"/>
          </w:p>
        </w:tc>
        <w:tc>
          <w:tcPr>
            <w:tcW w:w="6140" w:type="dxa"/>
            <w:vAlign w:val="center"/>
          </w:tcPr>
          <w:p w14:paraId="168D500F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Nom</w:t>
            </w:r>
          </w:p>
        </w:tc>
      </w:tr>
      <w:tr w:rsidR="00E471F4" w14:paraId="496DE476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60ADAE58" w14:textId="77777777" w:rsidR="00E471F4" w:rsidRPr="00571DF2" w:rsidRDefault="00E471F4" w:rsidP="00E471F4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 </w:t>
            </w:r>
            <w:proofErr w:type="spellStart"/>
            <w:r>
              <w:rPr>
                <w:b/>
                <w:sz w:val="20"/>
                <w:szCs w:val="20"/>
              </w:rPr>
              <w:t>dest</w:t>
            </w:r>
            <w:proofErr w:type="spellEnd"/>
            <w:r>
              <w:rPr>
                <w:b/>
                <w:sz w:val="20"/>
                <w:szCs w:val="20"/>
              </w:rPr>
              <w:t>. ou l’entité</w:t>
            </w:r>
          </w:p>
        </w:tc>
        <w:tc>
          <w:tcPr>
            <w:tcW w:w="6140" w:type="dxa"/>
            <w:vAlign w:val="center"/>
          </w:tcPr>
          <w:p w14:paraId="02065EC2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Nom/entité concernée</w:t>
            </w:r>
          </w:p>
        </w:tc>
      </w:tr>
      <w:tr w:rsidR="00E471F4" w14:paraId="49689B63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17E24E40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Date de la demande</w:t>
            </w:r>
          </w:p>
        </w:tc>
        <w:tc>
          <w:tcPr>
            <w:tcW w:w="6140" w:type="dxa"/>
            <w:vAlign w:val="center"/>
          </w:tcPr>
          <w:p w14:paraId="5FE0AD63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JJ/MM/AAAA</w:t>
            </w:r>
          </w:p>
        </w:tc>
      </w:tr>
      <w:tr w:rsidR="00E471F4" w14:paraId="0BD089EA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4D1DF86F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 xml:space="preserve">Date </w:t>
            </w:r>
            <w:r>
              <w:rPr>
                <w:b/>
                <w:sz w:val="20"/>
                <w:szCs w:val="20"/>
              </w:rPr>
              <w:t>de retour</w:t>
            </w:r>
          </w:p>
        </w:tc>
        <w:tc>
          <w:tcPr>
            <w:tcW w:w="6140" w:type="dxa"/>
            <w:vAlign w:val="center"/>
          </w:tcPr>
          <w:p w14:paraId="11D0A181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JJ/MM/AAAA</w:t>
            </w:r>
          </w:p>
        </w:tc>
      </w:tr>
      <w:tr w:rsidR="00E471F4" w14:paraId="3D4FEAAB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5A478463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Nom du document</w:t>
            </w:r>
          </w:p>
        </w:tc>
        <w:tc>
          <w:tcPr>
            <w:tcW w:w="6140" w:type="dxa"/>
            <w:vAlign w:val="center"/>
          </w:tcPr>
          <w:p w14:paraId="04AEB484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NomDuDoc</w:t>
            </w:r>
            <w:proofErr w:type="spellEnd"/>
          </w:p>
        </w:tc>
      </w:tr>
      <w:tr w:rsidR="00E471F4" w14:paraId="2DAB872A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3DEA7D3C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Réf. </w:t>
            </w:r>
            <w:r w:rsidRPr="00571DF2">
              <w:rPr>
                <w:b/>
                <w:sz w:val="20"/>
                <w:szCs w:val="20"/>
              </w:rPr>
              <w:t>du document</w:t>
            </w:r>
          </w:p>
        </w:tc>
        <w:tc>
          <w:tcPr>
            <w:tcW w:w="6140" w:type="dxa"/>
            <w:vAlign w:val="center"/>
          </w:tcPr>
          <w:p w14:paraId="67D33BD7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PLD-SPIE/ENT/NOM</w:t>
            </w:r>
          </w:p>
        </w:tc>
      </w:tr>
      <w:tr w:rsidR="00E471F4" w14:paraId="6877D127" w14:textId="77777777" w:rsidTr="009C0C5F">
        <w:trPr>
          <w:trHeight w:val="4536"/>
        </w:trPr>
        <w:tc>
          <w:tcPr>
            <w:tcW w:w="2376" w:type="dxa"/>
            <w:vAlign w:val="center"/>
          </w:tcPr>
          <w:p w14:paraId="286D2ADB" w14:textId="77777777" w:rsidR="00E471F4" w:rsidRPr="00571DF2" w:rsidRDefault="00E471F4" w:rsidP="009C0C5F">
            <w:pPr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Eléments à examiner</w:t>
            </w:r>
          </w:p>
        </w:tc>
        <w:tc>
          <w:tcPr>
            <w:tcW w:w="6140" w:type="dxa"/>
            <w:vAlign w:val="center"/>
          </w:tcPr>
          <w:p w14:paraId="7F11C9CE" w14:textId="77777777" w:rsidR="00E471F4" w:rsidRPr="00571DF2" w:rsidRDefault="00E471F4" w:rsidP="009C0C5F">
            <w:pPr>
              <w:tabs>
                <w:tab w:val="left" w:pos="3480"/>
              </w:tabs>
              <w:jc w:val="both"/>
              <w:rPr>
                <w:sz w:val="20"/>
                <w:szCs w:val="20"/>
              </w:rPr>
            </w:pPr>
          </w:p>
        </w:tc>
      </w:tr>
    </w:tbl>
    <w:p w14:paraId="579FC5F8" w14:textId="77777777" w:rsidR="00E471F4" w:rsidRDefault="00E471F4" w:rsidP="00E471F4">
      <w:pPr>
        <w:tabs>
          <w:tab w:val="left" w:pos="3480"/>
        </w:tabs>
      </w:pPr>
    </w:p>
    <w:p w14:paraId="277A9E27" w14:textId="77777777" w:rsidR="00E471F4" w:rsidRDefault="00E471F4" w:rsidP="00E471F4">
      <w:pPr>
        <w:tabs>
          <w:tab w:val="left" w:pos="3480"/>
        </w:tabs>
      </w:pPr>
    </w:p>
    <w:p w14:paraId="2611F697" w14:textId="77777777" w:rsidR="00E471F4" w:rsidRDefault="00E471F4" w:rsidP="00E471F4">
      <w:pPr>
        <w:tabs>
          <w:tab w:val="left" w:pos="34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E471F4" w:rsidRPr="00571DF2" w14:paraId="59FB8934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1A2DD015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 xml:space="preserve">Date de la </w:t>
            </w:r>
            <w:r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6140" w:type="dxa"/>
            <w:vAlign w:val="center"/>
          </w:tcPr>
          <w:p w14:paraId="6A946535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JJ/MM/AAAA</w:t>
            </w:r>
          </w:p>
        </w:tc>
      </w:tr>
      <w:tr w:rsidR="00E471F4" w:rsidRPr="00571DF2" w14:paraId="39FC3B8E" w14:textId="77777777" w:rsidTr="009C0C5F">
        <w:trPr>
          <w:trHeight w:val="113"/>
        </w:trPr>
        <w:tc>
          <w:tcPr>
            <w:tcW w:w="2376" w:type="dxa"/>
            <w:vAlign w:val="center"/>
          </w:tcPr>
          <w:p w14:paraId="21CB7FC3" w14:textId="77777777" w:rsidR="00E471F4" w:rsidRPr="00571DF2" w:rsidRDefault="00E471F4" w:rsidP="009C0C5F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Conclusion</w:t>
            </w:r>
          </w:p>
        </w:tc>
        <w:tc>
          <w:tcPr>
            <w:tcW w:w="6140" w:type="dxa"/>
            <w:vAlign w:val="center"/>
          </w:tcPr>
          <w:p w14:paraId="16F11696" w14:textId="77777777" w:rsidR="00E471F4" w:rsidRPr="009A4456" w:rsidRDefault="00E471F4" w:rsidP="009C0C5F">
            <w:pPr>
              <w:tabs>
                <w:tab w:val="left" w:pos="3480"/>
              </w:tabs>
              <w:jc w:val="center"/>
              <w:rPr>
                <w:b/>
                <w:color w:val="FF0000"/>
                <w:sz w:val="20"/>
                <w:szCs w:val="20"/>
              </w:rPr>
            </w:pPr>
            <w:r w:rsidRPr="009A4456">
              <w:rPr>
                <w:b/>
                <w:color w:val="FF0000"/>
                <w:sz w:val="20"/>
                <w:szCs w:val="20"/>
              </w:rPr>
              <w:t>ETAT_DOC</w:t>
            </w:r>
          </w:p>
        </w:tc>
      </w:tr>
      <w:tr w:rsidR="00E471F4" w:rsidRPr="00571DF2" w14:paraId="05DD01A0" w14:textId="77777777" w:rsidTr="009C0C5F">
        <w:trPr>
          <w:trHeight w:val="4536"/>
        </w:trPr>
        <w:tc>
          <w:tcPr>
            <w:tcW w:w="2376" w:type="dxa"/>
            <w:vAlign w:val="center"/>
          </w:tcPr>
          <w:p w14:paraId="1C857FDE" w14:textId="77777777" w:rsidR="00E471F4" w:rsidRPr="00571DF2" w:rsidRDefault="00E471F4" w:rsidP="009C0C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Liste des points à modifier</w:t>
            </w:r>
          </w:p>
        </w:tc>
        <w:tc>
          <w:tcPr>
            <w:tcW w:w="6140" w:type="dxa"/>
          </w:tcPr>
          <w:p w14:paraId="488733DA" w14:textId="77777777" w:rsidR="00E471F4" w:rsidRPr="00571DF2" w:rsidRDefault="00E471F4" w:rsidP="009C0C5F">
            <w:pPr>
              <w:tabs>
                <w:tab w:val="left" w:pos="3480"/>
              </w:tabs>
              <w:jc w:val="both"/>
              <w:rPr>
                <w:sz w:val="20"/>
                <w:szCs w:val="20"/>
              </w:rPr>
            </w:pPr>
          </w:p>
        </w:tc>
      </w:tr>
    </w:tbl>
    <w:p w14:paraId="0A93F8EC" w14:textId="77777777" w:rsidR="00E471F4" w:rsidRDefault="00E471F4" w:rsidP="00E471F4">
      <w:pPr>
        <w:tabs>
          <w:tab w:val="left" w:pos="3480"/>
        </w:tabs>
      </w:pPr>
    </w:p>
    <w:p w14:paraId="69C12623" w14:textId="77777777" w:rsidR="00227B87" w:rsidRPr="00E471F4" w:rsidRDefault="00227B87" w:rsidP="00E471F4"/>
    <w:sectPr w:rsidR="00227B87" w:rsidRPr="00E471F4" w:rsidSect="0052090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60CD5" w14:textId="77777777" w:rsidR="00E471F4" w:rsidRDefault="00E471F4" w:rsidP="0052090E">
      <w:r>
        <w:separator/>
      </w:r>
    </w:p>
  </w:endnote>
  <w:endnote w:type="continuationSeparator" w:id="0">
    <w:p w14:paraId="5E0066DC" w14:textId="77777777" w:rsidR="00E471F4" w:rsidRDefault="00E471F4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101FF" w:csb1="00000000"/>
  </w:font>
  <w:font w:name="Athelas Regular">
    <w:altName w:val="Corbel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6993E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1ADBF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4D136A81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CE9A2D6" w14:textId="77777777" w:rsidR="007122F5" w:rsidRDefault="007122F5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A882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04A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03397A" w14:textId="77777777" w:rsidR="007122F5" w:rsidRPr="00E8024A" w:rsidRDefault="009E02EE" w:rsidP="009E02EE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 w:rsidRPr="009E02EE">
      <w:rPr>
        <w:rFonts w:ascii="Helvetica" w:hAnsi="Helvetica" w:cs="Helvetica"/>
        <w:noProof/>
        <w:lang w:val="en-US"/>
      </w:rPr>
      <w:t xml:space="preserve"> </w:t>
    </w:r>
    <w:r w:rsidR="007122F5">
      <w:t xml:space="preserve">                 </w:t>
    </w:r>
  </w:p>
  <w:p w14:paraId="15C0C448" w14:textId="77777777" w:rsidR="007122F5" w:rsidRDefault="009E02EE" w:rsidP="0052090E">
    <w:pPr>
      <w:pStyle w:val="Footer"/>
      <w:ind w:right="360"/>
    </w:pPr>
    <w:r>
      <w:rPr>
        <w:rFonts w:ascii="Helvetica" w:hAnsi="Helvetica" w:cs="Helvetica"/>
        <w:noProof/>
        <w:lang w:val="en-US"/>
      </w:rPr>
      <w:drawing>
        <wp:inline distT="0" distB="0" distL="0" distR="0" wp14:anchorId="0119659E" wp14:editId="465C1432">
          <wp:extent cx="1522026" cy="348343"/>
          <wp:effectExtent l="0" t="0" r="2540" b="762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026" cy="348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Helvetica" w:hAnsi="Helvetica" w:cs="Helvetica"/>
        <w:noProof/>
        <w:lang w:val="en-US"/>
      </w:rPr>
      <w:drawing>
        <wp:anchor distT="0" distB="0" distL="114300" distR="114300" simplePos="0" relativeHeight="251659264" behindDoc="0" locked="0" layoutInCell="1" allowOverlap="1" wp14:anchorId="557FAC0A" wp14:editId="1DF7D3D3">
          <wp:simplePos x="0" y="0"/>
          <wp:positionH relativeFrom="margin">
            <wp:posOffset>4229100</wp:posOffset>
          </wp:positionH>
          <wp:positionV relativeFrom="margin">
            <wp:posOffset>8801100</wp:posOffset>
          </wp:positionV>
          <wp:extent cx="1082675" cy="571500"/>
          <wp:effectExtent l="0" t="0" r="9525" b="1270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D849F" w14:textId="77777777" w:rsidR="00962A17" w:rsidRDefault="009E02EE">
    <w:pPr>
      <w:pStyle w:val="Footer"/>
    </w:pPr>
    <w:r>
      <w:rPr>
        <w:rFonts w:ascii="Helvetica" w:hAnsi="Helvetica" w:cs="Helvetica"/>
        <w:noProof/>
        <w:lang w:val="en-US"/>
      </w:rPr>
      <w:drawing>
        <wp:inline distT="0" distB="0" distL="0" distR="0" wp14:anchorId="47861779" wp14:editId="7E3F6448">
          <wp:extent cx="2089785" cy="467995"/>
          <wp:effectExtent l="0" t="0" r="0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2A17">
      <w:ptab w:relativeTo="margin" w:alignment="center" w:leader="none"/>
    </w:r>
    <w:r w:rsidR="00962A17">
      <w:ptab w:relativeTo="margin" w:alignment="right" w:leader="none"/>
    </w:r>
    <w:r w:rsidR="00962A17" w:rsidRPr="00962A17">
      <w:rPr>
        <w:noProof/>
        <w:lang w:val="en-US"/>
      </w:rPr>
      <w:t xml:space="preserve"> </w:t>
    </w:r>
    <w:r>
      <w:rPr>
        <w:rFonts w:ascii="Helvetica" w:hAnsi="Helvetica" w:cs="Helvetica"/>
        <w:noProof/>
        <w:lang w:val="en-US"/>
      </w:rPr>
      <w:drawing>
        <wp:inline distT="0" distB="0" distL="0" distR="0" wp14:anchorId="60F70A80" wp14:editId="005AC385">
          <wp:extent cx="1621790" cy="783590"/>
          <wp:effectExtent l="0" t="0" r="3810" b="3810"/>
          <wp:docPr id="1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783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0F398" w14:textId="77777777" w:rsidR="00E471F4" w:rsidRDefault="00E471F4" w:rsidP="0052090E">
      <w:r>
        <w:separator/>
      </w:r>
    </w:p>
  </w:footnote>
  <w:footnote w:type="continuationSeparator" w:id="0">
    <w:p w14:paraId="476E6157" w14:textId="77777777" w:rsidR="00E471F4" w:rsidRDefault="00E471F4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7122F5" w:rsidRPr="003C5676" w14:paraId="541C351A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AD214C0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68730A1A" w14:textId="77777777" w:rsidR="007122F5" w:rsidRPr="003C5676" w:rsidRDefault="007122F5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0576722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7122F5" w:rsidRPr="003C5676" w14:paraId="3179044A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92E17A9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84E99D7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70B913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0AA6646D" w14:textId="77777777" w:rsidR="007122F5" w:rsidRDefault="007122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049"/>
      <w:gridCol w:w="4498"/>
      <w:gridCol w:w="1862"/>
    </w:tblGrid>
    <w:tr w:rsidR="000E04AE" w:rsidRPr="003C5676" w14:paraId="388404A6" w14:textId="77777777" w:rsidTr="003C5676">
      <w:trPr>
        <w:trHeight w:val="151"/>
      </w:trPr>
      <w:tc>
        <w:tcPr>
          <w:tcW w:w="2389" w:type="pct"/>
        </w:tcPr>
        <w:p w14:paraId="14C38F91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D677A67" w14:textId="77777777" w:rsidR="007122F5" w:rsidRPr="003C5676" w:rsidRDefault="000E04AE" w:rsidP="00DC224A">
          <w:pPr>
            <w:pStyle w:val="NoSpacing"/>
            <w:rPr>
              <w:rFonts w:ascii="Century Schoolbook" w:hAnsi="Century Schoolbook"/>
              <w:szCs w:val="20"/>
            </w:rPr>
          </w:pPr>
          <w:r>
            <w:rPr>
              <w:rFonts w:ascii="Century Schoolbook" w:hAnsi="Century Schoolbook"/>
              <w:sz w:val="20"/>
            </w:rPr>
            <w:t xml:space="preserve">Fiche de </w:t>
          </w:r>
          <w:proofErr w:type="spellStart"/>
          <w:r>
            <w:rPr>
              <w:rFonts w:ascii="Century Schoolbook" w:hAnsi="Century Schoolbook"/>
              <w:sz w:val="20"/>
            </w:rPr>
            <w:t>relecture</w:t>
          </w:r>
          <w:proofErr w:type="spellEnd"/>
          <w:r>
            <w:rPr>
              <w:rFonts w:ascii="Century Schoolbook" w:hAnsi="Century Schoolbook"/>
              <w:sz w:val="20"/>
            </w:rPr>
            <w:t xml:space="preserve"> client – PLD-SPIE/QU/FRC</w:t>
          </w:r>
        </w:p>
      </w:tc>
      <w:tc>
        <w:tcPr>
          <w:tcW w:w="2278" w:type="pct"/>
        </w:tcPr>
        <w:p w14:paraId="75CF9B41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0E04AE" w:rsidRPr="003C5676" w14:paraId="3407C983" w14:textId="77777777" w:rsidTr="003C5676">
      <w:trPr>
        <w:trHeight w:val="150"/>
      </w:trPr>
      <w:tc>
        <w:tcPr>
          <w:tcW w:w="2389" w:type="pct"/>
        </w:tcPr>
        <w:p w14:paraId="3BB32DD8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63F293A1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16715C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29CA806E" w14:textId="77777777" w:rsidR="007122F5" w:rsidRDefault="007122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09D3A59"/>
    <w:multiLevelType w:val="hybridMultilevel"/>
    <w:tmpl w:val="5372B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3"/>
  </w:num>
  <w:num w:numId="2">
    <w:abstractNumId w:val="31"/>
  </w:num>
  <w:num w:numId="3">
    <w:abstractNumId w:val="6"/>
  </w:num>
  <w:num w:numId="4">
    <w:abstractNumId w:val="41"/>
  </w:num>
  <w:num w:numId="5">
    <w:abstractNumId w:val="42"/>
  </w:num>
  <w:num w:numId="6">
    <w:abstractNumId w:val="8"/>
  </w:num>
  <w:num w:numId="7">
    <w:abstractNumId w:val="36"/>
  </w:num>
  <w:num w:numId="8">
    <w:abstractNumId w:val="12"/>
  </w:num>
  <w:num w:numId="9">
    <w:abstractNumId w:val="35"/>
  </w:num>
  <w:num w:numId="10">
    <w:abstractNumId w:val="38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7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9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3"/>
  </w:num>
  <w:num w:numId="39">
    <w:abstractNumId w:val="44"/>
  </w:num>
  <w:num w:numId="40">
    <w:abstractNumId w:val="40"/>
  </w:num>
  <w:num w:numId="41">
    <w:abstractNumId w:val="21"/>
  </w:num>
  <w:num w:numId="42">
    <w:abstractNumId w:val="26"/>
  </w:num>
  <w:num w:numId="43">
    <w:abstractNumId w:val="34"/>
  </w:num>
  <w:num w:numId="44">
    <w:abstractNumId w:val="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F4"/>
    <w:rsid w:val="00010550"/>
    <w:rsid w:val="000139C0"/>
    <w:rsid w:val="000450F7"/>
    <w:rsid w:val="00076170"/>
    <w:rsid w:val="00085C2C"/>
    <w:rsid w:val="000E04AE"/>
    <w:rsid w:val="001107AF"/>
    <w:rsid w:val="00170425"/>
    <w:rsid w:val="001D3804"/>
    <w:rsid w:val="00227B87"/>
    <w:rsid w:val="00240289"/>
    <w:rsid w:val="002910D1"/>
    <w:rsid w:val="0039118F"/>
    <w:rsid w:val="003C5676"/>
    <w:rsid w:val="003D5ABD"/>
    <w:rsid w:val="004014CF"/>
    <w:rsid w:val="00467217"/>
    <w:rsid w:val="004C5954"/>
    <w:rsid w:val="004D4185"/>
    <w:rsid w:val="004F3152"/>
    <w:rsid w:val="0052090E"/>
    <w:rsid w:val="00546C4D"/>
    <w:rsid w:val="005727FE"/>
    <w:rsid w:val="005801DA"/>
    <w:rsid w:val="00582250"/>
    <w:rsid w:val="005F56D3"/>
    <w:rsid w:val="00601B8F"/>
    <w:rsid w:val="006259EA"/>
    <w:rsid w:val="00650C79"/>
    <w:rsid w:val="006D3F0F"/>
    <w:rsid w:val="007122F5"/>
    <w:rsid w:val="0071604D"/>
    <w:rsid w:val="0087555D"/>
    <w:rsid w:val="008B654B"/>
    <w:rsid w:val="00923B1C"/>
    <w:rsid w:val="00942843"/>
    <w:rsid w:val="00945CCB"/>
    <w:rsid w:val="00962A17"/>
    <w:rsid w:val="00972DEF"/>
    <w:rsid w:val="009E02EE"/>
    <w:rsid w:val="009E3C32"/>
    <w:rsid w:val="009F0A62"/>
    <w:rsid w:val="00A73DAE"/>
    <w:rsid w:val="00A8167B"/>
    <w:rsid w:val="00AA47EA"/>
    <w:rsid w:val="00B4126E"/>
    <w:rsid w:val="00BA7C8F"/>
    <w:rsid w:val="00C020EB"/>
    <w:rsid w:val="00C20CD0"/>
    <w:rsid w:val="00C32BC7"/>
    <w:rsid w:val="00CB2704"/>
    <w:rsid w:val="00D17F09"/>
    <w:rsid w:val="00D27CEF"/>
    <w:rsid w:val="00DC224A"/>
    <w:rsid w:val="00E04087"/>
    <w:rsid w:val="00E45A50"/>
    <w:rsid w:val="00E471F4"/>
    <w:rsid w:val="00E674DE"/>
    <w:rsid w:val="00E67A85"/>
    <w:rsid w:val="00EC7DBD"/>
    <w:rsid w:val="00F0419A"/>
    <w:rsid w:val="00F24376"/>
    <w:rsid w:val="00F47D4B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1A8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aliases w:val="Figures"/>
    <w:basedOn w:val="Normal"/>
    <w:link w:val="ListParagraphChar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character" w:customStyle="1" w:styleId="ListParagraphChar">
    <w:name w:val="List Paragraph Char"/>
    <w:aliases w:val="Figures Char"/>
    <w:link w:val="ListParagraph"/>
    <w:uiPriority w:val="34"/>
    <w:locked/>
    <w:rsid w:val="00E471F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aliases w:val="Figures"/>
    <w:basedOn w:val="Normal"/>
    <w:link w:val="ListParagraphChar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character" w:customStyle="1" w:styleId="ListParagraphChar">
    <w:name w:val="List Paragraph Char"/>
    <w:aliases w:val="Figures Char"/>
    <w:link w:val="ListParagraph"/>
    <w:uiPriority w:val="34"/>
    <w:locked/>
    <w:rsid w:val="00E471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ryem:Library:Application%20Support:Microsoft:Office:User%20Templates:My%20Templates:NEW_CHARTE_SPI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B946DA-645B-B242-AD7A-41E71584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NEW_CHARTE_SPIE.dotx</Template>
  <TotalTime>0</TotalTime>
  <Pages>2</Pages>
  <Words>118</Words>
  <Characters>676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Plan d’assurance qualité - PLD-SPIE/QU/PAQ</vt:lpstr>
      <vt:lpstr/>
      <vt:lpstr>Titre 1</vt:lpstr>
      <vt:lpstr>    Titre 2</vt:lpstr>
      <vt:lpstr>        Titre 3</vt:lpstr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Meryem Benchakroune</dc:creator>
  <cp:keywords/>
  <dc:description/>
  <cp:lastModifiedBy>Meryem Benchakroune</cp:lastModifiedBy>
  <cp:revision>2</cp:revision>
  <cp:lastPrinted>2014-11-30T22:00:00Z</cp:lastPrinted>
  <dcterms:created xsi:type="dcterms:W3CDTF">2014-12-08T09:00:00Z</dcterms:created>
  <dcterms:modified xsi:type="dcterms:W3CDTF">2014-12-08T09:04:00Z</dcterms:modified>
</cp:coreProperties>
</file>