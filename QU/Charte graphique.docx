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506D1D7" w14:textId="77777777" w:rsidR="003D5ABD" w:rsidRPr="003C5676" w:rsidRDefault="009F0A62" w:rsidP="003D5ABD">
      <w:pPr>
        <w:jc w:val="center"/>
        <w:rPr>
          <w:rFonts w:ascii="Century Schoolbook" w:hAnsi="Century Schoolbook" w:cs="Arial"/>
          <w:b/>
          <w:color w:val="7F7F7F"/>
          <w:sz w:val="72"/>
          <w:szCs w:val="7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INSA LYON – DEPT. INFORMATIQUE</w:t>
      </w:r>
    </w:p>
    <w:p w14:paraId="31AD0AA2" w14:textId="77777777" w:rsidR="003D5ABD" w:rsidRPr="003C5676" w:rsidRDefault="003D5ABD" w:rsidP="003D5ABD">
      <w:pPr>
        <w:rPr>
          <w:rFonts w:ascii="Century Schoolbook" w:hAnsi="Century Schoolbook" w:cs="Ayuthaya"/>
          <w:color w:val="A6A6A6"/>
          <w:sz w:val="22"/>
          <w:szCs w:val="32"/>
        </w:rPr>
      </w:pPr>
    </w:p>
    <w:p w14:paraId="567DC769" w14:textId="77777777" w:rsidR="003D5ABD" w:rsidRPr="003C5676" w:rsidRDefault="003D5ABD" w:rsidP="009E3C32">
      <w:pPr>
        <w:jc w:val="center"/>
        <w:rPr>
          <w:rFonts w:ascii="Century Schoolbook" w:hAnsi="Century Schoolbook" w:cs="Ayuthaya"/>
          <w:b/>
          <w:color w:val="7F7F7F"/>
          <w:sz w:val="32"/>
          <w:szCs w:val="32"/>
        </w:rPr>
      </w:pPr>
      <w:r w:rsidRPr="003C5676">
        <w:rPr>
          <w:rFonts w:ascii="Century Schoolbook" w:hAnsi="Century Schoolbook" w:cs="Ayuthaya"/>
          <w:b/>
          <w:color w:val="7F7F7F"/>
          <w:sz w:val="32"/>
          <w:szCs w:val="32"/>
        </w:rPr>
        <w:t>Projet Longue Durée - PLD</w:t>
      </w:r>
    </w:p>
    <w:p w14:paraId="3257E9D4" w14:textId="77777777" w:rsidR="00010550" w:rsidRPr="003C5676" w:rsidRDefault="009F0A62" w:rsidP="009E3C32">
      <w:pPr>
        <w:jc w:val="center"/>
        <w:rPr>
          <w:rFonts w:ascii="Century Schoolbook" w:hAnsi="Century Schoolbook" w:cs="Ayuthaya"/>
          <w:color w:val="A6A6A6"/>
          <w:sz w:val="32"/>
          <w:szCs w:val="32"/>
        </w:rPr>
      </w:pPr>
      <w:r w:rsidRPr="003C5676">
        <w:rPr>
          <w:rFonts w:ascii="Century Schoolbook" w:hAnsi="Century Schoolbook" w:cs="Ayuthaya"/>
          <w:color w:val="A6A6A6"/>
          <w:sz w:val="32"/>
          <w:szCs w:val="32"/>
        </w:rPr>
        <w:t>(H4103)</w:t>
      </w:r>
    </w:p>
    <w:p w14:paraId="71B225F5" w14:textId="77777777" w:rsidR="009E3C32" w:rsidRDefault="009E3C32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5A670DD5" w14:textId="77777777" w:rsidR="003D5ABD" w:rsidRDefault="003D5ABD" w:rsidP="009E3C32">
      <w:pPr>
        <w:jc w:val="center"/>
        <w:rPr>
          <w:rFonts w:ascii="Athelas Regular" w:hAnsi="Athelas Regular" w:cs="Arial"/>
          <w:color w:val="262626"/>
          <w:sz w:val="72"/>
          <w:szCs w:val="72"/>
        </w:rPr>
      </w:pPr>
    </w:p>
    <w:p w14:paraId="3E8A7886" w14:textId="77777777" w:rsidR="00010550" w:rsidRPr="003D5ABD" w:rsidRDefault="003D5ABD" w:rsidP="00010550">
      <w:pPr>
        <w:jc w:val="center"/>
        <w:rPr>
          <w:rFonts w:ascii="Athelas Regular" w:hAnsi="Athelas Regular" w:cs="Arial"/>
          <w:color w:val="262626"/>
          <w:sz w:val="70"/>
          <w:szCs w:val="70"/>
        </w:rPr>
      </w:pPr>
      <w:r>
        <w:rPr>
          <w:rFonts w:ascii="Athelas Regular" w:hAnsi="Athelas Regular" w:cs="Arial"/>
          <w:color w:val="262626"/>
          <w:sz w:val="70"/>
          <w:szCs w:val="70"/>
        </w:rPr>
        <w:t>Titre du document</w:t>
      </w:r>
    </w:p>
    <w:p w14:paraId="613E85D8" w14:textId="77777777" w:rsidR="00010550" w:rsidRPr="00010550" w:rsidRDefault="00010550" w:rsidP="00010550">
      <w:pPr>
        <w:jc w:val="center"/>
        <w:rPr>
          <w:rFonts w:ascii="Athelas Regular" w:hAnsi="Athelas Regular" w:cs="Arial"/>
          <w:color w:val="262626"/>
          <w:szCs w:val="72"/>
        </w:rPr>
      </w:pPr>
    </w:p>
    <w:p w14:paraId="36A18F27" w14:textId="77777777" w:rsidR="00010550" w:rsidRDefault="00010550" w:rsidP="00010550">
      <w:pPr>
        <w:jc w:val="right"/>
        <w:rPr>
          <w:rFonts w:ascii="Century Schoolbook" w:hAnsi="Century Schoolbook" w:cs="Ayuthaya"/>
          <w:color w:val="262626"/>
          <w:sz w:val="22"/>
          <w:szCs w:val="32"/>
        </w:rPr>
      </w:pPr>
    </w:p>
    <w:p w14:paraId="6EFDA348" w14:textId="77777777" w:rsidR="00010550" w:rsidRDefault="00010550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</w:p>
    <w:p w14:paraId="136DF260" w14:textId="77777777" w:rsidR="00010550" w:rsidRPr="00010550" w:rsidRDefault="003D5ABD" w:rsidP="00010550">
      <w:pPr>
        <w:jc w:val="right"/>
        <w:rPr>
          <w:rFonts w:ascii="Century Schoolbook" w:hAnsi="Century Schoolbook" w:cs="Ayuthaya"/>
          <w:b/>
          <w:color w:val="262626"/>
          <w:szCs w:val="32"/>
        </w:rPr>
      </w:pPr>
      <w:r>
        <w:rPr>
          <w:rFonts w:ascii="Century Schoolbook" w:hAnsi="Century Schoolbook" w:cs="Ayuthaya"/>
          <w:b/>
          <w:color w:val="262626"/>
          <w:szCs w:val="32"/>
        </w:rPr>
        <w:t>Réf. : PLD-SPIE/ENT</w:t>
      </w:r>
      <w:r w:rsidR="00010550" w:rsidRPr="00010550">
        <w:rPr>
          <w:rFonts w:ascii="Century Schoolbook" w:hAnsi="Century Schoolbook" w:cs="Ayuthaya"/>
          <w:b/>
          <w:color w:val="262626"/>
          <w:szCs w:val="32"/>
        </w:rPr>
        <w:t>/</w:t>
      </w:r>
      <w:r>
        <w:rPr>
          <w:rFonts w:ascii="Century Schoolbook" w:hAnsi="Century Schoolbook" w:cs="Ayuthaya"/>
          <w:b/>
          <w:color w:val="262626"/>
          <w:szCs w:val="32"/>
        </w:rPr>
        <w:t>TITRE</w:t>
      </w:r>
    </w:p>
    <w:p w14:paraId="7BF8120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6D8AFD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71DEE3E2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0ED93D08" w14:textId="77777777" w:rsid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3F070CFC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Document produit par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Auteur du document</w:t>
      </w:r>
    </w:p>
    <w:p w14:paraId="0C89F86A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Etat du document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ab/>
        <w:t>Etat du doc</w:t>
      </w:r>
    </w:p>
    <w:p w14:paraId="240BBE52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 xml:space="preserve">Date de </w:t>
      </w:r>
      <w:proofErr w:type="gramStart"/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dernière m-à-j</w:t>
      </w:r>
      <w:proofErr w:type="gramEnd"/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JJ/MM/AAAA</w:t>
      </w:r>
    </w:p>
    <w:p w14:paraId="71911206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Destinataires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liste destinataires</w:t>
      </w:r>
    </w:p>
    <w:p w14:paraId="656D5FE5" w14:textId="77777777" w:rsidR="00010550" w:rsidRDefault="00010550" w:rsidP="00010550">
      <w:pPr>
        <w:ind w:left="720"/>
        <w:rPr>
          <w:rFonts w:ascii="Century Schoolbook" w:hAnsi="Century Schoolbook" w:cs="Ayuthaya"/>
          <w:color w:val="262626"/>
          <w:sz w:val="22"/>
          <w:szCs w:val="32"/>
        </w:rPr>
      </w:pPr>
      <w:r w:rsidRPr="00010550">
        <w:rPr>
          <w:rFonts w:ascii="Century Schoolbook" w:hAnsi="Century Schoolbook" w:cs="Ayuthaya"/>
          <w:b/>
          <w:color w:val="262626"/>
          <w:sz w:val="20"/>
          <w:szCs w:val="32"/>
        </w:rPr>
        <w:t>Validateur :</w:t>
      </w:r>
      <w:r w:rsidRPr="00010550">
        <w:rPr>
          <w:rFonts w:ascii="Century Schoolbook" w:hAnsi="Century Schoolbook" w:cs="Ayuthaya"/>
          <w:color w:val="262626"/>
          <w:sz w:val="20"/>
          <w:szCs w:val="32"/>
        </w:rPr>
        <w:t xml:space="preserve"> </w:t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>
        <w:rPr>
          <w:rFonts w:ascii="Century Schoolbook" w:hAnsi="Century Schoolbook" w:cs="Ayuthaya"/>
          <w:color w:val="262626"/>
          <w:sz w:val="22"/>
          <w:szCs w:val="32"/>
        </w:rPr>
        <w:tab/>
      </w:r>
      <w:r w:rsidR="003D5ABD">
        <w:rPr>
          <w:rFonts w:ascii="Century Schoolbook" w:hAnsi="Century Schoolbook" w:cs="Ayuthaya"/>
          <w:color w:val="262626"/>
          <w:sz w:val="22"/>
          <w:szCs w:val="32"/>
        </w:rPr>
        <w:t>Nom validateur</w:t>
      </w:r>
    </w:p>
    <w:p w14:paraId="3004CDCD" w14:textId="77777777" w:rsidR="00010550" w:rsidRPr="00010550" w:rsidRDefault="00010550" w:rsidP="00010550">
      <w:pPr>
        <w:rPr>
          <w:rFonts w:ascii="Century Schoolbook" w:hAnsi="Century Schoolbook" w:cs="Ayuthaya"/>
          <w:color w:val="262626"/>
          <w:sz w:val="22"/>
          <w:szCs w:val="32"/>
        </w:rPr>
      </w:pPr>
    </w:p>
    <w:p w14:paraId="435803BE" w14:textId="77777777" w:rsidR="00972DEF" w:rsidRDefault="00972DEF" w:rsidP="00B4126E">
      <w:pPr>
        <w:jc w:val="both"/>
        <w:rPr>
          <w:rFonts w:ascii="Arial" w:hAnsi="Arial" w:cs="Arial"/>
          <w:color w:val="262626"/>
        </w:rPr>
      </w:pPr>
    </w:p>
    <w:p w14:paraId="22947ACC" w14:textId="77777777" w:rsidR="00010550" w:rsidRDefault="00010550" w:rsidP="00B4126E">
      <w:pPr>
        <w:jc w:val="both"/>
        <w:rPr>
          <w:rFonts w:ascii="Arial" w:hAnsi="Arial" w:cs="Arial"/>
          <w:color w:val="262626"/>
        </w:rPr>
      </w:pPr>
    </w:p>
    <w:p w14:paraId="3537B7BB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35904FAF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7C4DC2BD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tbl>
      <w:tblPr>
        <w:tblW w:w="0" w:type="auto"/>
        <w:tblInd w:w="81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699"/>
      </w:tblGrid>
      <w:tr w:rsidR="003D5ABD" w:rsidRPr="003C5676" w14:paraId="055B9867" w14:textId="77777777" w:rsidTr="003C5676">
        <w:tc>
          <w:tcPr>
            <w:tcW w:w="7699" w:type="dxa"/>
            <w:shd w:val="clear" w:color="auto" w:fill="auto"/>
          </w:tcPr>
          <w:p w14:paraId="4E34C884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  <w:u w:val="single"/>
              </w:rPr>
            </w:pPr>
            <w:r w:rsidRPr="003C5676">
              <w:rPr>
                <w:rFonts w:ascii="Century Schoolbook" w:hAnsi="Century Schoolbook" w:cs="Ayuthaya"/>
                <w:b/>
                <w:color w:val="262626"/>
                <w:sz w:val="20"/>
                <w:szCs w:val="32"/>
                <w:u w:val="single"/>
              </w:rPr>
              <w:t>Objet du document :</w:t>
            </w:r>
            <w:r w:rsidRPr="003C5676">
              <w:rPr>
                <w:rFonts w:ascii="Arial" w:hAnsi="Arial" w:cs="Arial"/>
                <w:color w:val="262626"/>
                <w:u w:val="single"/>
              </w:rPr>
              <w:t xml:space="preserve"> </w:t>
            </w:r>
          </w:p>
          <w:p w14:paraId="59FD5388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  <w:r w:rsidRPr="003C5676">
              <w:rPr>
                <w:rFonts w:ascii="Century Schoolbook" w:hAnsi="Century Schoolbook" w:cs="Ayuthaya"/>
                <w:color w:val="262626"/>
                <w:sz w:val="22"/>
                <w:szCs w:val="32"/>
              </w:rPr>
              <w:t>Décrire ici l’objet du document</w:t>
            </w:r>
          </w:p>
          <w:p w14:paraId="667A719B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14:paraId="0265220D" w14:textId="77777777" w:rsidR="003D5ABD" w:rsidRPr="003C5676" w:rsidRDefault="003D5ABD" w:rsidP="003C5676">
            <w:pPr>
              <w:jc w:val="both"/>
              <w:rPr>
                <w:rFonts w:ascii="Century Schoolbook" w:hAnsi="Century Schoolbook" w:cs="Ayuthaya"/>
                <w:color w:val="262626"/>
                <w:sz w:val="22"/>
                <w:szCs w:val="32"/>
              </w:rPr>
            </w:pPr>
          </w:p>
          <w:p w14:paraId="7CD7FEEC" w14:textId="77777777" w:rsidR="003D5ABD" w:rsidRPr="003C5676" w:rsidRDefault="003D5ABD" w:rsidP="003C5676">
            <w:pPr>
              <w:jc w:val="both"/>
              <w:rPr>
                <w:rFonts w:ascii="Arial" w:hAnsi="Arial" w:cs="Arial"/>
                <w:color w:val="262626"/>
              </w:rPr>
            </w:pPr>
          </w:p>
        </w:tc>
      </w:tr>
    </w:tbl>
    <w:p w14:paraId="25F26AC8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  <w:r>
        <w:rPr>
          <w:rFonts w:ascii="Arial" w:hAnsi="Arial" w:cs="Arial"/>
          <w:color w:val="262626"/>
        </w:rPr>
        <w:tab/>
      </w:r>
    </w:p>
    <w:p w14:paraId="5FF73972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2A63AC7F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4CDD550F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621500E1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5ACFAF2C" w14:textId="77777777" w:rsidR="003D5ABD" w:rsidRDefault="003D5ABD" w:rsidP="00B4126E">
      <w:pPr>
        <w:jc w:val="both"/>
        <w:rPr>
          <w:rFonts w:ascii="Arial" w:hAnsi="Arial" w:cs="Arial"/>
          <w:color w:val="262626"/>
        </w:rPr>
      </w:pPr>
    </w:p>
    <w:p w14:paraId="6C80195A" w14:textId="77777777" w:rsidR="0052090E" w:rsidRDefault="0052090E" w:rsidP="00B4126E">
      <w:pPr>
        <w:jc w:val="both"/>
        <w:rPr>
          <w:rFonts w:ascii="Arial" w:hAnsi="Arial" w:cs="Arial"/>
          <w:color w:val="262626"/>
        </w:rPr>
      </w:pPr>
    </w:p>
    <w:p w14:paraId="095980E4" w14:textId="77777777" w:rsidR="009E3C32" w:rsidRDefault="009E3C32">
      <w:pPr>
        <w:rPr>
          <w:rFonts w:ascii="Arial" w:hAnsi="Arial" w:cs="Arial"/>
          <w:b/>
          <w:color w:val="262626"/>
          <w:u w:val="single"/>
        </w:rPr>
      </w:pPr>
    </w:p>
    <w:p w14:paraId="49B27395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5E090347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1ACFA711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2B48FCB6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2A139B2D" w14:textId="77777777" w:rsidR="003D5ABD" w:rsidRDefault="003D5ABD">
      <w:pPr>
        <w:rPr>
          <w:rFonts w:ascii="Arial" w:hAnsi="Arial" w:cs="Arial"/>
          <w:b/>
          <w:color w:val="262626"/>
          <w:u w:val="single"/>
        </w:rPr>
      </w:pPr>
    </w:p>
    <w:p w14:paraId="51313A89" w14:textId="77777777" w:rsidR="00467217" w:rsidRPr="007E0376" w:rsidRDefault="00467217" w:rsidP="00467217">
      <w:pPr>
        <w:pStyle w:val="TOC1"/>
        <w:tabs>
          <w:tab w:val="left" w:pos="422"/>
          <w:tab w:val="right" w:pos="8290"/>
        </w:tabs>
        <w:rPr>
          <w:rFonts w:ascii="Athelas Regular" w:hAnsi="Athelas Regular" w:cs="Arial"/>
          <w:color w:val="262626"/>
          <w:sz w:val="52"/>
          <w:szCs w:val="70"/>
        </w:rPr>
      </w:pPr>
      <w:r w:rsidRPr="007E0376">
        <w:rPr>
          <w:rFonts w:ascii="Athelas Regular" w:hAnsi="Athelas Regular" w:cs="Arial"/>
          <w:color w:val="262626"/>
          <w:sz w:val="52"/>
          <w:szCs w:val="70"/>
        </w:rPr>
        <w:lastRenderedPageBreak/>
        <w:t>SOMMAIRE</w:t>
      </w:r>
    </w:p>
    <w:p w14:paraId="7C68C9BA" w14:textId="77777777" w:rsidR="00AA47EA" w:rsidRPr="00AA47EA" w:rsidRDefault="00AA47EA" w:rsidP="00AA47EA">
      <w:bookmarkStart w:id="0" w:name="_GoBack"/>
      <w:bookmarkEnd w:id="0"/>
    </w:p>
    <w:p w14:paraId="5B0FD1F7" w14:textId="77777777" w:rsidR="00AA47EA" w:rsidRPr="00AA47EA" w:rsidRDefault="00AA47EA" w:rsidP="00AA47EA"/>
    <w:p w14:paraId="08F6D211" w14:textId="77777777" w:rsidR="00AA47EA" w:rsidRPr="00AA47EA" w:rsidRDefault="00AA47EA" w:rsidP="00AA47EA"/>
    <w:p w14:paraId="7FE587C6" w14:textId="77777777" w:rsidR="00AA47EA" w:rsidRPr="00AA47EA" w:rsidRDefault="00AA47EA" w:rsidP="00AA47EA"/>
    <w:p w14:paraId="2396C093" w14:textId="77777777" w:rsidR="00AA47EA" w:rsidRPr="00AA47EA" w:rsidRDefault="00AA47EA" w:rsidP="00AA47EA"/>
    <w:p w14:paraId="696694CD" w14:textId="77777777" w:rsidR="00AA47EA" w:rsidRPr="00AA47EA" w:rsidRDefault="00AA47EA" w:rsidP="00AA47EA"/>
    <w:p w14:paraId="1F676EAA" w14:textId="77777777" w:rsidR="00AA47EA" w:rsidRPr="00AA47EA" w:rsidRDefault="00AA47EA" w:rsidP="00AA47EA"/>
    <w:p w14:paraId="5E0D42B4" w14:textId="77777777" w:rsidR="00AA47EA" w:rsidRPr="00AA47EA" w:rsidRDefault="00AA47EA" w:rsidP="00AA47EA"/>
    <w:p w14:paraId="3DC4D027" w14:textId="77777777" w:rsidR="00AA47EA" w:rsidRPr="00AA47EA" w:rsidRDefault="00AA47EA" w:rsidP="00AA47EA"/>
    <w:p w14:paraId="42723D10" w14:textId="77777777" w:rsidR="00AA47EA" w:rsidRPr="00AA47EA" w:rsidRDefault="00AA47EA" w:rsidP="00AA47EA"/>
    <w:p w14:paraId="339D60EF" w14:textId="77777777" w:rsidR="00AA47EA" w:rsidRPr="00AA47EA" w:rsidRDefault="00AA47EA" w:rsidP="00AA47EA"/>
    <w:p w14:paraId="379C8DA9" w14:textId="77777777" w:rsidR="00AA47EA" w:rsidRPr="00AA47EA" w:rsidRDefault="00AA47EA" w:rsidP="00AA47EA"/>
    <w:p w14:paraId="0BF36843" w14:textId="77777777" w:rsidR="00AA47EA" w:rsidRPr="00AA47EA" w:rsidRDefault="00AA47EA" w:rsidP="00AA47EA"/>
    <w:p w14:paraId="13F379FB" w14:textId="77777777" w:rsidR="00AA47EA" w:rsidRPr="00AA47EA" w:rsidRDefault="00AA47EA" w:rsidP="00AA47EA"/>
    <w:p w14:paraId="7E9B4907" w14:textId="77777777" w:rsidR="00AA47EA" w:rsidRPr="00AA47EA" w:rsidRDefault="00AA47EA" w:rsidP="00AA47EA"/>
    <w:p w14:paraId="264D9040" w14:textId="77777777" w:rsidR="00AA47EA" w:rsidRPr="00AA47EA" w:rsidRDefault="00AA47EA" w:rsidP="00AA47EA"/>
    <w:p w14:paraId="08A3A0B9" w14:textId="77777777" w:rsidR="00AA47EA" w:rsidRPr="00AA47EA" w:rsidRDefault="00AA47EA" w:rsidP="00AA47EA"/>
    <w:p w14:paraId="085998E6" w14:textId="77777777" w:rsidR="00AA47EA" w:rsidRPr="00AA47EA" w:rsidRDefault="00AA47EA" w:rsidP="00AA47EA"/>
    <w:p w14:paraId="704B722A" w14:textId="77777777" w:rsidR="00AA47EA" w:rsidRPr="00AA47EA" w:rsidRDefault="00AA47EA" w:rsidP="00AA47EA"/>
    <w:p w14:paraId="1967A175" w14:textId="77777777" w:rsidR="00AA47EA" w:rsidRPr="00AA47EA" w:rsidRDefault="00AA47EA" w:rsidP="00AA47EA"/>
    <w:p w14:paraId="37A9C412" w14:textId="77777777" w:rsidR="00AA47EA" w:rsidRPr="00AA47EA" w:rsidRDefault="00AA47EA" w:rsidP="00AA47EA"/>
    <w:p w14:paraId="06D3B3B8" w14:textId="77777777" w:rsidR="00AA47EA" w:rsidRPr="00AA47EA" w:rsidRDefault="00AA47EA" w:rsidP="00AA47EA"/>
    <w:p w14:paraId="02A250C5" w14:textId="77777777" w:rsidR="00AA47EA" w:rsidRPr="00AA47EA" w:rsidRDefault="00AA47EA" w:rsidP="00AA47EA"/>
    <w:p w14:paraId="28014E84" w14:textId="77777777" w:rsidR="00AA47EA" w:rsidRPr="00AA47EA" w:rsidRDefault="00AA47EA" w:rsidP="00AA47EA"/>
    <w:p w14:paraId="552DD33B" w14:textId="77777777" w:rsidR="00AA47EA" w:rsidRPr="00AA47EA" w:rsidRDefault="00AA47EA" w:rsidP="00AA47EA"/>
    <w:p w14:paraId="5A0D4E88" w14:textId="77777777" w:rsidR="00AA47EA" w:rsidRPr="00AA47EA" w:rsidRDefault="00AA47EA" w:rsidP="00AA47EA"/>
    <w:p w14:paraId="4B8A97EA" w14:textId="77777777" w:rsidR="00AA47EA" w:rsidRPr="00AA47EA" w:rsidRDefault="00AA47EA" w:rsidP="00AA47EA"/>
    <w:p w14:paraId="1EF2C40D" w14:textId="77777777" w:rsidR="00AA47EA" w:rsidRPr="00AA47EA" w:rsidRDefault="00AA47EA" w:rsidP="00AA47EA"/>
    <w:p w14:paraId="6257EA9B" w14:textId="77777777" w:rsidR="00AA47EA" w:rsidRPr="00AA47EA" w:rsidRDefault="00AA47EA" w:rsidP="00AA47EA"/>
    <w:p w14:paraId="61D02BE0" w14:textId="77777777" w:rsidR="00AA47EA" w:rsidRPr="00AA47EA" w:rsidRDefault="00AA47EA" w:rsidP="00AA47EA"/>
    <w:p w14:paraId="0A301BFA" w14:textId="77777777" w:rsidR="00AA47EA" w:rsidRPr="00AA47EA" w:rsidRDefault="00AA47EA" w:rsidP="00AA47EA"/>
    <w:p w14:paraId="72ADF300" w14:textId="77777777" w:rsidR="00AA47EA" w:rsidRPr="00AA47EA" w:rsidRDefault="00AA47EA" w:rsidP="00AA47EA"/>
    <w:p w14:paraId="16503526" w14:textId="77777777" w:rsidR="00AA47EA" w:rsidRDefault="00AA47EA" w:rsidP="00AA47EA">
      <w:pPr>
        <w:pStyle w:val="Heading1"/>
        <w:numPr>
          <w:ilvl w:val="0"/>
          <w:numId w:val="0"/>
        </w:numPr>
        <w:ind w:left="360"/>
      </w:pPr>
    </w:p>
    <w:p w14:paraId="1E13A6E2" w14:textId="77777777" w:rsidR="007122F5" w:rsidRPr="00AA47EA" w:rsidRDefault="00AA47EA" w:rsidP="00923B1C">
      <w:pPr>
        <w:pStyle w:val="Heading1"/>
      </w:pPr>
      <w:r w:rsidRPr="00AA47EA">
        <w:br w:type="page"/>
      </w:r>
      <w:r w:rsidR="007122F5" w:rsidRPr="00AA47EA">
        <w:t>Titre 1</w:t>
      </w:r>
    </w:p>
    <w:p w14:paraId="72F5E8CA" w14:textId="77777777" w:rsidR="007122F5" w:rsidRPr="00AA47EA" w:rsidRDefault="007122F5" w:rsidP="00923B1C">
      <w:pPr>
        <w:pStyle w:val="Heading2"/>
      </w:pPr>
      <w:r w:rsidRPr="00AA47EA">
        <w:t>Titre 2</w:t>
      </w:r>
    </w:p>
    <w:p w14:paraId="5EF09287" w14:textId="77777777" w:rsidR="007122F5" w:rsidRPr="00AA47EA" w:rsidRDefault="007122F5" w:rsidP="00AA47EA">
      <w:pPr>
        <w:pStyle w:val="Heading3"/>
      </w:pPr>
      <w:r w:rsidRPr="00AA47EA">
        <w:t>Titre 3</w:t>
      </w:r>
    </w:p>
    <w:p w14:paraId="4E323CB4" w14:textId="77777777" w:rsidR="007122F5" w:rsidRDefault="007122F5" w:rsidP="00AA47EA">
      <w:pPr>
        <w:pStyle w:val="Heading4"/>
      </w:pPr>
      <w:r w:rsidRPr="00AA47EA">
        <w:t>Titre 4</w:t>
      </w:r>
    </w:p>
    <w:p w14:paraId="784FA24C" w14:textId="77777777" w:rsidR="00AA47EA" w:rsidRPr="00AA47EA" w:rsidRDefault="00AA47EA" w:rsidP="00AA47EA"/>
    <w:p w14:paraId="221246CE" w14:textId="77777777" w:rsidR="007122F5" w:rsidRPr="00F47D4B" w:rsidRDefault="007122F5" w:rsidP="007122F5">
      <w:pPr>
        <w:rPr>
          <w:rFonts w:ascii="Calibri" w:hAnsi="Calibri" w:cs="Arial"/>
          <w:color w:val="BFBFBF"/>
          <w:sz w:val="40"/>
          <w:szCs w:val="40"/>
        </w:rPr>
      </w:pPr>
    </w:p>
    <w:p w14:paraId="323316CB" w14:textId="77777777" w:rsidR="007122F5" w:rsidRDefault="007122F5" w:rsidP="0071604D">
      <w:pPr>
        <w:jc w:val="both"/>
      </w:pPr>
    </w:p>
    <w:p w14:paraId="6CFE27EF" w14:textId="77777777" w:rsidR="007122F5" w:rsidRPr="007122F5" w:rsidRDefault="007122F5" w:rsidP="007122F5"/>
    <w:p w14:paraId="6D4EF2E2" w14:textId="77777777" w:rsidR="007122F5" w:rsidRPr="007122F5" w:rsidRDefault="007122F5" w:rsidP="007122F5"/>
    <w:p w14:paraId="08C8BA12" w14:textId="77777777" w:rsidR="007122F5" w:rsidRPr="007122F5" w:rsidRDefault="007122F5" w:rsidP="007122F5"/>
    <w:p w14:paraId="179702A8" w14:textId="77777777" w:rsidR="007122F5" w:rsidRPr="007122F5" w:rsidRDefault="007122F5" w:rsidP="007122F5"/>
    <w:p w14:paraId="174DB0C3" w14:textId="77777777" w:rsidR="007122F5" w:rsidRPr="007122F5" w:rsidRDefault="007122F5" w:rsidP="007122F5"/>
    <w:p w14:paraId="1A82F87E" w14:textId="77777777" w:rsidR="007122F5" w:rsidRPr="007122F5" w:rsidRDefault="007122F5" w:rsidP="007122F5"/>
    <w:p w14:paraId="2D83B079" w14:textId="77777777" w:rsidR="007122F5" w:rsidRPr="007122F5" w:rsidRDefault="007122F5" w:rsidP="007122F5"/>
    <w:p w14:paraId="3015DC5D" w14:textId="77777777" w:rsidR="007122F5" w:rsidRPr="007122F5" w:rsidRDefault="007122F5" w:rsidP="007122F5"/>
    <w:p w14:paraId="51B39D6C" w14:textId="77777777" w:rsidR="007122F5" w:rsidRPr="007122F5" w:rsidRDefault="007122F5" w:rsidP="007122F5"/>
    <w:p w14:paraId="72AB1691" w14:textId="77777777" w:rsidR="007122F5" w:rsidRPr="007122F5" w:rsidRDefault="007122F5" w:rsidP="007122F5"/>
    <w:p w14:paraId="288DACD1" w14:textId="77777777" w:rsidR="007122F5" w:rsidRPr="007122F5" w:rsidRDefault="007122F5" w:rsidP="007122F5"/>
    <w:p w14:paraId="5E2B9661" w14:textId="77777777" w:rsidR="007122F5" w:rsidRPr="007122F5" w:rsidRDefault="007122F5" w:rsidP="007122F5"/>
    <w:p w14:paraId="4934F9E1" w14:textId="77777777" w:rsidR="007122F5" w:rsidRPr="007122F5" w:rsidRDefault="007122F5" w:rsidP="007122F5"/>
    <w:p w14:paraId="10630322" w14:textId="77777777" w:rsidR="007122F5" w:rsidRPr="007122F5" w:rsidRDefault="007122F5" w:rsidP="007122F5"/>
    <w:p w14:paraId="417BF363" w14:textId="77777777" w:rsidR="007122F5" w:rsidRPr="007122F5" w:rsidRDefault="007122F5" w:rsidP="007122F5"/>
    <w:p w14:paraId="4B34F41B" w14:textId="77777777" w:rsidR="007122F5" w:rsidRPr="007122F5" w:rsidRDefault="007122F5" w:rsidP="007122F5"/>
    <w:p w14:paraId="4985932A" w14:textId="77777777" w:rsidR="007122F5" w:rsidRPr="007122F5" w:rsidRDefault="007122F5" w:rsidP="007122F5"/>
    <w:p w14:paraId="246B868E" w14:textId="77777777" w:rsidR="007122F5" w:rsidRPr="007122F5" w:rsidRDefault="007122F5" w:rsidP="007122F5"/>
    <w:p w14:paraId="4C15B653" w14:textId="77777777" w:rsidR="007122F5" w:rsidRPr="007122F5" w:rsidRDefault="007122F5" w:rsidP="007122F5"/>
    <w:p w14:paraId="78006597" w14:textId="77777777" w:rsidR="007122F5" w:rsidRPr="007122F5" w:rsidRDefault="007122F5" w:rsidP="007122F5"/>
    <w:p w14:paraId="42465115" w14:textId="77777777" w:rsidR="007122F5" w:rsidRPr="007122F5" w:rsidRDefault="007122F5" w:rsidP="007122F5"/>
    <w:p w14:paraId="1EA17CF4" w14:textId="77777777" w:rsidR="007122F5" w:rsidRPr="007122F5" w:rsidRDefault="007122F5" w:rsidP="007122F5"/>
    <w:p w14:paraId="34436CD1" w14:textId="77777777" w:rsidR="007122F5" w:rsidRPr="007122F5" w:rsidRDefault="007122F5" w:rsidP="007122F5"/>
    <w:p w14:paraId="19B24F0B" w14:textId="77777777" w:rsidR="007122F5" w:rsidRPr="007122F5" w:rsidRDefault="007122F5" w:rsidP="007122F5"/>
    <w:p w14:paraId="688F068D" w14:textId="77777777" w:rsidR="007122F5" w:rsidRPr="007122F5" w:rsidRDefault="007122F5" w:rsidP="007122F5"/>
    <w:p w14:paraId="51FB39D8" w14:textId="77777777" w:rsidR="007122F5" w:rsidRPr="007122F5" w:rsidRDefault="007122F5" w:rsidP="007122F5"/>
    <w:p w14:paraId="2DE6FF84" w14:textId="77777777" w:rsidR="007122F5" w:rsidRPr="007122F5" w:rsidRDefault="007122F5" w:rsidP="007122F5"/>
    <w:p w14:paraId="11E541F3" w14:textId="77777777" w:rsidR="007122F5" w:rsidRPr="007122F5" w:rsidRDefault="007122F5" w:rsidP="007122F5"/>
    <w:p w14:paraId="231FB656" w14:textId="77777777" w:rsidR="007122F5" w:rsidRPr="007122F5" w:rsidRDefault="007122F5" w:rsidP="007122F5"/>
    <w:p w14:paraId="12A2B76B" w14:textId="77777777" w:rsidR="007122F5" w:rsidRPr="007122F5" w:rsidRDefault="007122F5" w:rsidP="007122F5"/>
    <w:p w14:paraId="076343DD" w14:textId="77777777" w:rsidR="007122F5" w:rsidRPr="007122F5" w:rsidRDefault="007122F5" w:rsidP="007122F5"/>
    <w:p w14:paraId="062F2D69" w14:textId="77777777" w:rsidR="007122F5" w:rsidRPr="007122F5" w:rsidRDefault="007122F5" w:rsidP="007122F5"/>
    <w:p w14:paraId="5AEDCA7E" w14:textId="77777777" w:rsidR="007122F5" w:rsidRPr="007122F5" w:rsidRDefault="007122F5" w:rsidP="007122F5"/>
    <w:p w14:paraId="6F7E2A33" w14:textId="77777777" w:rsidR="007122F5" w:rsidRPr="007122F5" w:rsidRDefault="007122F5" w:rsidP="007122F5"/>
    <w:p w14:paraId="5625CBFB" w14:textId="77777777" w:rsidR="007122F5" w:rsidRPr="007122F5" w:rsidRDefault="007122F5" w:rsidP="007122F5"/>
    <w:p w14:paraId="030F33EE" w14:textId="77777777" w:rsidR="007122F5" w:rsidRPr="001D3804" w:rsidRDefault="007122F5" w:rsidP="007122F5">
      <w:pPr>
        <w:jc w:val="center"/>
        <w:rPr>
          <w:rFonts w:ascii="Century Schoolbook" w:hAnsi="Century Schoolbook"/>
          <w:b/>
        </w:rPr>
      </w:pPr>
      <w:r>
        <w:tab/>
      </w:r>
      <w:r w:rsidRPr="001D3804">
        <w:rPr>
          <w:rFonts w:ascii="Century Schoolbook" w:hAnsi="Century Schoolbook"/>
          <w:b/>
        </w:rPr>
        <w:t>FIN DU DOCUMENT</w:t>
      </w:r>
    </w:p>
    <w:p w14:paraId="7947D978" w14:textId="77777777" w:rsidR="00227B87" w:rsidRPr="007122F5" w:rsidRDefault="00227B87" w:rsidP="007122F5">
      <w:pPr>
        <w:tabs>
          <w:tab w:val="left" w:pos="3480"/>
        </w:tabs>
      </w:pPr>
    </w:p>
    <w:sectPr w:rsidR="00227B87" w:rsidRPr="007122F5" w:rsidSect="0052090E">
      <w:headerReference w:type="even" r:id="rId10"/>
      <w:headerReference w:type="default" r:id="rId11"/>
      <w:footerReference w:type="even" r:id="rId12"/>
      <w:footerReference w:type="default" r:id="rId13"/>
      <w:footerReference w:type="first" r:id="rId14"/>
      <w:pgSz w:w="11900" w:h="16840"/>
      <w:pgMar w:top="1440" w:right="1800" w:bottom="1440" w:left="18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B9158C2" w14:textId="77777777" w:rsidR="00076170" w:rsidRDefault="00076170" w:rsidP="0052090E">
      <w:r>
        <w:separator/>
      </w:r>
    </w:p>
  </w:endnote>
  <w:endnote w:type="continuationSeparator" w:id="0">
    <w:p w14:paraId="5ABFE822" w14:textId="77777777" w:rsidR="00076170" w:rsidRDefault="00076170" w:rsidP="005209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PMingLiU">
    <w:altName w:val="新細明體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auto"/>
    <w:pitch w:val="variable"/>
    <w:sig w:usb0="00000003" w:usb1="00000000" w:usb2="00000000" w:usb3="00000000" w:csb0="00000001" w:csb1="00000000"/>
  </w:font>
  <w:font w:name="Ayuthaya">
    <w:panose1 w:val="00000400000000000000"/>
    <w:charset w:val="00"/>
    <w:family w:val="auto"/>
    <w:pitch w:val="variable"/>
    <w:sig w:usb0="A100026F" w:usb1="00000000" w:usb2="00000000" w:usb3="00000000" w:csb0="000101FF" w:csb1="00000000"/>
  </w:font>
  <w:font w:name="Athelas Regular">
    <w:panose1 w:val="02000503000000020003"/>
    <w:charset w:val="00"/>
    <w:family w:val="auto"/>
    <w:pitch w:val="variable"/>
    <w:sig w:usb0="A00000AF" w:usb1="5000205B" w:usb2="00000000" w:usb3="00000000" w:csb0="0000009B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69D8745" w14:textId="77777777"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45B4784" w14:textId="77777777"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t>Plan d’assurance qualité - PLD-SPIE/QU/PAQ</w:t>
    </w:r>
  </w:p>
  <w:p w14:paraId="6CD390E8" w14:textId="77777777" w:rsidR="007122F5" w:rsidRPr="00E8024A" w:rsidRDefault="007122F5" w:rsidP="003C5676">
    <w:pPr>
      <w:pStyle w:val="Header"/>
      <w:pBdr>
        <w:between w:val="single" w:sz="4" w:space="1" w:color="4F81BD"/>
      </w:pBdr>
      <w:spacing w:line="276" w:lineRule="auto"/>
      <w:jc w:val="center"/>
    </w:pPr>
    <w:r>
      <w:rPr>
        <w:lang w:val="en-US"/>
      </w:rPr>
      <w:t>November 30, 2014</w:t>
    </w:r>
  </w:p>
  <w:p w14:paraId="0B6AFB29" w14:textId="77777777" w:rsidR="007122F5" w:rsidRDefault="007122F5" w:rsidP="0052090E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6963F0F" w14:textId="77777777" w:rsidR="007122F5" w:rsidRDefault="007122F5" w:rsidP="00DC22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467217">
      <w:rPr>
        <w:rStyle w:val="PageNumber"/>
        <w:noProof/>
      </w:rPr>
      <w:t>3</w:t>
    </w:r>
    <w:r>
      <w:rPr>
        <w:rStyle w:val="PageNumber"/>
      </w:rPr>
      <w:fldChar w:fldCharType="end"/>
    </w:r>
  </w:p>
  <w:p w14:paraId="7CFE0760" w14:textId="77777777" w:rsidR="007122F5" w:rsidRPr="00E8024A" w:rsidRDefault="00076170" w:rsidP="003C5676">
    <w:pPr>
      <w:pStyle w:val="Header"/>
      <w:pBdr>
        <w:between w:val="single" w:sz="4" w:space="1" w:color="4F81BD"/>
      </w:pBdr>
      <w:spacing w:line="276" w:lineRule="auto"/>
      <w:ind w:right="360"/>
      <w:jc w:val="cen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3F17DC7A" wp14:editId="11721B0D">
              <wp:simplePos x="0" y="0"/>
              <wp:positionH relativeFrom="column">
                <wp:posOffset>4343400</wp:posOffset>
              </wp:positionH>
              <wp:positionV relativeFrom="paragraph">
                <wp:posOffset>-257810</wp:posOffset>
              </wp:positionV>
              <wp:extent cx="1371600" cy="685800"/>
              <wp:effectExtent l="0" t="0" r="0" b="0"/>
              <wp:wrapSquare wrapText="bothSides"/>
              <wp:docPr id="9" name="Text Box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371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0EB22C9F" w14:textId="77777777"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49D87B6A" wp14:editId="11035F70">
                                <wp:extent cx="990600" cy="522605"/>
                                <wp:effectExtent l="0" t="0" r="0" b="10795"/>
                                <wp:docPr id="8" name="Picture 8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990600" cy="5226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9" o:spid="_x0000_s1026" type="#_x0000_t202" style="position:absolute;left:0;text-align:left;margin-left:342pt;margin-top:-20.25pt;width:108pt;height:54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" filled="f" stroked="f">
              <v:path arrowok="t"/>
              <v:textbox>
                <w:txbxContent>
                  <w:p w14:paraId="0EB22C9F" w14:textId="77777777"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 wp14:anchorId="49D87B6A" wp14:editId="11035F70">
                          <wp:extent cx="990600" cy="522605"/>
                          <wp:effectExtent l="0" t="0" r="0" b="10795"/>
                          <wp:docPr id="8" name="Picture 8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990600" cy="5226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61847652" wp14:editId="31BC1543">
              <wp:simplePos x="0" y="0"/>
              <wp:positionH relativeFrom="column">
                <wp:posOffset>-342265</wp:posOffset>
              </wp:positionH>
              <wp:positionV relativeFrom="paragraph">
                <wp:posOffset>-29210</wp:posOffset>
              </wp:positionV>
              <wp:extent cx="1828800" cy="457200"/>
              <wp:effectExtent l="0" t="0" r="0" b="0"/>
              <wp:wrapSquare wrapText="bothSides"/>
              <wp:docPr id="7" name="Text Box 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828800" cy="4572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4CAE625B" w14:textId="77777777" w:rsidR="007122F5" w:rsidRDefault="00076170" w:rsidP="005801DA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4970FB91" wp14:editId="0E6FC624">
                                <wp:extent cx="1284605" cy="294005"/>
                                <wp:effectExtent l="0" t="0" r="10795" b="10795"/>
                                <wp:docPr id="10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84605" cy="29400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7" o:spid="_x0000_s1027" type="#_x0000_t202" style="position:absolute;left:0;text-align:left;margin-left:-26.9pt;margin-top:-2.25pt;width:2in;height:36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" filled="f" stroked="f">
              <v:path arrowok="t"/>
              <v:textbox>
                <w:txbxContent>
                  <w:p w14:paraId="4CAE625B" w14:textId="77777777" w:rsidR="007122F5" w:rsidRDefault="00076170" w:rsidP="005801DA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 wp14:anchorId="4970FB91" wp14:editId="0E6FC624">
                          <wp:extent cx="1284605" cy="294005"/>
                          <wp:effectExtent l="0" t="0" r="10795" b="10795"/>
                          <wp:docPr id="10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84605" cy="29400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 w:rsidR="007122F5">
      <w:t xml:space="preserve">                 </w:t>
    </w:r>
  </w:p>
  <w:p w14:paraId="386DE17D" w14:textId="77777777" w:rsidR="007122F5" w:rsidRDefault="007122F5" w:rsidP="0052090E">
    <w:pPr>
      <w:pStyle w:val="Footer"/>
      <w:ind w:right="360"/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A2A0D0" w14:textId="77777777" w:rsidR="00962A17" w:rsidRDefault="00962A17">
    <w:pPr>
      <w:pStyle w:val="Footer"/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886D48" wp14:editId="67D510A3">
              <wp:simplePos x="0" y="0"/>
              <wp:positionH relativeFrom="column">
                <wp:posOffset>-342265</wp:posOffset>
              </wp:positionH>
              <wp:positionV relativeFrom="paragraph">
                <wp:posOffset>-235585</wp:posOffset>
              </wp:positionV>
              <wp:extent cx="2514600" cy="800100"/>
              <wp:effectExtent l="0" t="0" r="0" b="12700"/>
              <wp:wrapSquare wrapText="bothSides"/>
              <wp:docPr id="5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514600" cy="800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7521D436" w14:textId="77777777" w:rsidR="00962A17" w:rsidRDefault="00962A17" w:rsidP="00962A17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71110C19" wp14:editId="3609FDB0">
                                <wp:extent cx="2089785" cy="467995"/>
                                <wp:effectExtent l="0" t="0" r="0" b="0"/>
                                <wp:docPr id="11" name="Picture 1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89785" cy="46799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0,0l0,21600,21600,21600,21600,0xe">
              <v:stroke joinstyle="miter"/>
              <v:path gradientshapeok="t" o:connecttype="rect"/>
            </v:shapetype>
            <v:shape id="Text Box 3" o:spid="_x0000_s1028" type="#_x0000_t202" style="position:absolute;margin-left:-26.9pt;margin-top:-18.5pt;width:198pt;height:6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" filled="f" stroked="f">
              <v:path arrowok="t"/>
              <v:textbox>
                <w:txbxContent>
                  <w:p w14:paraId="7521D436" w14:textId="77777777" w:rsidR="00962A17" w:rsidRDefault="00962A17" w:rsidP="00962A17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 wp14:anchorId="71110C19" wp14:editId="3609FDB0">
                          <wp:extent cx="2089785" cy="467995"/>
                          <wp:effectExtent l="0" t="0" r="0" b="0"/>
                          <wp:docPr id="11" name="Picture 1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89785" cy="46799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  <w:r>
      <w:ptab w:relativeTo="margin" w:alignment="center" w:leader="none"/>
    </w:r>
    <w:r>
      <w:ptab w:relativeTo="margin" w:alignment="right" w:leader="none"/>
    </w:r>
    <w:r w:rsidRPr="00962A17">
      <w:rPr>
        <w:noProof/>
        <w:lang w:val="en-US"/>
      </w:rPr>
      <w:t xml:space="preserve"> </w:t>
    </w: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73EC20DE" wp14:editId="44B5D4D1">
              <wp:simplePos x="0" y="0"/>
              <wp:positionH relativeFrom="column">
                <wp:posOffset>3771900</wp:posOffset>
              </wp:positionH>
              <wp:positionV relativeFrom="paragraph">
                <wp:posOffset>-464185</wp:posOffset>
              </wp:positionV>
              <wp:extent cx="2057400" cy="914400"/>
              <wp:effectExtent l="0" t="0" r="0" b="0"/>
              <wp:wrapSquare wrapText="bothSides"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057400" cy="9144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C572A759-6A51-4108-AA02-DFA0A04FC94B}">
                          <ma14:wrappingTextBoxFlag xmlns:ma14="http://schemas.microsoft.com/office/mac/drawingml/2011/main"/>
                        </a:ext>
                      </a:extLst>
                    </wps:spPr>
                    <wps:txbx>
                      <w:txbxContent>
                        <w:p w14:paraId="31756BE6" w14:textId="77777777" w:rsidR="00962A17" w:rsidRDefault="00962A17" w:rsidP="00962A17">
                          <w:r>
                            <w:rPr>
                              <w:rFonts w:ascii="Helvetica" w:hAnsi="Helvetica" w:cs="Helvetica"/>
                              <w:noProof/>
                              <w:lang w:val="en-US"/>
                            </w:rPr>
                            <w:drawing>
                              <wp:inline distT="0" distB="0" distL="0" distR="0" wp14:anchorId="38562447" wp14:editId="5BBA7B60">
                                <wp:extent cx="1621790" cy="783590"/>
                                <wp:effectExtent l="0" t="0" r="3810" b="3810"/>
                                <wp:docPr id="12" name="Picture 3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621790" cy="78359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id="Text Box 5" o:spid="_x0000_s1029" type="#_x0000_t202" style="position:absolute;margin-left:297pt;margin-top:-36.5pt;width:162pt;height:1in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" filled="f" stroked="f">
              <v:path arrowok="t"/>
              <v:textbox>
                <w:txbxContent>
                  <w:p w14:paraId="31756BE6" w14:textId="77777777" w:rsidR="00962A17" w:rsidRDefault="00962A17" w:rsidP="00962A17">
                    <w:r>
                      <w:rPr>
                        <w:rFonts w:ascii="Helvetica" w:hAnsi="Helvetica" w:cs="Helvetica"/>
                        <w:noProof/>
                        <w:lang w:val="en-US"/>
                      </w:rPr>
                      <w:drawing>
                        <wp:inline distT="0" distB="0" distL="0" distR="0" wp14:anchorId="38562447" wp14:editId="5BBA7B60">
                          <wp:extent cx="1621790" cy="783590"/>
                          <wp:effectExtent l="0" t="0" r="3810" b="3810"/>
                          <wp:docPr id="12" name="Picture 3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4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621790" cy="78359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type="squar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46ED0A6" w14:textId="77777777" w:rsidR="00076170" w:rsidRDefault="00076170" w:rsidP="0052090E">
      <w:r>
        <w:separator/>
      </w:r>
    </w:p>
  </w:footnote>
  <w:footnote w:type="continuationSeparator" w:id="0">
    <w:p w14:paraId="5C16BD8F" w14:textId="77777777" w:rsidR="00076170" w:rsidRDefault="00076170" w:rsidP="0052090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Look w:val="04A0" w:firstRow="1" w:lastRow="0" w:firstColumn="1" w:lastColumn="0" w:noHBand="0" w:noVBand="1"/>
    </w:tblPr>
    <w:tblGrid>
      <w:gridCol w:w="3672"/>
      <w:gridCol w:w="1252"/>
      <w:gridCol w:w="3485"/>
    </w:tblGrid>
    <w:tr w:rsidR="007122F5" w:rsidRPr="003C5676" w14:paraId="33262D56" w14:textId="77777777" w:rsidTr="003C5676">
      <w:trPr>
        <w:trHeight w:val="151"/>
      </w:trPr>
      <w:tc>
        <w:tcPr>
          <w:tcW w:w="2389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25E6DF86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2519DB91" w14:textId="77777777" w:rsidR="007122F5" w:rsidRPr="003C5676" w:rsidRDefault="007122F5" w:rsidP="007122F5">
          <w:pPr>
            <w:pStyle w:val="NoSpacing"/>
            <w:rPr>
              <w:rFonts w:ascii="Cambria" w:hAnsi="Cambria"/>
              <w:color w:val="4F81BD"/>
              <w:szCs w:val="20"/>
            </w:rPr>
          </w:pPr>
          <w:r w:rsidRPr="003C5676">
            <w:rPr>
              <w:rFonts w:ascii="Cambria" w:hAnsi="Cambria"/>
              <w:color w:val="4F81BD"/>
            </w:rPr>
            <w:t>[Type text]</w:t>
          </w:r>
        </w:p>
      </w:tc>
      <w:tc>
        <w:tcPr>
          <w:tcW w:w="2278" w:type="pct"/>
          <w:tcBorders>
            <w:top w:val="nil"/>
            <w:left w:val="nil"/>
            <w:bottom w:val="single" w:sz="4" w:space="0" w:color="4F81BD"/>
            <w:right w:val="nil"/>
          </w:tcBorders>
        </w:tcPr>
        <w:p w14:paraId="6C0912E1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7122F5" w:rsidRPr="003C5676" w14:paraId="76F0C0FA" w14:textId="77777777" w:rsidTr="003C5676">
      <w:trPr>
        <w:trHeight w:val="150"/>
      </w:trPr>
      <w:tc>
        <w:tcPr>
          <w:tcW w:w="2389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AA60FC9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  <w:tc>
        <w:tcPr>
          <w:tcW w:w="0" w:type="auto"/>
          <w:vMerge/>
          <w:vAlign w:val="center"/>
          <w:hideMark/>
        </w:tcPr>
        <w:p w14:paraId="2FB8802A" w14:textId="77777777"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  <w:tcBorders>
            <w:top w:val="single" w:sz="4" w:space="0" w:color="4F81BD"/>
            <w:left w:val="nil"/>
            <w:bottom w:val="nil"/>
            <w:right w:val="nil"/>
          </w:tcBorders>
        </w:tcPr>
        <w:p w14:paraId="5419A58C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0D281DDA" w14:textId="77777777" w:rsidR="007122F5" w:rsidRDefault="007122F5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pPr w:leftFromText="187" w:rightFromText="187" w:bottomFromText="200" w:vertAnchor="text" w:tblpY="1"/>
      <w:tblW w:w="4937" w:type="pct"/>
      <w:tblBorders>
        <w:insideH w:val="single" w:sz="4" w:space="0" w:color="7F7F7F"/>
      </w:tblBorders>
      <w:tblLook w:val="04A0" w:firstRow="1" w:lastRow="0" w:firstColumn="1" w:lastColumn="0" w:noHBand="0" w:noVBand="1"/>
    </w:tblPr>
    <w:tblGrid>
      <w:gridCol w:w="2412"/>
      <w:gridCol w:w="3772"/>
      <w:gridCol w:w="2225"/>
    </w:tblGrid>
    <w:tr w:rsidR="007122F5" w:rsidRPr="003C5676" w14:paraId="007C545E" w14:textId="77777777" w:rsidTr="003C5676">
      <w:trPr>
        <w:trHeight w:val="151"/>
      </w:trPr>
      <w:tc>
        <w:tcPr>
          <w:tcW w:w="2389" w:type="pct"/>
        </w:tcPr>
        <w:p w14:paraId="4A191331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333" w:type="pct"/>
          <w:vMerge w:val="restart"/>
          <w:noWrap/>
          <w:vAlign w:val="center"/>
          <w:hideMark/>
        </w:tcPr>
        <w:p w14:paraId="3F02247B" w14:textId="77777777" w:rsidR="007122F5" w:rsidRPr="003C5676" w:rsidRDefault="007122F5" w:rsidP="00DC224A">
          <w:pPr>
            <w:pStyle w:val="NoSpacing"/>
            <w:rPr>
              <w:rFonts w:ascii="Century Schoolbook" w:hAnsi="Century Schoolbook"/>
              <w:szCs w:val="20"/>
            </w:rPr>
          </w:pPr>
          <w:r w:rsidRPr="003C5676">
            <w:rPr>
              <w:rFonts w:ascii="Century Schoolbook" w:hAnsi="Century Schoolbook"/>
              <w:sz w:val="20"/>
            </w:rPr>
            <w:t>Titre du document – Ref. du document</w:t>
          </w:r>
        </w:p>
      </w:tc>
      <w:tc>
        <w:tcPr>
          <w:tcW w:w="2278" w:type="pct"/>
        </w:tcPr>
        <w:p w14:paraId="503E48D1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  <w:tr w:rsidR="007122F5" w:rsidRPr="003C5676" w14:paraId="7CC714E0" w14:textId="77777777" w:rsidTr="003C5676">
      <w:trPr>
        <w:trHeight w:val="150"/>
      </w:trPr>
      <w:tc>
        <w:tcPr>
          <w:tcW w:w="2389" w:type="pct"/>
        </w:tcPr>
        <w:p w14:paraId="3CBD56D7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</w:rPr>
          </w:pPr>
        </w:p>
      </w:tc>
      <w:tc>
        <w:tcPr>
          <w:tcW w:w="0" w:type="auto"/>
          <w:vMerge/>
          <w:vAlign w:val="center"/>
          <w:hideMark/>
        </w:tcPr>
        <w:p w14:paraId="46B954E4" w14:textId="77777777" w:rsidR="007122F5" w:rsidRPr="003C5676" w:rsidRDefault="007122F5">
          <w:pPr>
            <w:rPr>
              <w:color w:val="4F81BD"/>
              <w:sz w:val="22"/>
              <w:szCs w:val="22"/>
            </w:rPr>
          </w:pPr>
        </w:p>
      </w:tc>
      <w:tc>
        <w:tcPr>
          <w:tcW w:w="2278" w:type="pct"/>
        </w:tcPr>
        <w:p w14:paraId="4EFA8B84" w14:textId="77777777" w:rsidR="007122F5" w:rsidRPr="003C5676" w:rsidRDefault="007122F5">
          <w:pPr>
            <w:pStyle w:val="Header"/>
            <w:spacing w:line="276" w:lineRule="auto"/>
            <w:rPr>
              <w:rFonts w:eastAsia="ＭＳ ゴシック"/>
              <w:b/>
              <w:bCs/>
              <w:color w:val="4F81BD"/>
            </w:rPr>
          </w:pPr>
        </w:p>
      </w:tc>
    </w:tr>
  </w:tbl>
  <w:p w14:paraId="7C78D1FA" w14:textId="77777777" w:rsidR="007122F5" w:rsidRDefault="007122F5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">
    <w:nsid w:val="03E04F5A"/>
    <w:multiLevelType w:val="multilevel"/>
    <w:tmpl w:val="37761E52"/>
    <w:lvl w:ilvl="0">
      <w:start w:val="1"/>
      <w:numFmt w:val="decimal"/>
      <w:pStyle w:val="Heading1"/>
      <w:lvlText w:val="%1."/>
      <w:lvlJc w:val="left"/>
      <w:pPr>
        <w:ind w:left="1080" w:hanging="720"/>
      </w:pPr>
      <w:rPr>
        <w:rFonts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pStyle w:val="Heading3"/>
      <w:isLgl/>
      <w:lvlText w:val="%1.%2.%3"/>
      <w:lvlJc w:val="left"/>
      <w:pPr>
        <w:ind w:left="2880" w:hanging="1080"/>
      </w:pPr>
      <w:rPr>
        <w:rFonts w:hint="default"/>
      </w:rPr>
    </w:lvl>
    <w:lvl w:ilvl="3">
      <w:start w:val="1"/>
      <w:numFmt w:val="decimal"/>
      <w:pStyle w:val="Heading4"/>
      <w:isLgl/>
      <w:lvlText w:val="%1.%2.%3.%4"/>
      <w:lvlJc w:val="left"/>
      <w:pPr>
        <w:ind w:left="3960" w:hanging="144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040" w:hanging="180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120" w:hanging="216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200" w:hanging="252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280" w:hanging="288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360" w:hanging="3240"/>
      </w:pPr>
      <w:rPr>
        <w:rFonts w:hint="default"/>
      </w:rPr>
    </w:lvl>
  </w:abstractNum>
  <w:abstractNum w:abstractNumId="4">
    <w:nsid w:val="04043DD1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>
    <w:nsid w:val="05861A0D"/>
    <w:multiLevelType w:val="multilevel"/>
    <w:tmpl w:val="0B62EBA0"/>
    <w:lvl w:ilvl="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>
    <w:nsid w:val="07C84616"/>
    <w:multiLevelType w:val="hybridMultilevel"/>
    <w:tmpl w:val="F32A51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0F921995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8">
    <w:nsid w:val="15C138F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9">
    <w:nsid w:val="18651059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0">
    <w:nsid w:val="18BF074D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1">
    <w:nsid w:val="1907600D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2">
    <w:nsid w:val="1A710FA9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3">
    <w:nsid w:val="1AB24DB1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4">
    <w:nsid w:val="1C2F67F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5">
    <w:nsid w:val="1DCA0A63"/>
    <w:multiLevelType w:val="multilevel"/>
    <w:tmpl w:val="8550C22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6">
    <w:nsid w:val="1DFF02DC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7">
    <w:nsid w:val="2C601A15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8">
    <w:nsid w:val="355D68CE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9">
    <w:nsid w:val="38734D08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0">
    <w:nsid w:val="38DE67BF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1">
    <w:nsid w:val="39633A50"/>
    <w:multiLevelType w:val="multilevel"/>
    <w:tmpl w:val="A77CEB4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3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2">
    <w:nsid w:val="3F6F5141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3">
    <w:nsid w:val="40181EFC"/>
    <w:multiLevelType w:val="hybridMultilevel"/>
    <w:tmpl w:val="9E30039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470B4769"/>
    <w:multiLevelType w:val="multilevel"/>
    <w:tmpl w:val="864C71E8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5">
    <w:nsid w:val="477928F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6">
    <w:nsid w:val="4C117446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7">
    <w:nsid w:val="5218239A"/>
    <w:multiLevelType w:val="multilevel"/>
    <w:tmpl w:val="FD52C9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8">
    <w:nsid w:val="54156EEF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9">
    <w:nsid w:val="57C32943"/>
    <w:multiLevelType w:val="multilevel"/>
    <w:tmpl w:val="CE7E6FB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0">
    <w:nsid w:val="5A21775B"/>
    <w:multiLevelType w:val="multilevel"/>
    <w:tmpl w:val="D7E2A7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1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1">
    <w:nsid w:val="5B051645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2">
    <w:nsid w:val="6304497C"/>
    <w:multiLevelType w:val="singleLevel"/>
    <w:tmpl w:val="8A58D8F2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33">
    <w:nsid w:val="647E710F"/>
    <w:multiLevelType w:val="multilevel"/>
    <w:tmpl w:val="E3EC778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2.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4">
    <w:nsid w:val="686003F8"/>
    <w:multiLevelType w:val="multilevel"/>
    <w:tmpl w:val="6F70B87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5">
    <w:nsid w:val="6AE92F01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6">
    <w:nsid w:val="6B8C2EFE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7">
    <w:nsid w:val="6CAE0C0A"/>
    <w:multiLevelType w:val="multilevel"/>
    <w:tmpl w:val="F0FCB7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8">
    <w:nsid w:val="71AA451E"/>
    <w:multiLevelType w:val="multilevel"/>
    <w:tmpl w:val="FB8E14A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1"/>
      <w:numFmt w:val="none"/>
      <w:isLgl/>
      <w:lvlText w:val="3.3.2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39">
    <w:nsid w:val="738A5846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0">
    <w:nsid w:val="754E005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1">
    <w:nsid w:val="75F75AE2"/>
    <w:multiLevelType w:val="multilevel"/>
    <w:tmpl w:val="30FCC1F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4"/>
      <w:numFmt w:val="decimal"/>
      <w:isLgl/>
      <w:lvlText w:val="%1.%2"/>
      <w:lvlJc w:val="left"/>
      <w:pPr>
        <w:ind w:left="900" w:hanging="540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2">
    <w:nsid w:val="78FF29AD"/>
    <w:multiLevelType w:val="multilevel"/>
    <w:tmpl w:val="8EDE6C8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3">
    <w:nsid w:val="7C535619"/>
    <w:multiLevelType w:val="multilevel"/>
    <w:tmpl w:val="1598D34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32"/>
  </w:num>
  <w:num w:numId="2">
    <w:abstractNumId w:val="31"/>
  </w:num>
  <w:num w:numId="3">
    <w:abstractNumId w:val="6"/>
  </w:num>
  <w:num w:numId="4">
    <w:abstractNumId w:val="40"/>
  </w:num>
  <w:num w:numId="5">
    <w:abstractNumId w:val="41"/>
  </w:num>
  <w:num w:numId="6">
    <w:abstractNumId w:val="8"/>
  </w:num>
  <w:num w:numId="7">
    <w:abstractNumId w:val="35"/>
  </w:num>
  <w:num w:numId="8">
    <w:abstractNumId w:val="12"/>
  </w:num>
  <w:num w:numId="9">
    <w:abstractNumId w:val="34"/>
  </w:num>
  <w:num w:numId="10">
    <w:abstractNumId w:val="37"/>
  </w:num>
  <w:num w:numId="11">
    <w:abstractNumId w:val="20"/>
  </w:num>
  <w:num w:numId="12">
    <w:abstractNumId w:val="27"/>
  </w:num>
  <w:num w:numId="13">
    <w:abstractNumId w:val="0"/>
  </w:num>
  <w:num w:numId="14">
    <w:abstractNumId w:val="17"/>
  </w:num>
  <w:num w:numId="15">
    <w:abstractNumId w:val="36"/>
  </w:num>
  <w:num w:numId="16">
    <w:abstractNumId w:val="5"/>
  </w:num>
  <w:num w:numId="17">
    <w:abstractNumId w:val="4"/>
  </w:num>
  <w:num w:numId="18">
    <w:abstractNumId w:val="11"/>
  </w:num>
  <w:num w:numId="19">
    <w:abstractNumId w:val="7"/>
  </w:num>
  <w:num w:numId="20">
    <w:abstractNumId w:val="28"/>
  </w:num>
  <w:num w:numId="21">
    <w:abstractNumId w:val="9"/>
  </w:num>
  <w:num w:numId="22">
    <w:abstractNumId w:val="15"/>
  </w:num>
  <w:num w:numId="23">
    <w:abstractNumId w:val="13"/>
  </w:num>
  <w:num w:numId="24">
    <w:abstractNumId w:val="23"/>
  </w:num>
  <w:num w:numId="25">
    <w:abstractNumId w:val="29"/>
  </w:num>
  <w:num w:numId="26">
    <w:abstractNumId w:val="10"/>
  </w:num>
  <w:num w:numId="27">
    <w:abstractNumId w:val="14"/>
  </w:num>
  <w:num w:numId="28">
    <w:abstractNumId w:val="16"/>
  </w:num>
  <w:num w:numId="29">
    <w:abstractNumId w:val="18"/>
  </w:num>
  <w:num w:numId="30">
    <w:abstractNumId w:val="30"/>
  </w:num>
  <w:num w:numId="31">
    <w:abstractNumId w:val="22"/>
  </w:num>
  <w:num w:numId="32">
    <w:abstractNumId w:val="19"/>
  </w:num>
  <w:num w:numId="33">
    <w:abstractNumId w:val="38"/>
  </w:num>
  <w:num w:numId="34">
    <w:abstractNumId w:val="1"/>
  </w:num>
  <w:num w:numId="35">
    <w:abstractNumId w:val="2"/>
  </w:num>
  <w:num w:numId="36">
    <w:abstractNumId w:val="24"/>
  </w:num>
  <w:num w:numId="37">
    <w:abstractNumId w:val="25"/>
  </w:num>
  <w:num w:numId="38">
    <w:abstractNumId w:val="42"/>
  </w:num>
  <w:num w:numId="39">
    <w:abstractNumId w:val="43"/>
  </w:num>
  <w:num w:numId="40">
    <w:abstractNumId w:val="39"/>
  </w:num>
  <w:num w:numId="41">
    <w:abstractNumId w:val="21"/>
  </w:num>
  <w:num w:numId="42">
    <w:abstractNumId w:val="26"/>
  </w:num>
  <w:num w:numId="43">
    <w:abstractNumId w:val="33"/>
  </w:num>
  <w:num w:numId="4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attachedTemplate r:id="rId1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76170"/>
    <w:rsid w:val="00010550"/>
    <w:rsid w:val="000139C0"/>
    <w:rsid w:val="000450F7"/>
    <w:rsid w:val="00076170"/>
    <w:rsid w:val="00085C2C"/>
    <w:rsid w:val="001107AF"/>
    <w:rsid w:val="00170425"/>
    <w:rsid w:val="001D3804"/>
    <w:rsid w:val="00227B87"/>
    <w:rsid w:val="00240289"/>
    <w:rsid w:val="002910D1"/>
    <w:rsid w:val="0039118F"/>
    <w:rsid w:val="003C5676"/>
    <w:rsid w:val="003D5ABD"/>
    <w:rsid w:val="004014CF"/>
    <w:rsid w:val="00467217"/>
    <w:rsid w:val="004C5954"/>
    <w:rsid w:val="004D4185"/>
    <w:rsid w:val="004F3152"/>
    <w:rsid w:val="0052090E"/>
    <w:rsid w:val="00546C4D"/>
    <w:rsid w:val="005727FE"/>
    <w:rsid w:val="005801DA"/>
    <w:rsid w:val="00582250"/>
    <w:rsid w:val="005F56D3"/>
    <w:rsid w:val="00601B8F"/>
    <w:rsid w:val="006259EA"/>
    <w:rsid w:val="00650C79"/>
    <w:rsid w:val="006D3F0F"/>
    <w:rsid w:val="007122F5"/>
    <w:rsid w:val="0071604D"/>
    <w:rsid w:val="0087555D"/>
    <w:rsid w:val="008B654B"/>
    <w:rsid w:val="00923B1C"/>
    <w:rsid w:val="00942843"/>
    <w:rsid w:val="00945CCB"/>
    <w:rsid w:val="00962A17"/>
    <w:rsid w:val="00972DEF"/>
    <w:rsid w:val="009E3C32"/>
    <w:rsid w:val="009F0A62"/>
    <w:rsid w:val="00A73DAE"/>
    <w:rsid w:val="00A8167B"/>
    <w:rsid w:val="00AA47EA"/>
    <w:rsid w:val="00B4126E"/>
    <w:rsid w:val="00BA7C8F"/>
    <w:rsid w:val="00C020EB"/>
    <w:rsid w:val="00C20CD0"/>
    <w:rsid w:val="00C32BC7"/>
    <w:rsid w:val="00D17F09"/>
    <w:rsid w:val="00D27CEF"/>
    <w:rsid w:val="00DC224A"/>
    <w:rsid w:val="00E04087"/>
    <w:rsid w:val="00E45A50"/>
    <w:rsid w:val="00E674DE"/>
    <w:rsid w:val="00E67A85"/>
    <w:rsid w:val="00EC7DBD"/>
    <w:rsid w:val="00F0419A"/>
    <w:rsid w:val="00F24376"/>
    <w:rsid w:val="00F47D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7B02A58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mbria" w:eastAsia="ＭＳ 明朝" w:hAnsi="Cambria" w:cs="Times New Roman"/>
        <w:lang w:val="fr-F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923B1C"/>
    <w:pPr>
      <w:numPr>
        <w:numId w:val="44"/>
      </w:numPr>
      <w:outlineLvl w:val="0"/>
    </w:pPr>
    <w:rPr>
      <w:rFonts w:ascii="Calibri" w:hAnsi="Calibri" w:cs="Arial"/>
      <w:b/>
      <w:color w:val="262626"/>
      <w:sz w:val="40"/>
      <w:szCs w:val="48"/>
    </w:rPr>
  </w:style>
  <w:style w:type="paragraph" w:styleId="Heading2">
    <w:name w:val="heading 2"/>
    <w:basedOn w:val="Normal"/>
    <w:next w:val="Normal"/>
    <w:link w:val="Heading2Char"/>
    <w:qFormat/>
    <w:rsid w:val="00923B1C"/>
    <w:pPr>
      <w:numPr>
        <w:ilvl w:val="1"/>
        <w:numId w:val="44"/>
      </w:numPr>
      <w:outlineLvl w:val="1"/>
    </w:pPr>
    <w:rPr>
      <w:rFonts w:ascii="Calibri" w:hAnsi="Calibri" w:cs="Arial"/>
      <w:color w:val="262626"/>
      <w:sz w:val="40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23B1C"/>
    <w:pPr>
      <w:numPr>
        <w:ilvl w:val="2"/>
        <w:numId w:val="44"/>
      </w:numPr>
      <w:outlineLvl w:val="2"/>
    </w:pPr>
    <w:rPr>
      <w:rFonts w:ascii="Calibri" w:hAnsi="Calibri" w:cs="Arial"/>
      <w:color w:val="7F7F7F"/>
      <w:sz w:val="32"/>
      <w:szCs w:val="4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23B1C"/>
    <w:pPr>
      <w:numPr>
        <w:ilvl w:val="3"/>
        <w:numId w:val="44"/>
      </w:numPr>
      <w:outlineLvl w:val="3"/>
    </w:pPr>
    <w:rPr>
      <w:rFonts w:ascii="Calibri" w:hAnsi="Calibri" w:cs="Arial"/>
      <w:color w:val="BFBFBF"/>
      <w:sz w:val="28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923B1C"/>
    <w:rPr>
      <w:rFonts w:ascii="Calibri" w:hAnsi="Calibri" w:cs="Arial"/>
      <w:b/>
      <w:color w:val="262626"/>
      <w:sz w:val="40"/>
      <w:szCs w:val="48"/>
    </w:rPr>
  </w:style>
  <w:style w:type="character" w:customStyle="1" w:styleId="Heading2Char">
    <w:name w:val="Heading 2 Char"/>
    <w:link w:val="Heading2"/>
    <w:rsid w:val="00923B1C"/>
    <w:rPr>
      <w:rFonts w:ascii="Calibri" w:hAnsi="Calibri" w:cs="Arial"/>
      <w:color w:val="262626"/>
      <w:sz w:val="40"/>
      <w:szCs w:val="48"/>
    </w:rPr>
  </w:style>
  <w:style w:type="paragraph" w:styleId="ListParagraph">
    <w:name w:val="List Paragraph"/>
    <w:basedOn w:val="Normal"/>
    <w:uiPriority w:val="34"/>
    <w:qFormat/>
    <w:rsid w:val="00972D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6D3F0F"/>
    <w:pPr>
      <w:spacing w:before="100" w:beforeAutospacing="1" w:after="100" w:afterAutospacing="1"/>
    </w:pPr>
    <w:rPr>
      <w:rFonts w:ascii="Times" w:hAnsi="Times"/>
      <w:sz w:val="20"/>
      <w:szCs w:val="20"/>
    </w:rPr>
  </w:style>
  <w:style w:type="character" w:customStyle="1" w:styleId="Heading3Char">
    <w:name w:val="Heading 3 Char"/>
    <w:link w:val="Heading3"/>
    <w:uiPriority w:val="9"/>
    <w:rsid w:val="00923B1C"/>
    <w:rPr>
      <w:rFonts w:ascii="Calibri" w:hAnsi="Calibri" w:cs="Arial"/>
      <w:color w:val="7F7F7F"/>
      <w:sz w:val="32"/>
      <w:szCs w:val="48"/>
    </w:rPr>
  </w:style>
  <w:style w:type="character" w:styleId="Hyperlink">
    <w:name w:val="Hyperlink"/>
    <w:semiHidden/>
    <w:rsid w:val="00F0419A"/>
    <w:rPr>
      <w:color w:val="0000FF"/>
      <w:u w:val="single"/>
    </w:rPr>
  </w:style>
  <w:style w:type="character" w:styleId="FollowedHyperlink">
    <w:name w:val="FollowedHyperlink"/>
    <w:uiPriority w:val="99"/>
    <w:semiHidden/>
    <w:unhideWhenUsed/>
    <w:rsid w:val="00F0419A"/>
    <w:rPr>
      <w:color w:val="800080"/>
      <w:u w:val="single"/>
    </w:rPr>
  </w:style>
  <w:style w:type="table" w:styleId="TableGrid">
    <w:name w:val="Table Grid"/>
    <w:basedOn w:val="TableNormal"/>
    <w:uiPriority w:val="59"/>
    <w:rsid w:val="00E0408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450F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450F7"/>
    <w:rPr>
      <w:rFonts w:ascii="Lucida Grande" w:hAnsi="Lucida Grande" w:cs="Lucida Grande"/>
      <w:sz w:val="18"/>
      <w:szCs w:val="18"/>
    </w:rPr>
  </w:style>
  <w:style w:type="paragraph" w:styleId="FootnoteText">
    <w:name w:val="footnote text"/>
    <w:basedOn w:val="Normal"/>
    <w:link w:val="FootnoteTextChar"/>
    <w:uiPriority w:val="99"/>
    <w:unhideWhenUsed/>
    <w:rsid w:val="0052090E"/>
  </w:style>
  <w:style w:type="character" w:customStyle="1" w:styleId="FootnoteTextChar">
    <w:name w:val="Footnote Text Char"/>
    <w:basedOn w:val="DefaultParagraphFont"/>
    <w:link w:val="FootnoteText"/>
    <w:uiPriority w:val="99"/>
    <w:rsid w:val="0052090E"/>
  </w:style>
  <w:style w:type="character" w:styleId="FootnoteReference">
    <w:name w:val="footnote reference"/>
    <w:uiPriority w:val="99"/>
    <w:unhideWhenUsed/>
    <w:rsid w:val="0052090E"/>
    <w:rPr>
      <w:vertAlign w:val="superscript"/>
    </w:rPr>
  </w:style>
  <w:style w:type="paragraph" w:styleId="TOC1">
    <w:name w:val="toc 1"/>
    <w:basedOn w:val="Normal"/>
    <w:next w:val="Normal"/>
    <w:autoRedefine/>
    <w:uiPriority w:val="39"/>
    <w:unhideWhenUsed/>
    <w:rsid w:val="0052090E"/>
  </w:style>
  <w:style w:type="paragraph" w:styleId="TOC2">
    <w:name w:val="toc 2"/>
    <w:basedOn w:val="Normal"/>
    <w:next w:val="Normal"/>
    <w:autoRedefine/>
    <w:uiPriority w:val="39"/>
    <w:unhideWhenUsed/>
    <w:rsid w:val="0052090E"/>
    <w:pPr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52090E"/>
    <w:pPr>
      <w:ind w:left="480"/>
    </w:pPr>
  </w:style>
  <w:style w:type="paragraph" w:styleId="TOC4">
    <w:name w:val="toc 4"/>
    <w:basedOn w:val="Normal"/>
    <w:next w:val="Normal"/>
    <w:autoRedefine/>
    <w:uiPriority w:val="39"/>
    <w:unhideWhenUsed/>
    <w:rsid w:val="0052090E"/>
    <w:pPr>
      <w:ind w:left="720"/>
    </w:pPr>
  </w:style>
  <w:style w:type="paragraph" w:styleId="TOC5">
    <w:name w:val="toc 5"/>
    <w:basedOn w:val="Normal"/>
    <w:next w:val="Normal"/>
    <w:autoRedefine/>
    <w:uiPriority w:val="39"/>
    <w:unhideWhenUsed/>
    <w:rsid w:val="0052090E"/>
    <w:pPr>
      <w:ind w:left="960"/>
    </w:pPr>
  </w:style>
  <w:style w:type="paragraph" w:styleId="TOC6">
    <w:name w:val="toc 6"/>
    <w:basedOn w:val="Normal"/>
    <w:next w:val="Normal"/>
    <w:autoRedefine/>
    <w:uiPriority w:val="39"/>
    <w:unhideWhenUsed/>
    <w:rsid w:val="0052090E"/>
    <w:pPr>
      <w:ind w:left="1200"/>
    </w:pPr>
  </w:style>
  <w:style w:type="paragraph" w:styleId="TOC7">
    <w:name w:val="toc 7"/>
    <w:basedOn w:val="Normal"/>
    <w:next w:val="Normal"/>
    <w:autoRedefine/>
    <w:uiPriority w:val="39"/>
    <w:unhideWhenUsed/>
    <w:rsid w:val="0052090E"/>
    <w:pPr>
      <w:ind w:left="1440"/>
    </w:pPr>
  </w:style>
  <w:style w:type="paragraph" w:styleId="TOC8">
    <w:name w:val="toc 8"/>
    <w:basedOn w:val="Normal"/>
    <w:next w:val="Normal"/>
    <w:autoRedefine/>
    <w:uiPriority w:val="39"/>
    <w:unhideWhenUsed/>
    <w:rsid w:val="0052090E"/>
    <w:pPr>
      <w:ind w:left="1680"/>
    </w:pPr>
  </w:style>
  <w:style w:type="paragraph" w:styleId="TOC9">
    <w:name w:val="toc 9"/>
    <w:basedOn w:val="Normal"/>
    <w:next w:val="Normal"/>
    <w:autoRedefine/>
    <w:uiPriority w:val="39"/>
    <w:unhideWhenUsed/>
    <w:rsid w:val="0052090E"/>
    <w:pPr>
      <w:ind w:left="1920"/>
    </w:pPr>
  </w:style>
  <w:style w:type="paragraph" w:styleId="Header">
    <w:name w:val="header"/>
    <w:basedOn w:val="Normal"/>
    <w:link w:val="Head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2090E"/>
  </w:style>
  <w:style w:type="paragraph" w:styleId="Footer">
    <w:name w:val="footer"/>
    <w:basedOn w:val="Normal"/>
    <w:link w:val="FooterChar"/>
    <w:uiPriority w:val="99"/>
    <w:unhideWhenUsed/>
    <w:rsid w:val="0052090E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2090E"/>
  </w:style>
  <w:style w:type="character" w:styleId="PageNumber">
    <w:name w:val="page number"/>
    <w:basedOn w:val="DefaultParagraphFont"/>
    <w:uiPriority w:val="99"/>
    <w:semiHidden/>
    <w:unhideWhenUsed/>
    <w:rsid w:val="0052090E"/>
  </w:style>
  <w:style w:type="table" w:styleId="LightShading-Accent1">
    <w:name w:val="Light Shading Accent 1"/>
    <w:basedOn w:val="TableNormal"/>
    <w:uiPriority w:val="60"/>
    <w:rsid w:val="00DC224A"/>
    <w:rPr>
      <w:color w:val="365F91"/>
      <w:sz w:val="22"/>
      <w:szCs w:val="22"/>
      <w:lang w:val="en-US" w:eastAsia="zh-TW"/>
    </w:rPr>
    <w:tblPr>
      <w:tblStyleRowBandSize w:val="1"/>
      <w:tblStyleColBandSize w:val="1"/>
      <w:tblInd w:w="0" w:type="dxa"/>
      <w:tblBorders>
        <w:top w:val="single" w:sz="8" w:space="0" w:color="4F81BD"/>
        <w:bottom w:val="single" w:sz="8" w:space="0" w:color="4F81BD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paragraph" w:styleId="NoSpacing">
    <w:name w:val="No Spacing"/>
    <w:link w:val="NoSpacingChar"/>
    <w:qFormat/>
    <w:rsid w:val="00DC224A"/>
    <w:rPr>
      <w:rFonts w:ascii="PMingLiU" w:hAnsi="PMingLiU"/>
      <w:sz w:val="22"/>
      <w:szCs w:val="22"/>
      <w:lang w:val="en-US"/>
    </w:rPr>
  </w:style>
  <w:style w:type="character" w:customStyle="1" w:styleId="NoSpacingChar">
    <w:name w:val="No Spacing Char"/>
    <w:link w:val="NoSpacing"/>
    <w:rsid w:val="00DC224A"/>
    <w:rPr>
      <w:rFonts w:ascii="PMingLiU" w:hAnsi="PMingLiU"/>
      <w:sz w:val="22"/>
      <w:szCs w:val="22"/>
      <w:lang w:val="en-US"/>
    </w:rPr>
  </w:style>
  <w:style w:type="paragraph" w:styleId="Index1">
    <w:name w:val="index 1"/>
    <w:basedOn w:val="Normal"/>
    <w:next w:val="Normal"/>
    <w:autoRedefine/>
    <w:uiPriority w:val="99"/>
    <w:unhideWhenUsed/>
    <w:rsid w:val="007122F5"/>
    <w:pPr>
      <w:ind w:left="240" w:hanging="240"/>
    </w:pPr>
    <w:rPr>
      <w:sz w:val="18"/>
      <w:szCs w:val="18"/>
    </w:rPr>
  </w:style>
  <w:style w:type="paragraph" w:styleId="Index2">
    <w:name w:val="index 2"/>
    <w:basedOn w:val="Normal"/>
    <w:next w:val="Normal"/>
    <w:autoRedefine/>
    <w:uiPriority w:val="99"/>
    <w:unhideWhenUsed/>
    <w:rsid w:val="007122F5"/>
    <w:pPr>
      <w:ind w:left="480" w:hanging="240"/>
    </w:pPr>
    <w:rPr>
      <w:sz w:val="18"/>
      <w:szCs w:val="18"/>
    </w:rPr>
  </w:style>
  <w:style w:type="paragraph" w:styleId="Index3">
    <w:name w:val="index 3"/>
    <w:basedOn w:val="Normal"/>
    <w:next w:val="Normal"/>
    <w:autoRedefine/>
    <w:uiPriority w:val="99"/>
    <w:unhideWhenUsed/>
    <w:rsid w:val="007122F5"/>
    <w:pPr>
      <w:ind w:left="720" w:hanging="240"/>
    </w:pPr>
    <w:rPr>
      <w:sz w:val="18"/>
      <w:szCs w:val="18"/>
    </w:rPr>
  </w:style>
  <w:style w:type="paragraph" w:styleId="Index4">
    <w:name w:val="index 4"/>
    <w:basedOn w:val="Normal"/>
    <w:next w:val="Normal"/>
    <w:autoRedefine/>
    <w:uiPriority w:val="99"/>
    <w:unhideWhenUsed/>
    <w:rsid w:val="007122F5"/>
    <w:pPr>
      <w:ind w:left="960" w:hanging="240"/>
    </w:pPr>
    <w:rPr>
      <w:sz w:val="18"/>
      <w:szCs w:val="18"/>
    </w:rPr>
  </w:style>
  <w:style w:type="paragraph" w:styleId="Index5">
    <w:name w:val="index 5"/>
    <w:basedOn w:val="Normal"/>
    <w:next w:val="Normal"/>
    <w:autoRedefine/>
    <w:uiPriority w:val="99"/>
    <w:unhideWhenUsed/>
    <w:rsid w:val="007122F5"/>
    <w:pPr>
      <w:ind w:left="1200" w:hanging="240"/>
    </w:pPr>
    <w:rPr>
      <w:sz w:val="18"/>
      <w:szCs w:val="18"/>
    </w:rPr>
  </w:style>
  <w:style w:type="paragraph" w:styleId="Index6">
    <w:name w:val="index 6"/>
    <w:basedOn w:val="Normal"/>
    <w:next w:val="Normal"/>
    <w:autoRedefine/>
    <w:uiPriority w:val="99"/>
    <w:unhideWhenUsed/>
    <w:rsid w:val="007122F5"/>
    <w:pPr>
      <w:ind w:left="1440" w:hanging="240"/>
    </w:pPr>
    <w:rPr>
      <w:sz w:val="18"/>
      <w:szCs w:val="18"/>
    </w:rPr>
  </w:style>
  <w:style w:type="paragraph" w:styleId="Index7">
    <w:name w:val="index 7"/>
    <w:basedOn w:val="Normal"/>
    <w:next w:val="Normal"/>
    <w:autoRedefine/>
    <w:uiPriority w:val="99"/>
    <w:unhideWhenUsed/>
    <w:rsid w:val="007122F5"/>
    <w:pPr>
      <w:ind w:left="1680" w:hanging="240"/>
    </w:pPr>
    <w:rPr>
      <w:sz w:val="18"/>
      <w:szCs w:val="18"/>
    </w:rPr>
  </w:style>
  <w:style w:type="paragraph" w:styleId="Index8">
    <w:name w:val="index 8"/>
    <w:basedOn w:val="Normal"/>
    <w:next w:val="Normal"/>
    <w:autoRedefine/>
    <w:uiPriority w:val="99"/>
    <w:unhideWhenUsed/>
    <w:rsid w:val="007122F5"/>
    <w:pPr>
      <w:ind w:left="1920" w:hanging="240"/>
    </w:pPr>
    <w:rPr>
      <w:sz w:val="18"/>
      <w:szCs w:val="18"/>
    </w:rPr>
  </w:style>
  <w:style w:type="paragraph" w:styleId="Index9">
    <w:name w:val="index 9"/>
    <w:basedOn w:val="Normal"/>
    <w:next w:val="Normal"/>
    <w:autoRedefine/>
    <w:uiPriority w:val="99"/>
    <w:unhideWhenUsed/>
    <w:rsid w:val="007122F5"/>
    <w:pPr>
      <w:ind w:left="2160" w:hanging="240"/>
    </w:pPr>
    <w:rPr>
      <w:sz w:val="18"/>
      <w:szCs w:val="18"/>
    </w:rPr>
  </w:style>
  <w:style w:type="paragraph" w:styleId="IndexHeading">
    <w:name w:val="index heading"/>
    <w:basedOn w:val="Normal"/>
    <w:next w:val="Index1"/>
    <w:uiPriority w:val="99"/>
    <w:unhideWhenUsed/>
    <w:rsid w:val="007122F5"/>
    <w:pPr>
      <w:spacing w:before="240" w:after="120"/>
      <w:jc w:val="center"/>
    </w:pPr>
    <w:rPr>
      <w:b/>
      <w:sz w:val="26"/>
      <w:szCs w:val="26"/>
    </w:rPr>
  </w:style>
  <w:style w:type="character" w:customStyle="1" w:styleId="Heading4Char">
    <w:name w:val="Heading 4 Char"/>
    <w:link w:val="Heading4"/>
    <w:uiPriority w:val="9"/>
    <w:rsid w:val="00923B1C"/>
    <w:rPr>
      <w:rFonts w:ascii="Calibri" w:hAnsi="Calibri" w:cs="Arial"/>
      <w:color w:val="BFBFBF"/>
      <w:sz w:val="28"/>
      <w:szCs w:val="40"/>
    </w:rPr>
  </w:style>
  <w:style w:type="character" w:styleId="BookTitle">
    <w:name w:val="Book Title"/>
    <w:uiPriority w:val="33"/>
    <w:qFormat/>
    <w:rsid w:val="00AA47EA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7013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936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61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910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1981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596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18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2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microsoft.com/office/2007/relationships/stylesWithEffects" Target="stylesWithEffects.xml"/><Relationship Id="rId6" Type="http://schemas.openxmlformats.org/officeDocument/2006/relationships/settings" Target="settings.xml"/><Relationship Id="rId7" Type="http://schemas.openxmlformats.org/officeDocument/2006/relationships/webSettings" Target="webSettings.xml"/><Relationship Id="rId8" Type="http://schemas.openxmlformats.org/officeDocument/2006/relationships/footnotes" Target="footnotes.xml"/><Relationship Id="rId9" Type="http://schemas.openxmlformats.org/officeDocument/2006/relationships/endnotes" Target="endnotes.xml"/><Relationship Id="rId10" Type="http://schemas.openxmlformats.org/officeDocument/2006/relationships/header" Target="header1.xml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4" Type="http://schemas.openxmlformats.org/officeDocument/2006/relationships/image" Target="media/image20.png"/><Relationship Id="rId1" Type="http://schemas.openxmlformats.org/officeDocument/2006/relationships/image" Target="media/image1.jpeg"/><Relationship Id="rId2" Type="http://schemas.openxmlformats.org/officeDocument/2006/relationships/image" Target="media/image10.jpeg"/></Relationships>
</file>

<file path=word/_rels/footer3.xml.rels><?xml version="1.0" encoding="UTF-8" standalone="yes"?>
<Relationships xmlns="http://schemas.openxmlformats.org/package/2006/relationships"><Relationship Id="rId3" Type="http://schemas.openxmlformats.org/officeDocument/2006/relationships/image" Target="media/image1.jpeg"/><Relationship Id="rId4" Type="http://schemas.openxmlformats.org/officeDocument/2006/relationships/image" Target="media/image10.jpeg"/><Relationship Id="rId1" Type="http://schemas.openxmlformats.org/officeDocument/2006/relationships/image" Target="media/image2.png"/><Relationship Id="rId2" Type="http://schemas.openxmlformats.org/officeDocument/2006/relationships/image" Target="media/image20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Macintosh%20HD:Users:Meryem:Library:Application%20Support:Microsoft:Office:User%20Templates:My%20Templates:Charte_graphique_PLD_SPI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2014-11-30T00:00:00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4F80C15-2841-B046-8766-43F79A428D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Charte_graphique_PLD_SPIE.dot</Template>
  <TotalTime>5</TotalTime>
  <Pages>3</Pages>
  <Words>76</Words>
  <Characters>439</Characters>
  <Application>Microsoft Macintosh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4</vt:i4>
      </vt:variant>
    </vt:vector>
  </HeadingPairs>
  <TitlesOfParts>
    <vt:vector size="5" baseType="lpstr">
      <vt:lpstr>Plan d’assurance qualité - PLD-SPIE/QU/PAQ</vt:lpstr>
      <vt:lpstr/>
      <vt:lpstr>Titre 1</vt:lpstr>
      <vt:lpstr>    Titre 2</vt:lpstr>
      <vt:lpstr>        Titre 3</vt:lpstr>
    </vt:vector>
  </TitlesOfParts>
  <Company/>
  <LinksUpToDate>false</LinksUpToDate>
  <CharactersWithSpaces>514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 d’assurance qualité - PLD-SPIE/QU/PAQ</dc:title>
  <dc:subject/>
  <dc:creator>Meryem Benchakroune</dc:creator>
  <cp:keywords/>
  <dc:description/>
  <cp:lastModifiedBy>Meryem Benchakroune</cp:lastModifiedBy>
  <cp:revision>4</cp:revision>
  <cp:lastPrinted>2014-11-30T22:00:00Z</cp:lastPrinted>
  <dcterms:created xsi:type="dcterms:W3CDTF">2014-12-01T10:24:00Z</dcterms:created>
  <dcterms:modified xsi:type="dcterms:W3CDTF">2014-12-01T10:53:00Z</dcterms:modified>
</cp:coreProperties>
</file>