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541F1" w14:textId="77777777" w:rsidR="003D5ABD" w:rsidRPr="002808A1" w:rsidRDefault="009F0A62" w:rsidP="003D5ABD">
      <w:pPr>
        <w:jc w:val="center"/>
        <w:rPr>
          <w:rFonts w:ascii="Century Schoolbook" w:hAnsi="Century Schoolbook" w:cs="Arial"/>
          <w:b/>
          <w:color w:val="7F7F7F"/>
          <w:sz w:val="72"/>
          <w:szCs w:val="72"/>
        </w:rPr>
      </w:pPr>
      <w:r w:rsidRPr="002808A1">
        <w:rPr>
          <w:rFonts w:ascii="Century Schoolbook" w:hAnsi="Century Schoolbook" w:cs="Ayuthaya"/>
          <w:b/>
          <w:color w:val="7F7F7F"/>
          <w:sz w:val="32"/>
          <w:szCs w:val="32"/>
        </w:rPr>
        <w:t>INSA LYON – DEPT. INFORMATIQUE</w:t>
      </w:r>
    </w:p>
    <w:p w14:paraId="3D1FA6E6" w14:textId="77777777" w:rsidR="003D5ABD" w:rsidRPr="002808A1" w:rsidRDefault="003D5ABD" w:rsidP="003D5ABD">
      <w:pPr>
        <w:rPr>
          <w:rFonts w:ascii="Century Schoolbook" w:hAnsi="Century Schoolbook" w:cs="Ayuthaya"/>
          <w:color w:val="A6A6A6"/>
          <w:sz w:val="22"/>
          <w:szCs w:val="32"/>
        </w:rPr>
      </w:pPr>
    </w:p>
    <w:p w14:paraId="02529236" w14:textId="77777777" w:rsidR="003D5ABD" w:rsidRPr="002808A1" w:rsidRDefault="003D5ABD" w:rsidP="009E3C32">
      <w:pPr>
        <w:jc w:val="center"/>
        <w:rPr>
          <w:rFonts w:ascii="Century Schoolbook" w:hAnsi="Century Schoolbook" w:cs="Ayuthaya"/>
          <w:b/>
          <w:color w:val="7F7F7F"/>
          <w:sz w:val="32"/>
          <w:szCs w:val="32"/>
        </w:rPr>
      </w:pPr>
      <w:r w:rsidRPr="002808A1">
        <w:rPr>
          <w:rFonts w:ascii="Century Schoolbook" w:hAnsi="Century Schoolbook" w:cs="Ayuthaya"/>
          <w:b/>
          <w:color w:val="7F7F7F"/>
          <w:sz w:val="32"/>
          <w:szCs w:val="32"/>
        </w:rPr>
        <w:t>Projet Longue Durée - PLD</w:t>
      </w:r>
    </w:p>
    <w:p w14:paraId="34BFCE20" w14:textId="77777777" w:rsidR="00010550" w:rsidRPr="002808A1" w:rsidRDefault="009F0A62" w:rsidP="009E3C32">
      <w:pPr>
        <w:jc w:val="center"/>
        <w:rPr>
          <w:rFonts w:ascii="Century Schoolbook" w:hAnsi="Century Schoolbook" w:cs="Ayuthaya"/>
          <w:color w:val="A6A6A6"/>
          <w:sz w:val="32"/>
          <w:szCs w:val="32"/>
        </w:rPr>
      </w:pPr>
      <w:r w:rsidRPr="002808A1">
        <w:rPr>
          <w:rFonts w:ascii="Century Schoolbook" w:hAnsi="Century Schoolbook" w:cs="Ayuthaya"/>
          <w:color w:val="A6A6A6"/>
          <w:sz w:val="32"/>
          <w:szCs w:val="32"/>
        </w:rPr>
        <w:t>(H4103)</w:t>
      </w:r>
    </w:p>
    <w:p w14:paraId="3D53776C" w14:textId="77777777" w:rsidR="009E3C32" w:rsidRPr="002808A1" w:rsidRDefault="009E3C32" w:rsidP="009E3C32">
      <w:pPr>
        <w:jc w:val="center"/>
        <w:rPr>
          <w:rFonts w:ascii="Athelas Regular" w:hAnsi="Athelas Regular" w:cs="Arial"/>
          <w:color w:val="262626"/>
          <w:sz w:val="72"/>
          <w:szCs w:val="72"/>
        </w:rPr>
      </w:pPr>
    </w:p>
    <w:p w14:paraId="461933E4" w14:textId="77777777" w:rsidR="003D5ABD" w:rsidRPr="002808A1" w:rsidRDefault="003D5ABD" w:rsidP="009E3C32">
      <w:pPr>
        <w:jc w:val="center"/>
        <w:rPr>
          <w:rFonts w:ascii="Athelas Regular" w:hAnsi="Athelas Regular" w:cs="Arial"/>
          <w:color w:val="262626"/>
          <w:sz w:val="72"/>
          <w:szCs w:val="72"/>
        </w:rPr>
      </w:pPr>
    </w:p>
    <w:p w14:paraId="4FE87A82" w14:textId="77777777" w:rsidR="00010550" w:rsidRPr="002808A1" w:rsidRDefault="003D5ABD" w:rsidP="00010550">
      <w:pPr>
        <w:jc w:val="center"/>
        <w:rPr>
          <w:rFonts w:ascii="Athelas Regular" w:hAnsi="Athelas Regular" w:cs="Arial"/>
          <w:color w:val="262626"/>
          <w:sz w:val="70"/>
          <w:szCs w:val="70"/>
        </w:rPr>
      </w:pPr>
      <w:r w:rsidRPr="002808A1">
        <w:rPr>
          <w:rFonts w:ascii="Athelas Regular" w:hAnsi="Athelas Regular" w:cs="Arial"/>
          <w:color w:val="262626"/>
          <w:sz w:val="70"/>
          <w:szCs w:val="70"/>
        </w:rPr>
        <w:t>Titre du document</w:t>
      </w:r>
    </w:p>
    <w:p w14:paraId="24B0AE69" w14:textId="77777777" w:rsidR="00010550" w:rsidRPr="002808A1" w:rsidRDefault="00010550" w:rsidP="00010550">
      <w:pPr>
        <w:jc w:val="center"/>
        <w:rPr>
          <w:rFonts w:ascii="Athelas Regular" w:hAnsi="Athelas Regular" w:cs="Arial"/>
          <w:color w:val="262626"/>
          <w:szCs w:val="72"/>
        </w:rPr>
      </w:pPr>
    </w:p>
    <w:p w14:paraId="291FBC2D" w14:textId="77777777" w:rsidR="00010550" w:rsidRPr="002808A1" w:rsidRDefault="00010550" w:rsidP="00010550">
      <w:pPr>
        <w:jc w:val="right"/>
        <w:rPr>
          <w:rFonts w:ascii="Century Schoolbook" w:hAnsi="Century Schoolbook" w:cs="Ayuthaya"/>
          <w:color w:val="262626"/>
          <w:sz w:val="22"/>
          <w:szCs w:val="32"/>
        </w:rPr>
      </w:pPr>
    </w:p>
    <w:p w14:paraId="4182CF82" w14:textId="77777777" w:rsidR="00010550" w:rsidRPr="002808A1" w:rsidRDefault="00010550" w:rsidP="00010550">
      <w:pPr>
        <w:jc w:val="right"/>
        <w:rPr>
          <w:rFonts w:ascii="Century Schoolbook" w:hAnsi="Century Schoolbook" w:cs="Ayuthaya"/>
          <w:b/>
          <w:color w:val="262626"/>
          <w:szCs w:val="32"/>
        </w:rPr>
      </w:pPr>
    </w:p>
    <w:p w14:paraId="525F7ACD" w14:textId="77777777" w:rsidR="00010550" w:rsidRPr="002808A1" w:rsidRDefault="003D5ABD" w:rsidP="00010550">
      <w:pPr>
        <w:jc w:val="right"/>
        <w:rPr>
          <w:rFonts w:ascii="Century Schoolbook" w:hAnsi="Century Schoolbook" w:cs="Ayuthaya"/>
          <w:b/>
          <w:color w:val="262626"/>
          <w:szCs w:val="32"/>
        </w:rPr>
      </w:pPr>
      <w:r w:rsidRPr="002808A1">
        <w:rPr>
          <w:rFonts w:ascii="Century Schoolbook" w:hAnsi="Century Schoolbook" w:cs="Ayuthaya"/>
          <w:b/>
          <w:color w:val="262626"/>
          <w:szCs w:val="32"/>
        </w:rPr>
        <w:t>Réf. : PLD-SPIE/ENT</w:t>
      </w:r>
      <w:r w:rsidR="00010550" w:rsidRPr="002808A1">
        <w:rPr>
          <w:rFonts w:ascii="Century Schoolbook" w:hAnsi="Century Schoolbook" w:cs="Ayuthaya"/>
          <w:b/>
          <w:color w:val="262626"/>
          <w:szCs w:val="32"/>
        </w:rPr>
        <w:t>/</w:t>
      </w:r>
      <w:r w:rsidRPr="002808A1">
        <w:rPr>
          <w:rFonts w:ascii="Century Schoolbook" w:hAnsi="Century Schoolbook" w:cs="Ayuthaya"/>
          <w:b/>
          <w:color w:val="262626"/>
          <w:szCs w:val="32"/>
        </w:rPr>
        <w:t>TITRE</w:t>
      </w:r>
    </w:p>
    <w:p w14:paraId="33F6FCBD" w14:textId="77777777" w:rsidR="00010550" w:rsidRPr="002808A1" w:rsidRDefault="00010550" w:rsidP="00010550">
      <w:pPr>
        <w:rPr>
          <w:rFonts w:ascii="Century Schoolbook" w:hAnsi="Century Schoolbook" w:cs="Ayuthaya"/>
          <w:color w:val="262626"/>
          <w:sz w:val="22"/>
          <w:szCs w:val="32"/>
        </w:rPr>
      </w:pPr>
    </w:p>
    <w:p w14:paraId="254AB893" w14:textId="77777777" w:rsidR="00010550" w:rsidRPr="002808A1" w:rsidRDefault="00010550" w:rsidP="00010550">
      <w:pPr>
        <w:rPr>
          <w:rFonts w:ascii="Century Schoolbook" w:hAnsi="Century Schoolbook" w:cs="Ayuthaya"/>
          <w:color w:val="262626"/>
          <w:sz w:val="22"/>
          <w:szCs w:val="32"/>
        </w:rPr>
      </w:pPr>
    </w:p>
    <w:p w14:paraId="3E97B80B" w14:textId="77777777" w:rsidR="00010550" w:rsidRPr="002808A1" w:rsidRDefault="00010550" w:rsidP="00010550">
      <w:pPr>
        <w:rPr>
          <w:rFonts w:ascii="Century Schoolbook" w:hAnsi="Century Schoolbook" w:cs="Ayuthaya"/>
          <w:color w:val="262626"/>
          <w:sz w:val="22"/>
          <w:szCs w:val="32"/>
        </w:rPr>
      </w:pPr>
    </w:p>
    <w:p w14:paraId="5D7C5343" w14:textId="77777777" w:rsidR="00010550" w:rsidRPr="002808A1" w:rsidRDefault="00010550" w:rsidP="00010550">
      <w:pPr>
        <w:rPr>
          <w:rFonts w:ascii="Century Schoolbook" w:hAnsi="Century Schoolbook" w:cs="Ayuthaya"/>
          <w:color w:val="262626"/>
          <w:sz w:val="22"/>
          <w:szCs w:val="32"/>
        </w:rPr>
      </w:pPr>
    </w:p>
    <w:p w14:paraId="0593264F" w14:textId="77777777" w:rsidR="00010550" w:rsidRPr="002808A1" w:rsidRDefault="00010550" w:rsidP="00010550">
      <w:pPr>
        <w:ind w:left="720"/>
        <w:rPr>
          <w:rFonts w:ascii="Century Schoolbook" w:hAnsi="Century Schoolbook" w:cs="Ayuthaya"/>
          <w:color w:val="262626"/>
          <w:sz w:val="22"/>
          <w:szCs w:val="32"/>
        </w:rPr>
      </w:pPr>
      <w:r w:rsidRPr="002808A1">
        <w:rPr>
          <w:rFonts w:ascii="Century Schoolbook" w:hAnsi="Century Schoolbook" w:cs="Ayuthaya"/>
          <w:b/>
          <w:color w:val="262626"/>
          <w:sz w:val="20"/>
          <w:szCs w:val="32"/>
        </w:rPr>
        <w:t>Document produit par :</w:t>
      </w:r>
      <w:r w:rsidRPr="002808A1">
        <w:rPr>
          <w:rFonts w:ascii="Century Schoolbook" w:hAnsi="Century Schoolbook" w:cs="Ayuthaya"/>
          <w:color w:val="262626"/>
          <w:sz w:val="20"/>
          <w:szCs w:val="32"/>
        </w:rPr>
        <w:t xml:space="preserve"> </w:t>
      </w:r>
      <w:r w:rsidRPr="002808A1">
        <w:rPr>
          <w:rFonts w:ascii="Century Schoolbook" w:hAnsi="Century Schoolbook" w:cs="Ayuthaya"/>
          <w:color w:val="262626"/>
          <w:sz w:val="22"/>
          <w:szCs w:val="32"/>
        </w:rPr>
        <w:tab/>
      </w:r>
      <w:r w:rsidRPr="002808A1">
        <w:rPr>
          <w:rFonts w:ascii="Century Schoolbook" w:hAnsi="Century Schoolbook" w:cs="Ayuthaya"/>
          <w:color w:val="262626"/>
          <w:sz w:val="22"/>
          <w:szCs w:val="32"/>
        </w:rPr>
        <w:tab/>
      </w:r>
      <w:r w:rsidR="003D5ABD" w:rsidRPr="002808A1">
        <w:rPr>
          <w:rFonts w:ascii="Century Schoolbook" w:hAnsi="Century Schoolbook" w:cs="Ayuthaya"/>
          <w:color w:val="262626"/>
          <w:sz w:val="22"/>
          <w:szCs w:val="32"/>
        </w:rPr>
        <w:t>Auteur du document</w:t>
      </w:r>
    </w:p>
    <w:p w14:paraId="79314690" w14:textId="77777777" w:rsidR="00010550" w:rsidRPr="002808A1" w:rsidRDefault="00010550" w:rsidP="00010550">
      <w:pPr>
        <w:ind w:left="720"/>
        <w:rPr>
          <w:rFonts w:ascii="Century Schoolbook" w:hAnsi="Century Schoolbook" w:cs="Ayuthaya"/>
          <w:color w:val="262626"/>
          <w:sz w:val="22"/>
          <w:szCs w:val="32"/>
        </w:rPr>
      </w:pPr>
      <w:r w:rsidRPr="002808A1">
        <w:rPr>
          <w:rFonts w:ascii="Century Schoolbook" w:hAnsi="Century Schoolbook" w:cs="Ayuthaya"/>
          <w:b/>
          <w:color w:val="262626"/>
          <w:sz w:val="20"/>
          <w:szCs w:val="32"/>
        </w:rPr>
        <w:t>Etat du document :</w:t>
      </w:r>
      <w:r w:rsidRPr="002808A1">
        <w:rPr>
          <w:rFonts w:ascii="Century Schoolbook" w:hAnsi="Century Schoolbook" w:cs="Ayuthaya"/>
          <w:color w:val="262626"/>
          <w:sz w:val="20"/>
          <w:szCs w:val="32"/>
        </w:rPr>
        <w:t xml:space="preserve"> </w:t>
      </w:r>
      <w:r w:rsidR="003D5ABD" w:rsidRPr="002808A1">
        <w:rPr>
          <w:rFonts w:ascii="Century Schoolbook" w:hAnsi="Century Schoolbook" w:cs="Ayuthaya"/>
          <w:color w:val="262626"/>
          <w:sz w:val="22"/>
          <w:szCs w:val="32"/>
        </w:rPr>
        <w:tab/>
      </w:r>
      <w:r w:rsidR="003D5ABD" w:rsidRPr="002808A1">
        <w:rPr>
          <w:rFonts w:ascii="Century Schoolbook" w:hAnsi="Century Schoolbook" w:cs="Ayuthaya"/>
          <w:color w:val="262626"/>
          <w:sz w:val="22"/>
          <w:szCs w:val="32"/>
        </w:rPr>
        <w:tab/>
      </w:r>
      <w:r w:rsidR="003D5ABD" w:rsidRPr="002808A1">
        <w:rPr>
          <w:rFonts w:ascii="Century Schoolbook" w:hAnsi="Century Schoolbook" w:cs="Ayuthaya"/>
          <w:color w:val="262626"/>
          <w:sz w:val="22"/>
          <w:szCs w:val="32"/>
        </w:rPr>
        <w:tab/>
        <w:t>Etat du doc</w:t>
      </w:r>
    </w:p>
    <w:p w14:paraId="726D0669" w14:textId="77777777" w:rsidR="00010550" w:rsidRPr="002808A1" w:rsidRDefault="00010550" w:rsidP="00010550">
      <w:pPr>
        <w:ind w:left="720"/>
        <w:rPr>
          <w:rFonts w:ascii="Century Schoolbook" w:hAnsi="Century Schoolbook" w:cs="Ayuthaya"/>
          <w:color w:val="262626"/>
          <w:sz w:val="22"/>
          <w:szCs w:val="32"/>
        </w:rPr>
      </w:pPr>
      <w:r w:rsidRPr="002808A1">
        <w:rPr>
          <w:rFonts w:ascii="Century Schoolbook" w:hAnsi="Century Schoolbook" w:cs="Ayuthaya"/>
          <w:b/>
          <w:color w:val="262626"/>
          <w:sz w:val="20"/>
          <w:szCs w:val="32"/>
        </w:rPr>
        <w:t>Date de dernière m-à-j :</w:t>
      </w:r>
      <w:r w:rsidRPr="002808A1">
        <w:rPr>
          <w:rFonts w:ascii="Century Schoolbook" w:hAnsi="Century Schoolbook" w:cs="Ayuthaya"/>
          <w:color w:val="262626"/>
          <w:sz w:val="20"/>
          <w:szCs w:val="32"/>
        </w:rPr>
        <w:t xml:space="preserve"> </w:t>
      </w:r>
      <w:r w:rsidRPr="002808A1">
        <w:rPr>
          <w:rFonts w:ascii="Century Schoolbook" w:hAnsi="Century Schoolbook" w:cs="Ayuthaya"/>
          <w:color w:val="262626"/>
          <w:sz w:val="22"/>
          <w:szCs w:val="32"/>
        </w:rPr>
        <w:tab/>
      </w:r>
      <w:r w:rsidRPr="002808A1">
        <w:rPr>
          <w:rFonts w:ascii="Century Schoolbook" w:hAnsi="Century Schoolbook" w:cs="Ayuthaya"/>
          <w:color w:val="262626"/>
          <w:sz w:val="22"/>
          <w:szCs w:val="32"/>
        </w:rPr>
        <w:tab/>
      </w:r>
      <w:r w:rsidR="003D5ABD" w:rsidRPr="002808A1">
        <w:rPr>
          <w:rFonts w:ascii="Century Schoolbook" w:hAnsi="Century Schoolbook" w:cs="Ayuthaya"/>
          <w:color w:val="262626"/>
          <w:sz w:val="22"/>
          <w:szCs w:val="32"/>
        </w:rPr>
        <w:t>JJ/MM/AAAA</w:t>
      </w:r>
    </w:p>
    <w:p w14:paraId="5B9BCCF9" w14:textId="77777777" w:rsidR="00010550" w:rsidRPr="002808A1" w:rsidRDefault="00010550" w:rsidP="00010550">
      <w:pPr>
        <w:ind w:left="720"/>
        <w:rPr>
          <w:rFonts w:ascii="Century Schoolbook" w:hAnsi="Century Schoolbook" w:cs="Ayuthaya"/>
          <w:color w:val="262626"/>
          <w:sz w:val="22"/>
          <w:szCs w:val="32"/>
        </w:rPr>
      </w:pPr>
      <w:r w:rsidRPr="002808A1">
        <w:rPr>
          <w:rFonts w:ascii="Century Schoolbook" w:hAnsi="Century Schoolbook" w:cs="Ayuthaya"/>
          <w:b/>
          <w:color w:val="262626"/>
          <w:sz w:val="20"/>
          <w:szCs w:val="32"/>
        </w:rPr>
        <w:t>Destinataires :</w:t>
      </w:r>
      <w:r w:rsidRPr="002808A1">
        <w:rPr>
          <w:rFonts w:ascii="Century Schoolbook" w:hAnsi="Century Schoolbook" w:cs="Ayuthaya"/>
          <w:color w:val="262626"/>
          <w:sz w:val="20"/>
          <w:szCs w:val="32"/>
        </w:rPr>
        <w:t xml:space="preserve"> </w:t>
      </w:r>
      <w:r w:rsidRPr="002808A1">
        <w:rPr>
          <w:rFonts w:ascii="Century Schoolbook" w:hAnsi="Century Schoolbook" w:cs="Ayuthaya"/>
          <w:color w:val="262626"/>
          <w:sz w:val="22"/>
          <w:szCs w:val="32"/>
        </w:rPr>
        <w:tab/>
      </w:r>
      <w:r w:rsidRPr="002808A1">
        <w:rPr>
          <w:rFonts w:ascii="Century Schoolbook" w:hAnsi="Century Schoolbook" w:cs="Ayuthaya"/>
          <w:color w:val="262626"/>
          <w:sz w:val="22"/>
          <w:szCs w:val="32"/>
        </w:rPr>
        <w:tab/>
      </w:r>
      <w:r w:rsidRPr="002808A1">
        <w:rPr>
          <w:rFonts w:ascii="Century Schoolbook" w:hAnsi="Century Schoolbook" w:cs="Ayuthaya"/>
          <w:color w:val="262626"/>
          <w:sz w:val="22"/>
          <w:szCs w:val="32"/>
        </w:rPr>
        <w:tab/>
      </w:r>
      <w:r w:rsidR="003D5ABD" w:rsidRPr="002808A1">
        <w:rPr>
          <w:rFonts w:ascii="Century Schoolbook" w:hAnsi="Century Schoolbook" w:cs="Ayuthaya"/>
          <w:color w:val="262626"/>
          <w:sz w:val="22"/>
          <w:szCs w:val="32"/>
        </w:rPr>
        <w:t>liste destinataires</w:t>
      </w:r>
    </w:p>
    <w:p w14:paraId="03135CC7" w14:textId="77777777" w:rsidR="00010550" w:rsidRPr="002808A1" w:rsidRDefault="00010550" w:rsidP="00010550">
      <w:pPr>
        <w:ind w:left="720"/>
        <w:rPr>
          <w:rFonts w:ascii="Century Schoolbook" w:hAnsi="Century Schoolbook" w:cs="Ayuthaya"/>
          <w:color w:val="262626"/>
          <w:sz w:val="22"/>
          <w:szCs w:val="32"/>
        </w:rPr>
      </w:pPr>
      <w:r w:rsidRPr="002808A1">
        <w:rPr>
          <w:rFonts w:ascii="Century Schoolbook" w:hAnsi="Century Schoolbook" w:cs="Ayuthaya"/>
          <w:b/>
          <w:color w:val="262626"/>
          <w:sz w:val="20"/>
          <w:szCs w:val="32"/>
        </w:rPr>
        <w:t>Validateur :</w:t>
      </w:r>
      <w:r w:rsidRPr="002808A1">
        <w:rPr>
          <w:rFonts w:ascii="Century Schoolbook" w:hAnsi="Century Schoolbook" w:cs="Ayuthaya"/>
          <w:color w:val="262626"/>
          <w:sz w:val="20"/>
          <w:szCs w:val="32"/>
        </w:rPr>
        <w:t xml:space="preserve"> </w:t>
      </w:r>
      <w:r w:rsidRPr="002808A1">
        <w:rPr>
          <w:rFonts w:ascii="Century Schoolbook" w:hAnsi="Century Schoolbook" w:cs="Ayuthaya"/>
          <w:color w:val="262626"/>
          <w:sz w:val="22"/>
          <w:szCs w:val="32"/>
        </w:rPr>
        <w:tab/>
      </w:r>
      <w:r w:rsidRPr="002808A1">
        <w:rPr>
          <w:rFonts w:ascii="Century Schoolbook" w:hAnsi="Century Schoolbook" w:cs="Ayuthaya"/>
          <w:color w:val="262626"/>
          <w:sz w:val="22"/>
          <w:szCs w:val="32"/>
        </w:rPr>
        <w:tab/>
      </w:r>
      <w:r w:rsidRPr="002808A1">
        <w:rPr>
          <w:rFonts w:ascii="Century Schoolbook" w:hAnsi="Century Schoolbook" w:cs="Ayuthaya"/>
          <w:color w:val="262626"/>
          <w:sz w:val="22"/>
          <w:szCs w:val="32"/>
        </w:rPr>
        <w:tab/>
      </w:r>
      <w:r w:rsidRPr="002808A1">
        <w:rPr>
          <w:rFonts w:ascii="Century Schoolbook" w:hAnsi="Century Schoolbook" w:cs="Ayuthaya"/>
          <w:color w:val="262626"/>
          <w:sz w:val="22"/>
          <w:szCs w:val="32"/>
        </w:rPr>
        <w:tab/>
      </w:r>
      <w:r w:rsidR="003D5ABD" w:rsidRPr="002808A1">
        <w:rPr>
          <w:rFonts w:ascii="Century Schoolbook" w:hAnsi="Century Schoolbook" w:cs="Ayuthaya"/>
          <w:color w:val="262626"/>
          <w:sz w:val="22"/>
          <w:szCs w:val="32"/>
        </w:rPr>
        <w:t>Nom validateur</w:t>
      </w:r>
    </w:p>
    <w:p w14:paraId="18DAFC7C" w14:textId="77777777" w:rsidR="00010550" w:rsidRPr="002808A1" w:rsidRDefault="00010550" w:rsidP="00010550">
      <w:pPr>
        <w:rPr>
          <w:rFonts w:ascii="Century Schoolbook" w:hAnsi="Century Schoolbook" w:cs="Ayuthaya"/>
          <w:color w:val="262626"/>
          <w:sz w:val="22"/>
          <w:szCs w:val="32"/>
        </w:rPr>
      </w:pPr>
    </w:p>
    <w:p w14:paraId="2414F1C0" w14:textId="77777777" w:rsidR="00972DEF" w:rsidRPr="002808A1" w:rsidRDefault="00972DEF" w:rsidP="00B4126E">
      <w:pPr>
        <w:jc w:val="both"/>
        <w:rPr>
          <w:rFonts w:ascii="Arial" w:hAnsi="Arial" w:cs="Arial"/>
          <w:color w:val="262626"/>
        </w:rPr>
      </w:pPr>
    </w:p>
    <w:p w14:paraId="528B0EEB" w14:textId="77777777" w:rsidR="00010550" w:rsidRPr="002808A1" w:rsidRDefault="00010550" w:rsidP="00B4126E">
      <w:pPr>
        <w:jc w:val="both"/>
        <w:rPr>
          <w:rFonts w:ascii="Arial" w:hAnsi="Arial" w:cs="Arial"/>
          <w:color w:val="262626"/>
        </w:rPr>
      </w:pPr>
    </w:p>
    <w:p w14:paraId="3BC821BE" w14:textId="77777777" w:rsidR="0052090E" w:rsidRPr="002808A1" w:rsidRDefault="0052090E" w:rsidP="00B4126E">
      <w:pPr>
        <w:jc w:val="both"/>
        <w:rPr>
          <w:rFonts w:ascii="Arial" w:hAnsi="Arial" w:cs="Arial"/>
          <w:color w:val="262626"/>
        </w:rPr>
      </w:pPr>
    </w:p>
    <w:p w14:paraId="07C33DBC" w14:textId="77777777" w:rsidR="003D5ABD" w:rsidRPr="002808A1" w:rsidRDefault="003D5ABD" w:rsidP="00B4126E">
      <w:pPr>
        <w:jc w:val="both"/>
        <w:rPr>
          <w:rFonts w:ascii="Arial" w:hAnsi="Arial" w:cs="Arial"/>
          <w:color w:val="262626"/>
        </w:rPr>
      </w:pPr>
      <w:r w:rsidRPr="002808A1">
        <w:rPr>
          <w:rFonts w:ascii="Arial" w:hAnsi="Arial" w:cs="Arial"/>
          <w:color w:val="262626"/>
        </w:rPr>
        <w:tab/>
      </w:r>
    </w:p>
    <w:p w14:paraId="68240240" w14:textId="77777777" w:rsidR="003D5ABD" w:rsidRPr="002808A1"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2808A1" w14:paraId="21497639" w14:textId="77777777" w:rsidTr="003C5676">
        <w:tc>
          <w:tcPr>
            <w:tcW w:w="7699" w:type="dxa"/>
            <w:shd w:val="clear" w:color="auto" w:fill="auto"/>
          </w:tcPr>
          <w:p w14:paraId="487750DA" w14:textId="77777777" w:rsidR="003D5ABD" w:rsidRPr="002808A1" w:rsidRDefault="003D5ABD" w:rsidP="003C5676">
            <w:pPr>
              <w:jc w:val="both"/>
              <w:rPr>
                <w:rFonts w:ascii="Arial" w:hAnsi="Arial" w:cs="Arial"/>
                <w:color w:val="262626"/>
                <w:u w:val="single"/>
              </w:rPr>
            </w:pPr>
            <w:r w:rsidRPr="002808A1">
              <w:rPr>
                <w:rFonts w:ascii="Century Schoolbook" w:hAnsi="Century Schoolbook" w:cs="Ayuthaya"/>
                <w:b/>
                <w:color w:val="262626"/>
                <w:sz w:val="20"/>
                <w:szCs w:val="32"/>
                <w:u w:val="single"/>
              </w:rPr>
              <w:t>Objet du document :</w:t>
            </w:r>
            <w:r w:rsidRPr="002808A1">
              <w:rPr>
                <w:rFonts w:ascii="Arial" w:hAnsi="Arial" w:cs="Arial"/>
                <w:color w:val="262626"/>
                <w:u w:val="single"/>
              </w:rPr>
              <w:t xml:space="preserve"> </w:t>
            </w:r>
          </w:p>
          <w:p w14:paraId="2465A1D9" w14:textId="77777777" w:rsidR="003D5ABD" w:rsidRPr="002808A1" w:rsidRDefault="003D5ABD" w:rsidP="003C5676">
            <w:pPr>
              <w:jc w:val="both"/>
              <w:rPr>
                <w:rFonts w:ascii="Century Schoolbook" w:hAnsi="Century Schoolbook" w:cs="Ayuthaya"/>
                <w:color w:val="262626"/>
                <w:sz w:val="22"/>
                <w:szCs w:val="32"/>
              </w:rPr>
            </w:pPr>
            <w:r w:rsidRPr="002808A1">
              <w:rPr>
                <w:rFonts w:ascii="Century Schoolbook" w:hAnsi="Century Schoolbook" w:cs="Ayuthaya"/>
                <w:color w:val="262626"/>
                <w:sz w:val="22"/>
                <w:szCs w:val="32"/>
              </w:rPr>
              <w:t>Décrire ici l’objet du document</w:t>
            </w:r>
          </w:p>
          <w:p w14:paraId="69FED5D3" w14:textId="77777777" w:rsidR="003D5ABD" w:rsidRPr="002808A1" w:rsidRDefault="003D5ABD" w:rsidP="003C5676">
            <w:pPr>
              <w:jc w:val="both"/>
              <w:rPr>
                <w:rFonts w:ascii="Century Schoolbook" w:hAnsi="Century Schoolbook" w:cs="Ayuthaya"/>
                <w:color w:val="262626"/>
                <w:sz w:val="22"/>
                <w:szCs w:val="32"/>
              </w:rPr>
            </w:pPr>
          </w:p>
          <w:p w14:paraId="705DF13E" w14:textId="77777777" w:rsidR="003D5ABD" w:rsidRPr="002808A1" w:rsidRDefault="003D5ABD" w:rsidP="003C5676">
            <w:pPr>
              <w:jc w:val="both"/>
              <w:rPr>
                <w:rFonts w:ascii="Century Schoolbook" w:hAnsi="Century Schoolbook" w:cs="Ayuthaya"/>
                <w:color w:val="262626"/>
                <w:sz w:val="22"/>
                <w:szCs w:val="32"/>
              </w:rPr>
            </w:pPr>
          </w:p>
          <w:p w14:paraId="5EFCBF73" w14:textId="77777777" w:rsidR="003D5ABD" w:rsidRPr="002808A1" w:rsidRDefault="003D5ABD" w:rsidP="003C5676">
            <w:pPr>
              <w:jc w:val="both"/>
              <w:rPr>
                <w:rFonts w:ascii="Arial" w:hAnsi="Arial" w:cs="Arial"/>
                <w:color w:val="262626"/>
              </w:rPr>
            </w:pPr>
          </w:p>
        </w:tc>
      </w:tr>
    </w:tbl>
    <w:p w14:paraId="1A491B36" w14:textId="77777777" w:rsidR="003D5ABD" w:rsidRPr="002808A1" w:rsidRDefault="003D5ABD" w:rsidP="00B4126E">
      <w:pPr>
        <w:jc w:val="both"/>
        <w:rPr>
          <w:rFonts w:ascii="Arial" w:hAnsi="Arial" w:cs="Arial"/>
          <w:color w:val="262626"/>
        </w:rPr>
      </w:pPr>
      <w:r w:rsidRPr="002808A1">
        <w:rPr>
          <w:rFonts w:ascii="Arial" w:hAnsi="Arial" w:cs="Arial"/>
          <w:color w:val="262626"/>
        </w:rPr>
        <w:tab/>
      </w:r>
    </w:p>
    <w:p w14:paraId="01A5AA6E" w14:textId="77777777" w:rsidR="0052090E" w:rsidRPr="002808A1" w:rsidRDefault="0052090E" w:rsidP="00B4126E">
      <w:pPr>
        <w:jc w:val="both"/>
        <w:rPr>
          <w:rFonts w:ascii="Arial" w:hAnsi="Arial" w:cs="Arial"/>
          <w:color w:val="262626"/>
        </w:rPr>
      </w:pPr>
    </w:p>
    <w:p w14:paraId="4B880032" w14:textId="77777777" w:rsidR="0052090E" w:rsidRPr="002808A1" w:rsidRDefault="0052090E" w:rsidP="00B4126E">
      <w:pPr>
        <w:jc w:val="both"/>
        <w:rPr>
          <w:rFonts w:ascii="Arial" w:hAnsi="Arial" w:cs="Arial"/>
          <w:color w:val="262626"/>
        </w:rPr>
      </w:pPr>
    </w:p>
    <w:p w14:paraId="3B7C6DE2" w14:textId="77777777" w:rsidR="003D5ABD" w:rsidRPr="002808A1" w:rsidRDefault="003D5ABD" w:rsidP="00B4126E">
      <w:pPr>
        <w:jc w:val="both"/>
        <w:rPr>
          <w:rFonts w:ascii="Arial" w:hAnsi="Arial" w:cs="Arial"/>
          <w:color w:val="262626"/>
        </w:rPr>
      </w:pPr>
    </w:p>
    <w:p w14:paraId="2F9055BD" w14:textId="77777777" w:rsidR="003D5ABD" w:rsidRPr="002808A1" w:rsidRDefault="003D5ABD" w:rsidP="00B4126E">
      <w:pPr>
        <w:jc w:val="both"/>
        <w:rPr>
          <w:rFonts w:ascii="Arial" w:hAnsi="Arial" w:cs="Arial"/>
          <w:color w:val="262626"/>
        </w:rPr>
      </w:pPr>
    </w:p>
    <w:p w14:paraId="4F35F6F2" w14:textId="77777777" w:rsidR="003D5ABD" w:rsidRPr="002808A1" w:rsidRDefault="003D5ABD" w:rsidP="00B4126E">
      <w:pPr>
        <w:jc w:val="both"/>
        <w:rPr>
          <w:rFonts w:ascii="Arial" w:hAnsi="Arial" w:cs="Arial"/>
          <w:color w:val="262626"/>
        </w:rPr>
      </w:pPr>
    </w:p>
    <w:p w14:paraId="644F8019" w14:textId="77777777" w:rsidR="0052090E" w:rsidRPr="002808A1" w:rsidRDefault="0052090E" w:rsidP="00B4126E">
      <w:pPr>
        <w:jc w:val="both"/>
        <w:rPr>
          <w:rFonts w:ascii="Arial" w:hAnsi="Arial" w:cs="Arial"/>
          <w:color w:val="262626"/>
        </w:rPr>
      </w:pPr>
    </w:p>
    <w:p w14:paraId="58F22548" w14:textId="77777777" w:rsidR="009E3C32" w:rsidRPr="002808A1" w:rsidRDefault="009E3C32">
      <w:pPr>
        <w:rPr>
          <w:rFonts w:ascii="Arial" w:hAnsi="Arial" w:cs="Arial"/>
          <w:b/>
          <w:color w:val="262626"/>
          <w:u w:val="single"/>
        </w:rPr>
      </w:pPr>
    </w:p>
    <w:p w14:paraId="5C8D3211" w14:textId="77777777" w:rsidR="003D5ABD" w:rsidRPr="002808A1" w:rsidRDefault="003D5ABD">
      <w:pPr>
        <w:rPr>
          <w:rFonts w:ascii="Arial" w:hAnsi="Arial" w:cs="Arial"/>
          <w:b/>
          <w:color w:val="262626"/>
          <w:u w:val="single"/>
        </w:rPr>
      </w:pPr>
    </w:p>
    <w:p w14:paraId="2FC69A22" w14:textId="77777777" w:rsidR="003D5ABD" w:rsidRPr="002808A1" w:rsidRDefault="003D5ABD">
      <w:pPr>
        <w:rPr>
          <w:rFonts w:ascii="Arial" w:hAnsi="Arial" w:cs="Arial"/>
          <w:b/>
          <w:color w:val="262626"/>
          <w:u w:val="single"/>
        </w:rPr>
      </w:pPr>
    </w:p>
    <w:p w14:paraId="7113C9AA" w14:textId="77777777" w:rsidR="003D5ABD" w:rsidRPr="002808A1" w:rsidRDefault="003D5ABD">
      <w:pPr>
        <w:rPr>
          <w:rFonts w:ascii="Arial" w:hAnsi="Arial" w:cs="Arial"/>
          <w:b/>
          <w:color w:val="262626"/>
          <w:u w:val="single"/>
        </w:rPr>
      </w:pPr>
    </w:p>
    <w:p w14:paraId="1F2C6B42" w14:textId="77777777" w:rsidR="003D5ABD" w:rsidRPr="002808A1" w:rsidRDefault="003D5ABD">
      <w:pPr>
        <w:rPr>
          <w:rFonts w:ascii="Arial" w:hAnsi="Arial" w:cs="Arial"/>
          <w:b/>
          <w:color w:val="262626"/>
          <w:u w:val="single"/>
        </w:rPr>
      </w:pPr>
    </w:p>
    <w:p w14:paraId="061B770E" w14:textId="77777777" w:rsidR="003D5ABD" w:rsidRPr="002808A1" w:rsidRDefault="003D5ABD">
      <w:pPr>
        <w:rPr>
          <w:rFonts w:ascii="Arial" w:hAnsi="Arial" w:cs="Arial"/>
          <w:b/>
          <w:color w:val="262626"/>
          <w:u w:val="single"/>
        </w:rPr>
      </w:pPr>
    </w:p>
    <w:p w14:paraId="66B310C7" w14:textId="77777777" w:rsidR="002808A1" w:rsidRDefault="002808A1" w:rsidP="002808A1">
      <w:pPr>
        <w:pStyle w:val="Heading1"/>
      </w:pPr>
      <w:r w:rsidRPr="002808A1">
        <w:lastRenderedPageBreak/>
        <w:t>Solution informatique</w:t>
      </w:r>
    </w:p>
    <w:p w14:paraId="7E978113" w14:textId="77777777" w:rsidR="002808A1" w:rsidRPr="002808A1" w:rsidRDefault="002808A1" w:rsidP="002808A1"/>
    <w:p w14:paraId="153FAD7E" w14:textId="77777777" w:rsidR="002808A1" w:rsidRDefault="002808A1" w:rsidP="002808A1">
      <w:pPr>
        <w:pStyle w:val="Heading2"/>
      </w:pPr>
      <w:r w:rsidRPr="002808A1">
        <w:t>Architecture applicative</w:t>
      </w:r>
    </w:p>
    <w:p w14:paraId="46EF6A5A" w14:textId="77777777" w:rsidR="002808A1" w:rsidRPr="002808A1" w:rsidRDefault="002808A1" w:rsidP="002808A1"/>
    <w:p w14:paraId="69CFE5A5" w14:textId="77777777" w:rsidR="002808A1" w:rsidRDefault="002808A1" w:rsidP="002808A1">
      <w:pPr>
        <w:pStyle w:val="Heading3"/>
      </w:pPr>
      <w:r w:rsidRPr="002808A1">
        <w:t>Liste des blocs applicatifs</w:t>
      </w:r>
    </w:p>
    <w:p w14:paraId="67A9DACF" w14:textId="77777777" w:rsidR="002808A1" w:rsidRDefault="002808A1" w:rsidP="002808A1"/>
    <w:p w14:paraId="7A3C184E" w14:textId="77777777" w:rsidR="002808A1" w:rsidRPr="00A801AF" w:rsidRDefault="002808A1" w:rsidP="002808A1">
      <w:pPr>
        <w:jc w:val="both"/>
      </w:pPr>
      <w:r w:rsidRPr="00A801AF">
        <w:t xml:space="preserve">L’analyse des processus actuellement mis en application chez SPIE nous a permis de faire apparaître des axes d’amélioration, applicables sur le plan organisationnel. </w:t>
      </w:r>
    </w:p>
    <w:p w14:paraId="6E7D51C2" w14:textId="77777777" w:rsidR="002808A1" w:rsidRPr="00A801AF" w:rsidRDefault="002808A1" w:rsidP="002808A1">
      <w:pPr>
        <w:jc w:val="both"/>
      </w:pPr>
    </w:p>
    <w:p w14:paraId="58B66F32" w14:textId="77777777" w:rsidR="002808A1" w:rsidRPr="00A801AF" w:rsidRDefault="002808A1" w:rsidP="00280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A801AF">
        <w:t xml:space="preserve">L’idée principale est de profiter de l’expérience de SPIE pour la mettre à profit des nouveaux projets et contrats de maintenance.  Pour cela, il faut prendre en compte les </w:t>
      </w:r>
      <w:r w:rsidRPr="00A801AF">
        <w:rPr>
          <w:rFonts w:cs="Cambria"/>
        </w:rPr>
        <w:t xml:space="preserve">retours d’expériences, les analyser et en déduire des résultats (conseils ou solutions par exemple) applicables aux différentes étapes de l’établissement du contrat de maintenance. La mise en application de ce projet d’amélioration se fera à travers deux bases de connaissances qu’il s’agira d’alimenter. La première, </w:t>
      </w:r>
      <w:bookmarkStart w:id="0" w:name="OLE_LINK1"/>
      <w:bookmarkStart w:id="1" w:name="OLE_LINK2"/>
      <w:r w:rsidRPr="00A801AF">
        <w:rPr>
          <w:rFonts w:cs="Cambria"/>
        </w:rPr>
        <w:t>base de connaissances par secteur d’activité (BCSA) regroupe l’ensemble des études précédemment réalisées par SPIE : elles sont classées par secteur d’activité et à chaque étude est associée une fiche de synthèse. Cette fiche de synthèse sera détaillée dans la suite de ce document. La deuxième, base de connaissances techniques (BCT), rassemble des informations concernant les interventions techniques. Selon le type d’intervention, le technicien peut effectuer une recherche afin de visualiser les précédentes interventions similaires pour s’inspirer des solutions appliquées. Davantage de détails seront précisés dans la suite du document.</w:t>
      </w:r>
    </w:p>
    <w:bookmarkEnd w:id="0"/>
    <w:bookmarkEnd w:id="1"/>
    <w:p w14:paraId="69D4A468" w14:textId="77777777" w:rsidR="002808A1" w:rsidRPr="00A801AF" w:rsidRDefault="002808A1" w:rsidP="00280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p>
    <w:p w14:paraId="1DB4226B" w14:textId="77777777" w:rsidR="002808A1" w:rsidRPr="00A801AF" w:rsidRDefault="002808A1" w:rsidP="00280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sidRPr="00A801AF">
        <w:rPr>
          <w:rFonts w:cs="Cambria"/>
        </w:rPr>
        <w:t>Un deuxième axe d’amélioration concerne la mise en place d’un intranet, qui permettrait l’accès aux bases de connaissances citées ci-dessus et à un infocentre. Le but de l’infocentre est de centraliser les connaissances relatives aux différents secteurs d’activités, afin que chaque intervenant puisse obtenir des informations dont il aura besoin, dans le cas d’études transverses à plusieurs secteurs d’activités par exemple. Cette initiative s’inscrit dans la logique de centralisation de l’information et du SI.</w:t>
      </w:r>
    </w:p>
    <w:p w14:paraId="22992748" w14:textId="77777777" w:rsidR="002808A1" w:rsidRPr="00A801AF" w:rsidRDefault="002808A1" w:rsidP="00280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rPr>
      </w:pPr>
      <w:r w:rsidRPr="00A801AF">
        <w:rPr>
          <w:rFonts w:cs="Cambria"/>
        </w:rPr>
        <w:t xml:space="preserve">Ensuite, en réponse à une attente fonctionnelle majeure de SPIE, des indicateurs de performance (KPI : </w:t>
      </w:r>
      <w:r w:rsidRPr="00A801AF">
        <w:rPr>
          <w:rFonts w:cs="Cambria"/>
          <w:i/>
        </w:rPr>
        <w:t>Key Performance Indicator</w:t>
      </w:r>
      <w:r w:rsidRPr="00A801AF">
        <w:rPr>
          <w:rFonts w:cs="Cambria"/>
        </w:rPr>
        <w:t>) seront mis en place et réunis dans un tableau de bord. L’évaluation des processus de maintenance apparaîtra ainsi de façon plus claire et explicite. Aussi, toute étude étant menée par plusieurs personnes, il est important que chacun des membres participant à l’établissement du contrat de maintenance puisse restituer le contexte du projet. Pour chaque phase, l’auteur est donc en charge d’apposer les commentaires nécessaires à la compréhension et l’analyse de son déroulement ; de ce fait, il est aisé d’obtenir un aperçu global de l’état d’avancement du projet, permettant une meilleure prévention des risques.</w:t>
      </w:r>
    </w:p>
    <w:p w14:paraId="6884C8C6" w14:textId="77777777" w:rsidR="002808A1" w:rsidRPr="00A801AF" w:rsidRDefault="002808A1" w:rsidP="002808A1">
      <w:pPr>
        <w:jc w:val="both"/>
      </w:pPr>
      <w:r w:rsidRPr="00A801AF">
        <w:t xml:space="preserve">Enfin, il s’agira de définir un processus de négociation, aujourd’hui inexistant chez SPIE, qui permettra d’obtenir un suivi précis et régulier du </w:t>
      </w:r>
      <w:r w:rsidRPr="00A801AF">
        <w:lastRenderedPageBreak/>
        <w:t>déroulement de la négociation avec le client. Le responsable d’affaire (RA) chargé de la négociation pourra consulter la BCSA afin de mener sa négociation.</w:t>
      </w:r>
    </w:p>
    <w:p w14:paraId="4917490B" w14:textId="77777777" w:rsidR="002808A1" w:rsidRPr="002808A1" w:rsidRDefault="002808A1" w:rsidP="002808A1"/>
    <w:p w14:paraId="1D5A012B" w14:textId="77777777" w:rsidR="002808A1" w:rsidRDefault="002808A1" w:rsidP="002808A1">
      <w:pPr>
        <w:pStyle w:val="Heading3"/>
      </w:pPr>
      <w:r>
        <w:t xml:space="preserve">Description des blocs : outils, </w:t>
      </w:r>
      <w:r w:rsidRPr="002808A1">
        <w:t>service</w:t>
      </w:r>
      <w:r>
        <w:t>s</w:t>
      </w:r>
      <w:r w:rsidRPr="002808A1">
        <w:t xml:space="preserve"> et données</w:t>
      </w:r>
    </w:p>
    <w:p w14:paraId="20EB7DC1" w14:textId="77777777" w:rsidR="002808A1" w:rsidRDefault="002808A1" w:rsidP="002808A1"/>
    <w:p w14:paraId="05441242" w14:textId="77777777" w:rsidR="002808A1" w:rsidRDefault="002808A1" w:rsidP="002808A1">
      <w:pPr>
        <w:pStyle w:val="Heading4"/>
      </w:pPr>
      <w:r>
        <w:t>Bloc BI</w:t>
      </w:r>
    </w:p>
    <w:p w14:paraId="1F7D29D9" w14:textId="77777777" w:rsidR="002808A1" w:rsidRDefault="002808A1" w:rsidP="002808A1"/>
    <w:p w14:paraId="1FBB2255" w14:textId="77777777" w:rsidR="002808A1" w:rsidRDefault="002808A1" w:rsidP="002808A1">
      <w:pPr>
        <w:pStyle w:val="Heading4"/>
        <w:numPr>
          <w:ilvl w:val="4"/>
          <w:numId w:val="44"/>
        </w:numPr>
        <w:rPr>
          <w:color w:val="D9D9D9" w:themeColor="background1" w:themeShade="D9"/>
        </w:rPr>
      </w:pPr>
      <w:r w:rsidRPr="002808A1">
        <w:rPr>
          <w:color w:val="D9D9D9" w:themeColor="background1" w:themeShade="D9"/>
        </w:rPr>
        <w:t>Diagramme des cas d’utilisation</w:t>
      </w:r>
    </w:p>
    <w:p w14:paraId="6920C8B4" w14:textId="77777777" w:rsidR="002808A1" w:rsidRDefault="002808A1" w:rsidP="002808A1">
      <w:r w:rsidRPr="00A801AF">
        <w:rPr>
          <w:noProof/>
        </w:rPr>
        <w:drawing>
          <wp:anchor distT="0" distB="0" distL="114300" distR="114300" simplePos="0" relativeHeight="251659264" behindDoc="0" locked="0" layoutInCell="1" allowOverlap="1" wp14:anchorId="0C834AD3" wp14:editId="23DA3FE5">
            <wp:simplePos x="0" y="0"/>
            <wp:positionH relativeFrom="column">
              <wp:posOffset>-342900</wp:posOffset>
            </wp:positionH>
            <wp:positionV relativeFrom="paragraph">
              <wp:posOffset>279400</wp:posOffset>
            </wp:positionV>
            <wp:extent cx="6201410" cy="5143500"/>
            <wp:effectExtent l="0" t="0" r="0" b="12700"/>
            <wp:wrapTight wrapText="bothSides">
              <wp:wrapPolygon edited="0">
                <wp:start x="0" y="0"/>
                <wp:lineTo x="0" y="21547"/>
                <wp:lineTo x="21498" y="21547"/>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mp"/>
                    <pic:cNvPicPr/>
                  </pic:nvPicPr>
                  <pic:blipFill>
                    <a:blip r:embed="rId10">
                      <a:extLst>
                        <a:ext uri="{28A0092B-C50C-407E-A947-70E740481C1C}">
                          <a14:useLocalDpi xmlns:a14="http://schemas.microsoft.com/office/drawing/2010/main" val="0"/>
                        </a:ext>
                      </a:extLst>
                    </a:blip>
                    <a:stretch>
                      <a:fillRect/>
                    </a:stretch>
                  </pic:blipFill>
                  <pic:spPr>
                    <a:xfrm>
                      <a:off x="0" y="0"/>
                      <a:ext cx="6201410" cy="5143500"/>
                    </a:xfrm>
                    <a:prstGeom prst="rect">
                      <a:avLst/>
                    </a:prstGeom>
                  </pic:spPr>
                </pic:pic>
              </a:graphicData>
            </a:graphic>
            <wp14:sizeRelH relativeFrom="page">
              <wp14:pctWidth>0</wp14:pctWidth>
            </wp14:sizeRelH>
            <wp14:sizeRelV relativeFrom="page">
              <wp14:pctHeight>0</wp14:pctHeight>
            </wp14:sizeRelV>
          </wp:anchor>
        </w:drawing>
      </w:r>
    </w:p>
    <w:p w14:paraId="29C09994" w14:textId="77777777" w:rsidR="002808A1" w:rsidRDefault="002808A1" w:rsidP="002808A1"/>
    <w:p w14:paraId="5CD083BA" w14:textId="77777777" w:rsidR="002808A1" w:rsidRDefault="002808A1" w:rsidP="002808A1"/>
    <w:p w14:paraId="465A62EB" w14:textId="77777777" w:rsidR="002808A1" w:rsidRDefault="002808A1" w:rsidP="002808A1"/>
    <w:p w14:paraId="14919DE0" w14:textId="77777777" w:rsidR="002808A1" w:rsidRDefault="002808A1" w:rsidP="002808A1"/>
    <w:p w14:paraId="31625F4F" w14:textId="77777777" w:rsidR="002808A1" w:rsidRDefault="002808A1" w:rsidP="002808A1"/>
    <w:p w14:paraId="25EF37BC" w14:textId="77777777" w:rsidR="002808A1" w:rsidRPr="002808A1" w:rsidRDefault="002808A1" w:rsidP="002808A1"/>
    <w:p w14:paraId="6539FF8F" w14:textId="77777777" w:rsidR="002808A1" w:rsidRDefault="002808A1" w:rsidP="002808A1">
      <w:pPr>
        <w:pStyle w:val="Heading4"/>
        <w:numPr>
          <w:ilvl w:val="4"/>
          <w:numId w:val="44"/>
        </w:numPr>
        <w:rPr>
          <w:color w:val="D9D9D9" w:themeColor="background1" w:themeShade="D9"/>
        </w:rPr>
      </w:pPr>
      <w:r w:rsidRPr="002808A1">
        <w:rPr>
          <w:color w:val="D9D9D9" w:themeColor="background1" w:themeShade="D9"/>
        </w:rPr>
        <w:lastRenderedPageBreak/>
        <w:t>Services et données</w:t>
      </w:r>
    </w:p>
    <w:p w14:paraId="7D0E1019" w14:textId="77777777" w:rsidR="002808A1" w:rsidRPr="002808A1" w:rsidRDefault="002808A1" w:rsidP="002808A1">
      <w:pPr>
        <w:pStyle w:val="Heading4"/>
        <w:numPr>
          <w:ilvl w:val="0"/>
          <w:numId w:val="0"/>
        </w:numPr>
        <w:ind w:left="5040"/>
        <w:rPr>
          <w:color w:val="D9D9D9" w:themeColor="background1" w:themeShade="D9"/>
        </w:rPr>
      </w:pPr>
      <w:r w:rsidRPr="002808A1">
        <w:rPr>
          <w:color w:val="D9D9D9" w:themeColor="background1" w:themeShade="D9"/>
        </w:rPr>
        <w:t xml:space="preserve"> </w:t>
      </w:r>
    </w:p>
    <w:p w14:paraId="1F8C98A7" w14:textId="77777777" w:rsidR="002808A1" w:rsidRPr="002808A1" w:rsidRDefault="002808A1" w:rsidP="00280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cs="Arial"/>
          <w:b/>
          <w:color w:val="000000"/>
        </w:rPr>
      </w:pPr>
      <w:r w:rsidRPr="002808A1">
        <w:rPr>
          <w:rFonts w:eastAsia="Times New Roman" w:cs="Arial"/>
          <w:b/>
          <w:color w:val="000000"/>
        </w:rPr>
        <w:t>Description</w:t>
      </w:r>
    </w:p>
    <w:p w14:paraId="6FC90506" w14:textId="77777777" w:rsidR="002808A1" w:rsidRPr="00A801AF" w:rsidRDefault="002808A1" w:rsidP="002808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imes New Roman" w:cs="Arial"/>
          <w:color w:val="000000"/>
        </w:rPr>
      </w:pPr>
      <w:r w:rsidRPr="00A801AF">
        <w:rPr>
          <w:rFonts w:eastAsia="Times New Roman" w:cs="Arial"/>
          <w:color w:val="000000"/>
        </w:rPr>
        <w:t xml:space="preserve">Ce module BI repose sur 3 composants essentiels : </w:t>
      </w:r>
    </w:p>
    <w:p w14:paraId="0DD2A687" w14:textId="77777777" w:rsidR="002808A1" w:rsidRPr="002808A1" w:rsidRDefault="002808A1" w:rsidP="002808A1">
      <w:pPr>
        <w:widowControl w:val="0"/>
        <w:numPr>
          <w:ilvl w:val="0"/>
          <w:numId w:val="13"/>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1" w:hanging="262"/>
        <w:jc w:val="both"/>
        <w:rPr>
          <w:rFonts w:eastAsia="Times New Roman" w:cs="Arial"/>
          <w:color w:val="000000"/>
        </w:rPr>
      </w:pPr>
      <w:r w:rsidRPr="00A801AF">
        <w:rPr>
          <w:rFonts w:eastAsia="Times New Roman" w:cs="Arial"/>
          <w:color w:val="000000"/>
        </w:rPr>
        <w:t>Data Mining : ce composant assure l’extraction et la fouille des données internes stockées dans le back-end. Cette extraction est d’autant plus intéressante qu’elle est secondée par un nettoyage et filtrage des données les plus pertinentes pour alimenter le DataWarehouse.</w:t>
      </w:r>
    </w:p>
    <w:p w14:paraId="654B3985" w14:textId="77777777" w:rsidR="002808A1" w:rsidRPr="002808A1" w:rsidRDefault="002808A1" w:rsidP="002808A1">
      <w:pPr>
        <w:widowControl w:val="0"/>
        <w:numPr>
          <w:ilvl w:val="0"/>
          <w:numId w:val="13"/>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1" w:hanging="262"/>
        <w:jc w:val="both"/>
        <w:rPr>
          <w:rFonts w:eastAsia="Times New Roman" w:cs="Arial"/>
          <w:color w:val="000000"/>
        </w:rPr>
      </w:pPr>
      <w:r w:rsidRPr="00A801AF">
        <w:rPr>
          <w:rFonts w:eastAsia="Times New Roman" w:cs="Arial"/>
          <w:color w:val="000000"/>
        </w:rPr>
        <w:t>DataWarehouse : c’est un module (base de données) spécialisé dans le stockage et la préparation des données pour les activités de reporting. Ce DataWarehouse sera subdivisé en DataMarts spécialisés dans les différents domaines d’activité de SPIE.</w:t>
      </w:r>
    </w:p>
    <w:p w14:paraId="11EA912A" w14:textId="77777777" w:rsidR="002808A1" w:rsidRPr="00A801AF" w:rsidRDefault="002808A1" w:rsidP="002808A1">
      <w:pPr>
        <w:widowControl w:val="0"/>
        <w:numPr>
          <w:ilvl w:val="0"/>
          <w:numId w:val="13"/>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61" w:hanging="262"/>
        <w:jc w:val="both"/>
        <w:rPr>
          <w:rFonts w:eastAsia="Times New Roman" w:cs="Arial"/>
          <w:color w:val="000000"/>
        </w:rPr>
      </w:pPr>
      <w:r w:rsidRPr="00A801AF">
        <w:rPr>
          <w:rFonts w:eastAsia="Times New Roman" w:cs="Arial"/>
          <w:color w:val="000000"/>
        </w:rPr>
        <w:t>Reporting : ce dernier composant présente les différents tableaux de bords issus de l’activité BI et les rend disponibles auprès d’instances administratives et organisationnelles de SPIE. Le reporting sera géré par la Suite BI Open Source Pentaho.</w:t>
      </w:r>
    </w:p>
    <w:p w14:paraId="6ECFB6AC" w14:textId="77777777" w:rsidR="002808A1" w:rsidRPr="00A801AF" w:rsidRDefault="002808A1" w:rsidP="002808A1">
      <w:pPr>
        <w:rPr>
          <w:rFonts w:cs="Arial"/>
          <w:b/>
          <w:color w:val="000000"/>
        </w:rPr>
      </w:pPr>
    </w:p>
    <w:p w14:paraId="319FCA17" w14:textId="77777777" w:rsidR="002808A1" w:rsidRPr="00A801AF" w:rsidRDefault="002808A1" w:rsidP="002808A1">
      <w:pPr>
        <w:rPr>
          <w:rFonts w:cs="Arial"/>
          <w:color w:val="000000"/>
        </w:rPr>
      </w:pPr>
      <w:r w:rsidRPr="00A801AF">
        <w:rPr>
          <w:rFonts w:cs="Arial"/>
          <w:b/>
          <w:color w:val="000000"/>
        </w:rPr>
        <w:t>Fonctionnalités</w:t>
      </w:r>
      <w:r w:rsidRPr="00A801AF">
        <w:rPr>
          <w:rFonts w:cs="Arial"/>
          <w:color w:val="000000"/>
        </w:rPr>
        <w:t> </w:t>
      </w:r>
    </w:p>
    <w:p w14:paraId="5A189385" w14:textId="77777777" w:rsidR="002808A1" w:rsidRPr="00A801AF" w:rsidRDefault="002808A1" w:rsidP="002808A1">
      <w:pPr>
        <w:pStyle w:val="ListParagraph"/>
        <w:numPr>
          <w:ilvl w:val="0"/>
          <w:numId w:val="45"/>
        </w:numPr>
        <w:rPr>
          <w:rFonts w:cs="Arial"/>
          <w:color w:val="000000"/>
        </w:rPr>
      </w:pPr>
      <w:r w:rsidRPr="00A801AF">
        <w:rPr>
          <w:rFonts w:cs="Arial"/>
          <w:color w:val="000000"/>
        </w:rPr>
        <w:t>Agréger les indicateurs de performance</w:t>
      </w:r>
    </w:p>
    <w:p w14:paraId="7BE033DF" w14:textId="77777777" w:rsidR="002808A1" w:rsidRPr="00A801AF" w:rsidRDefault="002808A1" w:rsidP="002808A1">
      <w:pPr>
        <w:pStyle w:val="ListParagraph"/>
        <w:numPr>
          <w:ilvl w:val="0"/>
          <w:numId w:val="45"/>
        </w:numPr>
      </w:pPr>
      <w:r w:rsidRPr="00A801AF">
        <w:rPr>
          <w:rFonts w:cs="Arial"/>
          <w:color w:val="000000"/>
        </w:rPr>
        <w:t xml:space="preserve">Créer tableau de bord </w:t>
      </w:r>
    </w:p>
    <w:p w14:paraId="6332FB0E" w14:textId="77777777" w:rsidR="002808A1" w:rsidRPr="00A801AF" w:rsidRDefault="002808A1" w:rsidP="002808A1">
      <w:pPr>
        <w:pStyle w:val="ListParagraph"/>
        <w:numPr>
          <w:ilvl w:val="0"/>
          <w:numId w:val="45"/>
        </w:numPr>
      </w:pPr>
      <w:r w:rsidRPr="00A801AF">
        <w:rPr>
          <w:rFonts w:cs="Arial"/>
          <w:color w:val="000000"/>
        </w:rPr>
        <w:t>Consulter tableau de bord</w:t>
      </w:r>
    </w:p>
    <w:p w14:paraId="35D62A78" w14:textId="77777777" w:rsidR="002808A1" w:rsidRPr="00A801AF" w:rsidRDefault="002808A1" w:rsidP="002808A1">
      <w:pPr>
        <w:pStyle w:val="ListParagraph"/>
        <w:numPr>
          <w:ilvl w:val="0"/>
          <w:numId w:val="45"/>
        </w:numPr>
      </w:pPr>
      <w:r w:rsidRPr="00A801AF">
        <w:rPr>
          <w:rFonts w:cs="Arial"/>
          <w:color w:val="000000"/>
        </w:rPr>
        <w:t>Identifier mauvaises performances à l’aide Fonctionnalités</w:t>
      </w:r>
    </w:p>
    <w:p w14:paraId="74280406" w14:textId="77777777" w:rsidR="002808A1" w:rsidRPr="00A801AF" w:rsidRDefault="002808A1" w:rsidP="002808A1">
      <w:r w:rsidRPr="00A801AF">
        <w:rPr>
          <w:rFonts w:cs="Arial"/>
          <w:color w:val="000000"/>
        </w:rPr>
        <w:tab/>
      </w:r>
      <w:r w:rsidRPr="00A801AF">
        <w:rPr>
          <w:rFonts w:cs="Arial"/>
          <w:color w:val="000000"/>
        </w:rPr>
        <w:tab/>
      </w:r>
    </w:p>
    <w:p w14:paraId="3E2F507E" w14:textId="77777777" w:rsidR="002808A1" w:rsidRPr="00A801AF" w:rsidRDefault="002808A1" w:rsidP="002808A1">
      <w:pPr>
        <w:textAlignment w:val="baseline"/>
        <w:rPr>
          <w:rFonts w:cs="Arial"/>
          <w:b/>
          <w:color w:val="000000"/>
        </w:rPr>
      </w:pPr>
      <w:r w:rsidRPr="00A801AF">
        <w:rPr>
          <w:rFonts w:cs="Arial"/>
          <w:b/>
          <w:color w:val="000000"/>
        </w:rPr>
        <w:t xml:space="preserve">Services </w:t>
      </w:r>
      <w:r>
        <w:rPr>
          <w:rFonts w:cs="Arial"/>
          <w:b/>
          <w:color w:val="000000"/>
        </w:rPr>
        <w:t>applicatifs</w:t>
      </w:r>
    </w:p>
    <w:p w14:paraId="382FC46C" w14:textId="77777777" w:rsidR="002808A1" w:rsidRPr="00A801AF" w:rsidRDefault="002808A1" w:rsidP="002808A1">
      <w:pPr>
        <w:numPr>
          <w:ilvl w:val="0"/>
          <w:numId w:val="46"/>
        </w:numPr>
        <w:textAlignment w:val="baseline"/>
        <w:rPr>
          <w:rFonts w:cs="Arial"/>
          <w:color w:val="000000"/>
        </w:rPr>
      </w:pPr>
      <w:r w:rsidRPr="00A801AF">
        <w:rPr>
          <w:rFonts w:cs="Arial"/>
          <w:color w:val="000000"/>
        </w:rPr>
        <w:t xml:space="preserve">Extraction des données dans l’hypercube </w:t>
      </w:r>
    </w:p>
    <w:p w14:paraId="1B8F2420" w14:textId="77777777" w:rsidR="002808A1" w:rsidRPr="00A801AF" w:rsidRDefault="002808A1" w:rsidP="002808A1">
      <w:pPr>
        <w:numPr>
          <w:ilvl w:val="0"/>
          <w:numId w:val="46"/>
        </w:numPr>
        <w:textAlignment w:val="baseline"/>
        <w:rPr>
          <w:rFonts w:cs="Arial"/>
          <w:color w:val="000000"/>
        </w:rPr>
      </w:pPr>
      <w:r w:rsidRPr="00A801AF">
        <w:rPr>
          <w:rFonts w:cs="Arial"/>
          <w:color w:val="000000"/>
        </w:rPr>
        <w:t>Création d’un indicateur</w:t>
      </w:r>
    </w:p>
    <w:p w14:paraId="5D699EA3" w14:textId="77777777" w:rsidR="002808A1" w:rsidRPr="00A801AF" w:rsidRDefault="002808A1" w:rsidP="002808A1">
      <w:pPr>
        <w:numPr>
          <w:ilvl w:val="0"/>
          <w:numId w:val="46"/>
        </w:numPr>
        <w:textAlignment w:val="baseline"/>
        <w:rPr>
          <w:rFonts w:cs="Arial"/>
          <w:color w:val="000000"/>
        </w:rPr>
      </w:pPr>
      <w:r w:rsidRPr="00A801AF">
        <w:rPr>
          <w:rFonts w:cs="Arial"/>
          <w:color w:val="000000"/>
        </w:rPr>
        <w:t>Suppression d’un indicateur</w:t>
      </w:r>
    </w:p>
    <w:p w14:paraId="37F7CA34" w14:textId="77777777" w:rsidR="002808A1" w:rsidRPr="00A801AF" w:rsidRDefault="002808A1" w:rsidP="002808A1">
      <w:pPr>
        <w:numPr>
          <w:ilvl w:val="0"/>
          <w:numId w:val="46"/>
        </w:numPr>
        <w:textAlignment w:val="baseline"/>
        <w:rPr>
          <w:rFonts w:cs="Arial"/>
          <w:color w:val="000000"/>
        </w:rPr>
      </w:pPr>
      <w:r w:rsidRPr="00A801AF">
        <w:rPr>
          <w:rFonts w:cs="Arial"/>
          <w:color w:val="000000"/>
        </w:rPr>
        <w:t>Modification d’un indicateur</w:t>
      </w:r>
    </w:p>
    <w:p w14:paraId="3814F173" w14:textId="77777777" w:rsidR="002808A1" w:rsidRPr="00A801AF" w:rsidRDefault="002808A1" w:rsidP="002808A1">
      <w:pPr>
        <w:numPr>
          <w:ilvl w:val="0"/>
          <w:numId w:val="46"/>
        </w:numPr>
        <w:textAlignment w:val="baseline"/>
        <w:rPr>
          <w:rFonts w:cs="Arial"/>
          <w:color w:val="000000"/>
        </w:rPr>
      </w:pPr>
      <w:r w:rsidRPr="00A801AF">
        <w:rPr>
          <w:rFonts w:cs="Arial"/>
          <w:color w:val="000000"/>
        </w:rPr>
        <w:t>Présentation d’un indicateur</w:t>
      </w:r>
    </w:p>
    <w:p w14:paraId="167FAA56" w14:textId="77777777" w:rsidR="002808A1" w:rsidRPr="00A801AF" w:rsidRDefault="002808A1" w:rsidP="002808A1">
      <w:pPr>
        <w:numPr>
          <w:ilvl w:val="0"/>
          <w:numId w:val="46"/>
        </w:numPr>
        <w:textAlignment w:val="baseline"/>
        <w:rPr>
          <w:rFonts w:cs="Arial"/>
          <w:color w:val="000000"/>
        </w:rPr>
      </w:pPr>
      <w:r w:rsidRPr="00A801AF">
        <w:rPr>
          <w:rFonts w:cs="Arial"/>
          <w:color w:val="000000"/>
        </w:rPr>
        <w:t>Création d’un objectif relatif à un indicateur</w:t>
      </w:r>
    </w:p>
    <w:p w14:paraId="3AB66BC0" w14:textId="77777777" w:rsidR="002808A1" w:rsidRPr="00A801AF" w:rsidRDefault="002808A1" w:rsidP="002808A1">
      <w:pPr>
        <w:numPr>
          <w:ilvl w:val="0"/>
          <w:numId w:val="46"/>
        </w:numPr>
        <w:textAlignment w:val="baseline"/>
        <w:rPr>
          <w:rFonts w:cs="Arial"/>
          <w:color w:val="000000"/>
        </w:rPr>
      </w:pPr>
      <w:r w:rsidRPr="00A801AF">
        <w:rPr>
          <w:rFonts w:cs="Arial"/>
          <w:color w:val="000000"/>
        </w:rPr>
        <w:t>Modification d’un objectif relatif à un indicateur</w:t>
      </w:r>
    </w:p>
    <w:p w14:paraId="03507BAC" w14:textId="77777777" w:rsidR="002808A1" w:rsidRPr="00A801AF" w:rsidRDefault="002808A1" w:rsidP="002808A1">
      <w:pPr>
        <w:numPr>
          <w:ilvl w:val="0"/>
          <w:numId w:val="46"/>
        </w:numPr>
        <w:textAlignment w:val="baseline"/>
        <w:rPr>
          <w:rFonts w:cs="Arial"/>
          <w:color w:val="000000"/>
        </w:rPr>
      </w:pPr>
      <w:r w:rsidRPr="00A801AF">
        <w:rPr>
          <w:rFonts w:cs="Arial"/>
          <w:color w:val="000000"/>
        </w:rPr>
        <w:t>Suppression d’un objectif relatif à un indicateur</w:t>
      </w:r>
    </w:p>
    <w:p w14:paraId="41A51D92" w14:textId="77777777" w:rsidR="002808A1" w:rsidRPr="00A801AF" w:rsidRDefault="002808A1" w:rsidP="002808A1">
      <w:pPr>
        <w:numPr>
          <w:ilvl w:val="0"/>
          <w:numId w:val="46"/>
        </w:numPr>
        <w:textAlignment w:val="baseline"/>
        <w:rPr>
          <w:rFonts w:cs="Arial"/>
          <w:color w:val="000000"/>
        </w:rPr>
      </w:pPr>
      <w:r w:rsidRPr="00A801AF">
        <w:rPr>
          <w:rFonts w:cs="Arial"/>
          <w:color w:val="000000"/>
        </w:rPr>
        <w:t>Consultation du reporting Pentaho BI</w:t>
      </w:r>
    </w:p>
    <w:p w14:paraId="766C4AB2" w14:textId="77777777" w:rsidR="002808A1" w:rsidRPr="00A801AF" w:rsidRDefault="002808A1" w:rsidP="002808A1">
      <w:pPr>
        <w:numPr>
          <w:ilvl w:val="0"/>
          <w:numId w:val="46"/>
        </w:numPr>
        <w:textAlignment w:val="baseline"/>
        <w:rPr>
          <w:rFonts w:cs="Arial"/>
          <w:color w:val="000000"/>
        </w:rPr>
      </w:pPr>
      <w:r w:rsidRPr="00A801AF">
        <w:rPr>
          <w:rFonts w:cs="Arial"/>
          <w:color w:val="000000"/>
        </w:rPr>
        <w:t>Configuration du reporting Pentaho BI</w:t>
      </w:r>
    </w:p>
    <w:p w14:paraId="337A8BA5" w14:textId="77777777" w:rsidR="002808A1" w:rsidRPr="00A801AF" w:rsidRDefault="002808A1" w:rsidP="002808A1">
      <w:pPr>
        <w:numPr>
          <w:ilvl w:val="0"/>
          <w:numId w:val="46"/>
        </w:numPr>
        <w:textAlignment w:val="baseline"/>
        <w:rPr>
          <w:rFonts w:cs="Arial"/>
          <w:color w:val="000000"/>
        </w:rPr>
      </w:pPr>
      <w:r w:rsidRPr="00A801AF">
        <w:rPr>
          <w:rFonts w:cs="Arial"/>
          <w:color w:val="000000"/>
        </w:rPr>
        <w:t>Ajouter graphique correspondant à un indicateur dans le tableau de bord</w:t>
      </w:r>
    </w:p>
    <w:p w14:paraId="7F4C11E1" w14:textId="77777777" w:rsidR="002808A1" w:rsidRPr="00A801AF" w:rsidRDefault="002808A1" w:rsidP="002808A1">
      <w:pPr>
        <w:numPr>
          <w:ilvl w:val="0"/>
          <w:numId w:val="46"/>
        </w:numPr>
        <w:textAlignment w:val="baseline"/>
        <w:rPr>
          <w:rFonts w:cs="Arial"/>
          <w:color w:val="000000"/>
        </w:rPr>
      </w:pPr>
      <w:r w:rsidRPr="00A801AF">
        <w:rPr>
          <w:rFonts w:cs="Arial"/>
          <w:color w:val="000000"/>
        </w:rPr>
        <w:t xml:space="preserve">Supprimer graphique </w:t>
      </w:r>
    </w:p>
    <w:p w14:paraId="2456D5E2" w14:textId="77777777" w:rsidR="002808A1" w:rsidRPr="00A801AF" w:rsidRDefault="002808A1" w:rsidP="002808A1">
      <w:pPr>
        <w:numPr>
          <w:ilvl w:val="0"/>
          <w:numId w:val="46"/>
        </w:numPr>
        <w:textAlignment w:val="baseline"/>
        <w:rPr>
          <w:rFonts w:cs="Arial"/>
          <w:color w:val="000000"/>
        </w:rPr>
      </w:pPr>
      <w:r w:rsidRPr="00A801AF">
        <w:rPr>
          <w:rFonts w:cs="Arial"/>
          <w:color w:val="000000"/>
        </w:rPr>
        <w:t>Modifier graphique</w:t>
      </w:r>
    </w:p>
    <w:p w14:paraId="3257FD5E" w14:textId="77777777" w:rsidR="002808A1" w:rsidRPr="00A801AF" w:rsidRDefault="002808A1" w:rsidP="002808A1">
      <w:pPr>
        <w:numPr>
          <w:ilvl w:val="0"/>
          <w:numId w:val="46"/>
        </w:numPr>
        <w:spacing w:before="100" w:beforeAutospacing="1" w:after="100" w:afterAutospacing="1"/>
        <w:textAlignment w:val="baseline"/>
        <w:rPr>
          <w:rFonts w:eastAsia="Times New Roman" w:cs="Arial"/>
          <w:color w:val="000000"/>
        </w:rPr>
      </w:pPr>
      <w:r w:rsidRPr="00A801AF">
        <w:rPr>
          <w:rFonts w:eastAsia="Times New Roman" w:cs="Arial"/>
          <w:color w:val="000000"/>
        </w:rPr>
        <w:t>Générer rapport de performance</w:t>
      </w:r>
    </w:p>
    <w:p w14:paraId="749FD6D0" w14:textId="77777777" w:rsidR="002808A1" w:rsidRPr="00A801AF" w:rsidRDefault="002808A1" w:rsidP="002808A1">
      <w:pPr>
        <w:pStyle w:val="ListParagraph"/>
        <w:ind w:left="0"/>
        <w:rPr>
          <w:rFonts w:eastAsia="Times New Roman" w:cs="Arial"/>
          <w:b/>
          <w:color w:val="000000"/>
        </w:rPr>
      </w:pPr>
      <w:r w:rsidRPr="00A801AF">
        <w:rPr>
          <w:rFonts w:eastAsia="Times New Roman" w:cs="Arial"/>
          <w:b/>
          <w:color w:val="000000"/>
        </w:rPr>
        <w:t>Données</w:t>
      </w:r>
    </w:p>
    <w:p w14:paraId="3300D755" w14:textId="77777777" w:rsidR="002808A1" w:rsidRPr="00A801AF" w:rsidRDefault="002808A1" w:rsidP="002808A1">
      <w:pPr>
        <w:pStyle w:val="ListParagraph"/>
        <w:ind w:left="0"/>
        <w:rPr>
          <w:rFonts w:eastAsia="Times New Roman"/>
        </w:rPr>
      </w:pPr>
      <w:r w:rsidRPr="00A801AF">
        <w:rPr>
          <w:rFonts w:eastAsia="Times New Roman" w:cs="Arial"/>
          <w:color w:val="000000"/>
        </w:rPr>
        <w:t>La collecte des données se fera au travers des autres applications du système d’information. Ce bloc se chargera de la consolidation de ces données collectées, la création de ces indicateurs et finalement leur restitution sous forme de rapport ou de tableau de bord.</w:t>
      </w:r>
    </w:p>
    <w:p w14:paraId="4251B5C4" w14:textId="77777777" w:rsidR="002808A1" w:rsidRPr="002808A1" w:rsidRDefault="002808A1">
      <w:pPr>
        <w:rPr>
          <w:b/>
          <w:u w:val="single"/>
        </w:rPr>
      </w:pPr>
      <w:r w:rsidRPr="00A801AF">
        <w:rPr>
          <w:b/>
          <w:u w:val="single"/>
        </w:rPr>
        <w:br w:type="page"/>
      </w:r>
    </w:p>
    <w:p w14:paraId="53B6EA88" w14:textId="77777777" w:rsidR="002808A1" w:rsidRDefault="002808A1" w:rsidP="002808A1">
      <w:pPr>
        <w:pStyle w:val="Heading4"/>
      </w:pPr>
      <w:r>
        <w:lastRenderedPageBreak/>
        <w:t>Bloc Connaissances</w:t>
      </w:r>
    </w:p>
    <w:p w14:paraId="2B504471" w14:textId="77777777" w:rsidR="002808A1" w:rsidRDefault="002808A1" w:rsidP="002808A1"/>
    <w:p w14:paraId="415E5F25" w14:textId="77777777" w:rsidR="002808A1" w:rsidRDefault="002808A1" w:rsidP="002808A1">
      <w:pPr>
        <w:pStyle w:val="Heading4"/>
        <w:numPr>
          <w:ilvl w:val="4"/>
          <w:numId w:val="44"/>
        </w:numPr>
        <w:rPr>
          <w:color w:val="D9D9D9" w:themeColor="background1" w:themeShade="D9"/>
        </w:rPr>
      </w:pPr>
      <w:r w:rsidRPr="002808A1">
        <w:rPr>
          <w:color w:val="D9D9D9" w:themeColor="background1" w:themeShade="D9"/>
        </w:rPr>
        <w:t>Diagramme des cas d’utilisation</w:t>
      </w:r>
    </w:p>
    <w:p w14:paraId="5C74DBD7" w14:textId="77777777" w:rsidR="002808A1" w:rsidRDefault="002808A1" w:rsidP="002808A1">
      <w:pPr>
        <w:rPr>
          <w:b/>
        </w:rPr>
      </w:pPr>
    </w:p>
    <w:p w14:paraId="0A22B94D" w14:textId="77777777" w:rsidR="002808A1" w:rsidRDefault="002808A1" w:rsidP="002808A1">
      <w:pPr>
        <w:rPr>
          <w:b/>
        </w:rPr>
      </w:pPr>
    </w:p>
    <w:p w14:paraId="712B6B8D" w14:textId="77777777" w:rsidR="002808A1" w:rsidRPr="002808A1" w:rsidRDefault="002808A1" w:rsidP="002808A1">
      <w:pPr>
        <w:rPr>
          <w:b/>
        </w:rPr>
      </w:pPr>
      <w:r w:rsidRPr="002808A1">
        <w:rPr>
          <w:b/>
        </w:rPr>
        <w:t>Cas d’utilisation général</w:t>
      </w:r>
    </w:p>
    <w:p w14:paraId="29CA0359" w14:textId="77777777" w:rsidR="002808A1" w:rsidRDefault="002808A1" w:rsidP="002808A1"/>
    <w:p w14:paraId="45EF4260" w14:textId="77777777" w:rsidR="002808A1" w:rsidRDefault="002808A1" w:rsidP="002808A1">
      <w:r w:rsidRPr="00A801AF">
        <w:rPr>
          <w:rFonts w:cs="Arial"/>
          <w:b/>
          <w:bCs/>
          <w:noProof/>
          <w:color w:val="000000"/>
        </w:rPr>
        <w:drawing>
          <wp:anchor distT="0" distB="0" distL="114300" distR="114300" simplePos="0" relativeHeight="251661312" behindDoc="0" locked="0" layoutInCell="1" allowOverlap="1" wp14:anchorId="06D1F35C" wp14:editId="3F71C89E">
            <wp:simplePos x="0" y="0"/>
            <wp:positionH relativeFrom="column">
              <wp:posOffset>0</wp:posOffset>
            </wp:positionH>
            <wp:positionV relativeFrom="paragraph">
              <wp:posOffset>204470</wp:posOffset>
            </wp:positionV>
            <wp:extent cx="5547995" cy="5143500"/>
            <wp:effectExtent l="0" t="0" r="0" b="12700"/>
            <wp:wrapTight wrapText="bothSides">
              <wp:wrapPolygon edited="0">
                <wp:start x="0" y="0"/>
                <wp:lineTo x="0" y="21547"/>
                <wp:lineTo x="21459" y="21547"/>
                <wp:lineTo x="214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naissanceGeneral.bmp"/>
                    <pic:cNvPicPr/>
                  </pic:nvPicPr>
                  <pic:blipFill>
                    <a:blip r:embed="rId11">
                      <a:extLst>
                        <a:ext uri="{28A0092B-C50C-407E-A947-70E740481C1C}">
                          <a14:useLocalDpi xmlns:a14="http://schemas.microsoft.com/office/drawing/2010/main" val="0"/>
                        </a:ext>
                      </a:extLst>
                    </a:blip>
                    <a:stretch>
                      <a:fillRect/>
                    </a:stretch>
                  </pic:blipFill>
                  <pic:spPr>
                    <a:xfrm>
                      <a:off x="0" y="0"/>
                      <a:ext cx="5547995" cy="5143500"/>
                    </a:xfrm>
                    <a:prstGeom prst="rect">
                      <a:avLst/>
                    </a:prstGeom>
                  </pic:spPr>
                </pic:pic>
              </a:graphicData>
            </a:graphic>
            <wp14:sizeRelH relativeFrom="page">
              <wp14:pctWidth>0</wp14:pctWidth>
            </wp14:sizeRelH>
            <wp14:sizeRelV relativeFrom="page">
              <wp14:pctHeight>0</wp14:pctHeight>
            </wp14:sizeRelV>
          </wp:anchor>
        </w:drawing>
      </w:r>
    </w:p>
    <w:p w14:paraId="06D23CF0" w14:textId="77777777" w:rsidR="002808A1" w:rsidRPr="002808A1" w:rsidRDefault="002808A1" w:rsidP="002808A1"/>
    <w:p w14:paraId="4A78716B" w14:textId="77777777" w:rsidR="002808A1" w:rsidRDefault="002808A1">
      <w:pPr>
        <w:rPr>
          <w:rFonts w:ascii="Calibri" w:hAnsi="Calibri" w:cs="Arial"/>
          <w:color w:val="D9D9D9" w:themeColor="background1" w:themeShade="D9"/>
          <w:sz w:val="28"/>
          <w:szCs w:val="40"/>
        </w:rPr>
      </w:pPr>
      <w:r>
        <w:rPr>
          <w:color w:val="D9D9D9" w:themeColor="background1" w:themeShade="D9"/>
        </w:rPr>
        <w:br w:type="page"/>
      </w:r>
    </w:p>
    <w:p w14:paraId="09A3F27C" w14:textId="77777777" w:rsidR="002808A1" w:rsidRPr="002808A1" w:rsidRDefault="002808A1" w:rsidP="002808A1">
      <w:pPr>
        <w:rPr>
          <w:b/>
        </w:rPr>
      </w:pPr>
      <w:r w:rsidRPr="002808A1">
        <w:rPr>
          <w:b/>
        </w:rPr>
        <w:lastRenderedPageBreak/>
        <w:t>Cas d’utilisation spécifique</w:t>
      </w:r>
    </w:p>
    <w:p w14:paraId="719A4600" w14:textId="77777777" w:rsidR="002808A1" w:rsidRDefault="002808A1" w:rsidP="002808A1"/>
    <w:p w14:paraId="467C6EBA" w14:textId="77777777" w:rsidR="002808A1" w:rsidRDefault="002808A1" w:rsidP="002808A1"/>
    <w:p w14:paraId="2EB0B1CF" w14:textId="77777777" w:rsidR="002808A1" w:rsidRPr="002808A1" w:rsidRDefault="002808A1" w:rsidP="002808A1">
      <w:r w:rsidRPr="00A801AF">
        <w:rPr>
          <w:rFonts w:cs="Arial"/>
          <w:b/>
          <w:bCs/>
          <w:noProof/>
          <w:color w:val="000000"/>
        </w:rPr>
        <w:drawing>
          <wp:anchor distT="0" distB="0" distL="114300" distR="114300" simplePos="0" relativeHeight="251663360" behindDoc="0" locked="0" layoutInCell="1" allowOverlap="1" wp14:anchorId="0B2A3815" wp14:editId="6DB63992">
            <wp:simplePos x="0" y="0"/>
            <wp:positionH relativeFrom="column">
              <wp:posOffset>-342900</wp:posOffset>
            </wp:positionH>
            <wp:positionV relativeFrom="paragraph">
              <wp:posOffset>99695</wp:posOffset>
            </wp:positionV>
            <wp:extent cx="6196330" cy="4800600"/>
            <wp:effectExtent l="0" t="0" r="1270" b="0"/>
            <wp:wrapTight wrapText="bothSides">
              <wp:wrapPolygon edited="0">
                <wp:start x="0" y="0"/>
                <wp:lineTo x="0" y="21486"/>
                <wp:lineTo x="21516" y="21486"/>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vention technicien.bmp"/>
                    <pic:cNvPicPr/>
                  </pic:nvPicPr>
                  <pic:blipFill>
                    <a:blip r:embed="rId12">
                      <a:extLst>
                        <a:ext uri="{28A0092B-C50C-407E-A947-70E740481C1C}">
                          <a14:useLocalDpi xmlns:a14="http://schemas.microsoft.com/office/drawing/2010/main" val="0"/>
                        </a:ext>
                      </a:extLst>
                    </a:blip>
                    <a:stretch>
                      <a:fillRect/>
                    </a:stretch>
                  </pic:blipFill>
                  <pic:spPr>
                    <a:xfrm>
                      <a:off x="0" y="0"/>
                      <a:ext cx="6196330" cy="4800600"/>
                    </a:xfrm>
                    <a:prstGeom prst="rect">
                      <a:avLst/>
                    </a:prstGeom>
                  </pic:spPr>
                </pic:pic>
              </a:graphicData>
            </a:graphic>
            <wp14:sizeRelH relativeFrom="page">
              <wp14:pctWidth>0</wp14:pctWidth>
            </wp14:sizeRelH>
            <wp14:sizeRelV relativeFrom="page">
              <wp14:pctHeight>0</wp14:pctHeight>
            </wp14:sizeRelV>
          </wp:anchor>
        </w:drawing>
      </w:r>
    </w:p>
    <w:p w14:paraId="4BA21CAD" w14:textId="77777777" w:rsidR="002808A1" w:rsidRDefault="002808A1" w:rsidP="002808A1">
      <w:pPr>
        <w:pStyle w:val="Heading4"/>
        <w:numPr>
          <w:ilvl w:val="0"/>
          <w:numId w:val="0"/>
        </w:numPr>
        <w:ind w:left="5040"/>
        <w:rPr>
          <w:color w:val="D9D9D9" w:themeColor="background1" w:themeShade="D9"/>
        </w:rPr>
      </w:pPr>
    </w:p>
    <w:p w14:paraId="253307D2" w14:textId="77777777" w:rsidR="002808A1" w:rsidRPr="002808A1" w:rsidRDefault="002808A1" w:rsidP="002808A1">
      <w:pPr>
        <w:pStyle w:val="Heading4"/>
        <w:numPr>
          <w:ilvl w:val="4"/>
          <w:numId w:val="44"/>
        </w:numPr>
        <w:rPr>
          <w:color w:val="D9D9D9" w:themeColor="background1" w:themeShade="D9"/>
        </w:rPr>
      </w:pPr>
      <w:r w:rsidRPr="002808A1">
        <w:rPr>
          <w:color w:val="D9D9D9" w:themeColor="background1" w:themeShade="D9"/>
        </w:rPr>
        <w:t xml:space="preserve">Services et données </w:t>
      </w:r>
    </w:p>
    <w:p w14:paraId="31BFB724" w14:textId="77777777" w:rsidR="002808A1" w:rsidRDefault="002808A1" w:rsidP="002808A1"/>
    <w:p w14:paraId="22E1AE3B" w14:textId="77777777" w:rsidR="002808A1" w:rsidRPr="002808A1" w:rsidRDefault="002808A1" w:rsidP="002808A1"/>
    <w:p w14:paraId="46E5D238"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A801AF">
        <w:rPr>
          <w:rFonts w:cs="Cambria"/>
          <w:b/>
          <w:bCs/>
          <w:color w:val="333333"/>
        </w:rPr>
        <w:t xml:space="preserve">Fonctionnalités </w:t>
      </w:r>
    </w:p>
    <w:p w14:paraId="79BE7E70"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r w:rsidRPr="00A801AF">
        <w:rPr>
          <w:rFonts w:cs="Cambria"/>
          <w:color w:val="333333"/>
        </w:rPr>
        <w:t>Avoir accès à une première base de connaissances par secteur d’activité (BCSA) regroupant l’ensemble des études traitées ainsi que leur</w:t>
      </w:r>
      <w:r>
        <w:rPr>
          <w:rFonts w:cs="Cambria"/>
          <w:color w:val="333333"/>
        </w:rPr>
        <w:t>s fiches de synthèse. U</w:t>
      </w:r>
      <w:r w:rsidRPr="00A801AF">
        <w:rPr>
          <w:rFonts w:cs="Cambria"/>
          <w:color w:val="333333"/>
        </w:rPr>
        <w:t xml:space="preserve">ne deuxième base de connaissances techniques (BCT) regroupe les informations concernant les interventions </w:t>
      </w:r>
      <w:r>
        <w:rPr>
          <w:rFonts w:cs="Cambria"/>
          <w:color w:val="333333"/>
        </w:rPr>
        <w:t>techniques, les problèmes liés à</w:t>
      </w:r>
      <w:r w:rsidRPr="00A801AF">
        <w:rPr>
          <w:rFonts w:cs="Cambria"/>
          <w:color w:val="333333"/>
        </w:rPr>
        <w:t xml:space="preserve"> ces interventions ainsi que les solutions adoptées.</w:t>
      </w:r>
      <w:r>
        <w:rPr>
          <w:rFonts w:cs="Cambria"/>
          <w:color w:val="333333"/>
        </w:rPr>
        <w:t xml:space="preserve"> </w:t>
      </w:r>
      <w:r w:rsidRPr="00A801AF">
        <w:rPr>
          <w:rFonts w:cs="Cambria"/>
          <w:color w:val="333333"/>
        </w:rPr>
        <w:t>Pour plus de détails, se référer aux données.</w:t>
      </w:r>
    </w:p>
    <w:p w14:paraId="1C059590"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D4766FE"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rPr>
      </w:pPr>
      <w:r>
        <w:rPr>
          <w:rFonts w:cs="Cambria"/>
          <w:b/>
          <w:bCs/>
          <w:color w:val="333333"/>
        </w:rPr>
        <w:t>Services applicatifs</w:t>
      </w:r>
    </w:p>
    <w:p w14:paraId="5746E228" w14:textId="77777777" w:rsidR="00D0707B" w:rsidRPr="00A801AF" w:rsidRDefault="00D0707B" w:rsidP="00D0707B">
      <w:pPr>
        <w:pStyle w:val="ListParagraph"/>
        <w:widowControl w:val="0"/>
        <w:numPr>
          <w:ilvl w:val="0"/>
          <w:numId w:val="47"/>
        </w:numPr>
        <w:tabs>
          <w:tab w:val="left" w:pos="720"/>
        </w:tabs>
        <w:autoSpaceDE w:val="0"/>
        <w:autoSpaceDN w:val="0"/>
        <w:adjustRightInd w:val="0"/>
        <w:jc w:val="both"/>
        <w:rPr>
          <w:rFonts w:ascii="Times New Roman" w:hAnsi="Times New Roman"/>
          <w:color w:val="333333"/>
        </w:rPr>
      </w:pPr>
      <w:r w:rsidRPr="00A801AF">
        <w:rPr>
          <w:rFonts w:cs="Cambria"/>
          <w:color w:val="333333"/>
        </w:rPr>
        <w:t>Connexion intranet</w:t>
      </w:r>
    </w:p>
    <w:p w14:paraId="555F0819" w14:textId="77777777" w:rsidR="00D0707B" w:rsidRPr="00A801AF" w:rsidRDefault="00D0707B" w:rsidP="00D0707B">
      <w:pPr>
        <w:pStyle w:val="ListParagraph"/>
        <w:widowControl w:val="0"/>
        <w:numPr>
          <w:ilvl w:val="0"/>
          <w:numId w:val="47"/>
        </w:numPr>
        <w:tabs>
          <w:tab w:val="left" w:pos="720"/>
        </w:tabs>
        <w:autoSpaceDE w:val="0"/>
        <w:autoSpaceDN w:val="0"/>
        <w:adjustRightInd w:val="0"/>
        <w:jc w:val="both"/>
        <w:rPr>
          <w:rFonts w:ascii="Times New Roman" w:hAnsi="Times New Roman"/>
          <w:color w:val="333333"/>
        </w:rPr>
      </w:pPr>
      <w:r w:rsidRPr="00A801AF">
        <w:rPr>
          <w:rFonts w:cs="Cambria"/>
          <w:color w:val="333333"/>
        </w:rPr>
        <w:t>Rechercher un document par secteur d’activité</w:t>
      </w:r>
    </w:p>
    <w:p w14:paraId="39C692AE" w14:textId="77777777" w:rsidR="00D0707B" w:rsidRPr="00A801AF" w:rsidRDefault="00D0707B" w:rsidP="00D0707B">
      <w:pPr>
        <w:pStyle w:val="ListParagraph"/>
        <w:widowControl w:val="0"/>
        <w:numPr>
          <w:ilvl w:val="0"/>
          <w:numId w:val="47"/>
        </w:numPr>
        <w:tabs>
          <w:tab w:val="left" w:pos="720"/>
        </w:tabs>
        <w:autoSpaceDE w:val="0"/>
        <w:autoSpaceDN w:val="0"/>
        <w:adjustRightInd w:val="0"/>
        <w:jc w:val="both"/>
        <w:rPr>
          <w:rFonts w:ascii="Times New Roman" w:hAnsi="Times New Roman"/>
          <w:color w:val="333333"/>
        </w:rPr>
      </w:pPr>
      <w:r w:rsidRPr="00A801AF">
        <w:rPr>
          <w:rFonts w:cs="Cambria"/>
          <w:color w:val="333333"/>
        </w:rPr>
        <w:t>Rechercher un document par mot clé</w:t>
      </w:r>
    </w:p>
    <w:p w14:paraId="11F5F0C2" w14:textId="77777777" w:rsidR="00D0707B" w:rsidRPr="00A801AF" w:rsidRDefault="00D0707B" w:rsidP="00D0707B">
      <w:pPr>
        <w:pStyle w:val="ListParagraph"/>
        <w:widowControl w:val="0"/>
        <w:numPr>
          <w:ilvl w:val="0"/>
          <w:numId w:val="47"/>
        </w:numPr>
        <w:tabs>
          <w:tab w:val="left" w:pos="720"/>
        </w:tabs>
        <w:autoSpaceDE w:val="0"/>
        <w:autoSpaceDN w:val="0"/>
        <w:adjustRightInd w:val="0"/>
        <w:jc w:val="both"/>
        <w:rPr>
          <w:rFonts w:ascii="Times New Roman" w:hAnsi="Times New Roman"/>
          <w:color w:val="333333"/>
        </w:rPr>
      </w:pPr>
      <w:r w:rsidRPr="00A801AF">
        <w:rPr>
          <w:rFonts w:cs="Cambria"/>
          <w:color w:val="333333"/>
        </w:rPr>
        <w:t>Filtrer les résultats par type de document</w:t>
      </w:r>
    </w:p>
    <w:p w14:paraId="23220A43" w14:textId="77777777" w:rsidR="00D0707B" w:rsidRPr="00D0707B" w:rsidRDefault="00D0707B" w:rsidP="00D0707B">
      <w:pPr>
        <w:widowControl w:val="0"/>
        <w:tabs>
          <w:tab w:val="left" w:pos="720"/>
        </w:tabs>
        <w:autoSpaceDE w:val="0"/>
        <w:autoSpaceDN w:val="0"/>
        <w:adjustRightInd w:val="0"/>
        <w:jc w:val="both"/>
        <w:rPr>
          <w:rFonts w:ascii="Times New Roman" w:hAnsi="Times New Roman"/>
          <w:color w:val="333333"/>
        </w:rPr>
      </w:pPr>
    </w:p>
    <w:p w14:paraId="6BF06043" w14:textId="77777777" w:rsidR="00D0707B" w:rsidRPr="00A801AF" w:rsidRDefault="00D0707B" w:rsidP="00D0707B">
      <w:pPr>
        <w:pStyle w:val="ListParagraph"/>
        <w:widowControl w:val="0"/>
        <w:numPr>
          <w:ilvl w:val="0"/>
          <w:numId w:val="47"/>
        </w:numPr>
        <w:tabs>
          <w:tab w:val="left" w:pos="720"/>
        </w:tabs>
        <w:autoSpaceDE w:val="0"/>
        <w:autoSpaceDN w:val="0"/>
        <w:adjustRightInd w:val="0"/>
        <w:jc w:val="both"/>
        <w:rPr>
          <w:rFonts w:ascii="Times New Roman" w:hAnsi="Times New Roman"/>
          <w:color w:val="333333"/>
        </w:rPr>
      </w:pPr>
      <w:r w:rsidRPr="00A801AF">
        <w:rPr>
          <w:rFonts w:cs="Cambria"/>
          <w:color w:val="333333"/>
        </w:rPr>
        <w:lastRenderedPageBreak/>
        <w:t xml:space="preserve">Filtrer les résultats par région d’intervention </w:t>
      </w:r>
    </w:p>
    <w:p w14:paraId="7FA9E5D1" w14:textId="77777777" w:rsidR="00D0707B" w:rsidRPr="00A801AF" w:rsidRDefault="00D0707B" w:rsidP="00D0707B">
      <w:pPr>
        <w:pStyle w:val="ListParagraph"/>
        <w:widowControl w:val="0"/>
        <w:numPr>
          <w:ilvl w:val="0"/>
          <w:numId w:val="48"/>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Afficher un document</w:t>
      </w:r>
    </w:p>
    <w:p w14:paraId="33E29051" w14:textId="77777777" w:rsidR="00D0707B" w:rsidRPr="00A801AF" w:rsidRDefault="00D0707B" w:rsidP="00D0707B">
      <w:pPr>
        <w:pStyle w:val="ListParagraph"/>
        <w:widowControl w:val="0"/>
        <w:numPr>
          <w:ilvl w:val="0"/>
          <w:numId w:val="48"/>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Imprimer un document</w:t>
      </w:r>
    </w:p>
    <w:p w14:paraId="15C743FA" w14:textId="77777777" w:rsidR="00D0707B" w:rsidRPr="00A801AF" w:rsidRDefault="00D0707B" w:rsidP="00D0707B">
      <w:pPr>
        <w:pStyle w:val="ListParagraph"/>
        <w:widowControl w:val="0"/>
        <w:numPr>
          <w:ilvl w:val="0"/>
          <w:numId w:val="48"/>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Consulter infos auteur document</w:t>
      </w:r>
    </w:p>
    <w:p w14:paraId="18878B6A" w14:textId="77777777" w:rsidR="00D0707B" w:rsidRPr="00A801AF" w:rsidRDefault="00D0707B" w:rsidP="00D0707B">
      <w:pPr>
        <w:pStyle w:val="ListParagraph"/>
        <w:widowControl w:val="0"/>
        <w:numPr>
          <w:ilvl w:val="0"/>
          <w:numId w:val="48"/>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 xml:space="preserve">Rajouter une remarque </w:t>
      </w:r>
    </w:p>
    <w:p w14:paraId="22FC20D3" w14:textId="77777777" w:rsidR="00D0707B" w:rsidRPr="00A801AF" w:rsidRDefault="00D0707B" w:rsidP="00D0707B">
      <w:pPr>
        <w:pStyle w:val="ListParagraph"/>
        <w:widowControl w:val="0"/>
        <w:numPr>
          <w:ilvl w:val="0"/>
          <w:numId w:val="48"/>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 xml:space="preserve">Créer un document </w:t>
      </w:r>
    </w:p>
    <w:p w14:paraId="3D8404C9" w14:textId="77777777" w:rsidR="00D0707B" w:rsidRPr="00A801AF" w:rsidRDefault="00D0707B" w:rsidP="00D0707B">
      <w:pPr>
        <w:pStyle w:val="ListParagraph"/>
        <w:widowControl w:val="0"/>
        <w:numPr>
          <w:ilvl w:val="0"/>
          <w:numId w:val="48"/>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Attribuer les droits du document</w:t>
      </w:r>
    </w:p>
    <w:p w14:paraId="0CB86D76" w14:textId="77777777" w:rsidR="00D0707B" w:rsidRPr="00A801AF" w:rsidRDefault="00D0707B" w:rsidP="00D0707B">
      <w:pPr>
        <w:pStyle w:val="ListParagraph"/>
        <w:widowControl w:val="0"/>
        <w:numPr>
          <w:ilvl w:val="0"/>
          <w:numId w:val="48"/>
        </w:numPr>
        <w:tabs>
          <w:tab w:val="left" w:pos="720"/>
        </w:tabs>
        <w:autoSpaceDE w:val="0"/>
        <w:autoSpaceDN w:val="0"/>
        <w:adjustRightInd w:val="0"/>
        <w:ind w:left="709"/>
        <w:jc w:val="both"/>
        <w:rPr>
          <w:rFonts w:ascii="Times New Roman" w:hAnsi="Times New Roman"/>
          <w:color w:val="333333"/>
        </w:rPr>
      </w:pPr>
      <w:r w:rsidRPr="00A801AF">
        <w:rPr>
          <w:rFonts w:cs="Cambria"/>
          <w:color w:val="333333"/>
        </w:rPr>
        <w:t>Supprimer un document (Si droit de suppression)</w:t>
      </w:r>
    </w:p>
    <w:p w14:paraId="1A4C0490"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rPr>
      </w:pPr>
    </w:p>
    <w:p w14:paraId="7157C0BB"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r w:rsidRPr="00A801AF">
        <w:rPr>
          <w:rFonts w:cs="Cambria"/>
          <w:b/>
          <w:bCs/>
          <w:color w:val="333333"/>
        </w:rPr>
        <w:t>Données</w:t>
      </w:r>
    </w:p>
    <w:p w14:paraId="4E89BD85" w14:textId="77777777" w:rsidR="00D0707B" w:rsidRPr="00A801AF" w:rsidRDefault="00D0707B" w:rsidP="00D0707B">
      <w:pPr>
        <w:rPr>
          <w:rFonts w:cs="Cambria"/>
          <w:color w:val="333333"/>
          <w:u w:val="single"/>
        </w:rPr>
      </w:pPr>
      <w:r w:rsidRPr="00A801AF">
        <w:rPr>
          <w:rFonts w:cs="Cambria"/>
          <w:color w:val="333333"/>
          <w:u w:val="single"/>
        </w:rPr>
        <w:t xml:space="preserve">Base de Connaissances par Secteur d’Activité (BCSA) : </w:t>
      </w:r>
    </w:p>
    <w:p w14:paraId="15386D43"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color w:val="333333"/>
        </w:rPr>
      </w:pPr>
      <w:r w:rsidRPr="00A801AF">
        <w:rPr>
          <w:rFonts w:cs="Cambria"/>
          <w:color w:val="333333"/>
        </w:rPr>
        <w:t xml:space="preserve">Cette base de connaissances est principalement destinée aux chefs de projets et responsables d’affaires en charge des études. Elle centralise toutes les études réalisées par SPIE, classées par secteur d’activité. Afin que les résultats de recherche soient concis et intéressants, une nouvelle activité de suivi de projet sera intégrée à la dynamique professionnelle de SPIE : à l’issue de chaque phase, son responsable devra noter quelques remarques qui lui semblent importantes par rapport au déroulement de la phase. Ces remarques seront regroupées dans une fiche synthétique de suivi de projet, associée à chaque étude. Cette fiche sera divisée en différentes parties et sa structure devra être formalisée afin de faciliter les recherches. </w:t>
      </w:r>
    </w:p>
    <w:p w14:paraId="30C463EE"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color w:val="333333"/>
        </w:rPr>
      </w:pPr>
      <w:r w:rsidRPr="00A801AF">
        <w:rPr>
          <w:rFonts w:cs="Cambria"/>
          <w:color w:val="333333"/>
        </w:rPr>
        <w:t>Une interface de recherche permettra d’obtenir des résultats intéressants : l’utilisateur pourra filtrer sa recherche en précisant des mots-clés ou en choisissant la phase de projet dans laquelle il souhaite mener sa recherche.</w:t>
      </w:r>
    </w:p>
    <w:p w14:paraId="793A6AF6"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color w:val="333333"/>
        </w:rPr>
      </w:pPr>
      <w:r w:rsidRPr="00A801AF">
        <w:rPr>
          <w:rFonts w:cs="Cambria"/>
          <w:color w:val="333333"/>
        </w:rPr>
        <w:t>La BCSA permettra d’afficher, selon le choix de l’utilisateur, le compte-rendu complet des études ou simplement la fiche de synthèse de suivi de projet. Avant de pouvoir alimenter la base de façon complète, il faudra donc une phase préliminaire, durant laquelle sera mise en application la nouvelle méthode de travail (réalisation de fiches de synthèse de suivi de projet).</w:t>
      </w:r>
    </w:p>
    <w:p w14:paraId="512666D6"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color w:val="333333"/>
        </w:rPr>
      </w:pPr>
      <w:r w:rsidRPr="00A801AF">
        <w:rPr>
          <w:rFonts w:cs="Cambria"/>
          <w:color w:val="333333"/>
        </w:rPr>
        <w:t>La mise en place de cette base de connaissances pourrait être supportée par l’intervention d’un consultant en processus métier qui aurait pour mission d’analyser les précédents contrats de maintenance afin d’en percevoir les principaux facteurs de réussite ou d’échec, selon les cas. Dans le cadre de son activité, le consultant en processus métier pourra également rédiger un manuel de management relatif aux différentes activités de maintenance de SPIE. Ce manuel viendrait en complément de la base de connaissances, permettant aux intervenants d’obtenir une vision plus globale des retours sur expérience.</w:t>
      </w:r>
    </w:p>
    <w:p w14:paraId="4944092B"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contextualSpacing/>
        <w:jc w:val="both"/>
        <w:rPr>
          <w:rFonts w:cs="Cambria"/>
          <w:u w:val="single"/>
        </w:rPr>
      </w:pPr>
      <w:r w:rsidRPr="00A801AF">
        <w:rPr>
          <w:rFonts w:cs="Cambria"/>
          <w:u w:val="single"/>
        </w:rPr>
        <w:t>Base de Connaissances Techniques (BCT) :</w:t>
      </w:r>
    </w:p>
    <w:p w14:paraId="52207FE6" w14:textId="77777777" w:rsidR="00D0707B"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contextualSpacing/>
        <w:jc w:val="both"/>
        <w:rPr>
          <w:rFonts w:cs="Cambria"/>
        </w:rPr>
      </w:pPr>
      <w:r w:rsidRPr="00A801AF">
        <w:rPr>
          <w:rFonts w:cs="Cambria"/>
        </w:rPr>
        <w:t>Cette base de connaissances regroupe l’ensemble des bonnes pratiques et conseils techniques, relatifs aux différentes interventions. Elle permettra aux techniciens de consulter les solutions apportées aux problèmes similaires à ceux auxquels ils sont confrontés. De cette façon, le temps de travail est optimisé, dans la mesure où les solutions aux problèmes sont considérées en amont de l’intervention. De même que pour la base de connaissances par secteur d’activité, la base de connaissances techniques possèdera une interface de recherche personnalisée, qui permettra de filtrer les résultats par mots-clés ou en sélectionnant le type d’intervention parmi une liste p</w:t>
      </w:r>
      <w:r>
        <w:rPr>
          <w:rFonts w:cs="Cambria"/>
        </w:rPr>
        <w:t>ré</w:t>
      </w:r>
      <w:r w:rsidRPr="00A801AF">
        <w:rPr>
          <w:rFonts w:cs="Cambria"/>
        </w:rPr>
        <w:t>définie.</w:t>
      </w:r>
    </w:p>
    <w:p w14:paraId="43D78D1F"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contextualSpacing/>
        <w:jc w:val="both"/>
        <w:rPr>
          <w:rFonts w:cs="Cambria"/>
        </w:rPr>
      </w:pPr>
      <w:r w:rsidRPr="00A801AF">
        <w:rPr>
          <w:rFonts w:cs="Cambria"/>
        </w:rPr>
        <w:lastRenderedPageBreak/>
        <w:t>La mise en place de cette base de connaissances se fera avec la collaboration de l’ensemble des intervenants techniques de SPIE. Pour que la récolte d’informations soit efficace et facile à analyser, une solution proposée serait d’envoyer un q</w:t>
      </w:r>
      <w:r>
        <w:rPr>
          <w:rFonts w:cs="Cambria"/>
        </w:rPr>
        <w:t>uestionnaire au format pré</w:t>
      </w:r>
      <w:r w:rsidRPr="00A801AF">
        <w:rPr>
          <w:rFonts w:cs="Cambria"/>
        </w:rPr>
        <w:t xml:space="preserve">défini à l’ensemble des techniciens. Ce questionnaire déterminera le secteur d’activité auquel sont rattachées les informations fournies ; un technicien pourra donc compléter plusieurs questionnaires (un par secteur d’activité dans lequel il intervient). </w:t>
      </w:r>
    </w:p>
    <w:p w14:paraId="3F4DADB0" w14:textId="77777777" w:rsidR="00D0707B" w:rsidRPr="00A801AF" w:rsidRDefault="00D0707B" w:rsidP="00D070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rsidRPr="00A801AF">
        <w:rPr>
          <w:rFonts w:cs="Cambria"/>
        </w:rPr>
        <w:t>Par le suite, cette base sera alimentée continuellement : dès lors qu’une remarque importante ou qu’un conseil pertinent sont soulevés, il conviendra de les y insérer. Un responsable informatique et métier sera chargé de valider la pertinence des informations remontées par les techniciens et de s’assurer de l’absence de doublons.</w:t>
      </w:r>
    </w:p>
    <w:p w14:paraId="220D0118" w14:textId="77777777" w:rsidR="002808A1" w:rsidRDefault="002808A1">
      <w:pPr>
        <w:rPr>
          <w:rFonts w:ascii="Calibri" w:hAnsi="Calibri" w:cs="Arial"/>
          <w:color w:val="BFBFBF"/>
          <w:sz w:val="28"/>
          <w:szCs w:val="40"/>
        </w:rPr>
      </w:pPr>
    </w:p>
    <w:p w14:paraId="67EFCC7C" w14:textId="77777777" w:rsidR="002808A1" w:rsidRPr="00324313" w:rsidRDefault="002808A1" w:rsidP="002808A1">
      <w:pPr>
        <w:pStyle w:val="Heading4"/>
        <w:rPr>
          <w:highlight w:val="yellow"/>
        </w:rPr>
      </w:pPr>
      <w:r w:rsidRPr="00324313">
        <w:rPr>
          <w:highlight w:val="yellow"/>
        </w:rPr>
        <w:t>Bloc Gestion des risques</w:t>
      </w:r>
    </w:p>
    <w:p w14:paraId="758497EC" w14:textId="77777777" w:rsidR="002808A1" w:rsidRDefault="002808A1" w:rsidP="002808A1"/>
    <w:p w14:paraId="7AC521A1" w14:textId="77777777" w:rsidR="002808A1" w:rsidRDefault="002808A1" w:rsidP="002808A1">
      <w:pPr>
        <w:pStyle w:val="Heading4"/>
        <w:numPr>
          <w:ilvl w:val="4"/>
          <w:numId w:val="44"/>
        </w:numPr>
        <w:rPr>
          <w:color w:val="D9D9D9" w:themeColor="background1" w:themeShade="D9"/>
        </w:rPr>
      </w:pPr>
      <w:r w:rsidRPr="002808A1">
        <w:rPr>
          <w:color w:val="D9D9D9" w:themeColor="background1" w:themeShade="D9"/>
        </w:rPr>
        <w:t>Diagramme des cas d’utilisation</w:t>
      </w:r>
    </w:p>
    <w:p w14:paraId="77A82914" w14:textId="77777777" w:rsidR="002808A1" w:rsidRDefault="002808A1" w:rsidP="002808A1"/>
    <w:p w14:paraId="093CCD65" w14:textId="77777777" w:rsidR="002808A1" w:rsidRPr="002808A1" w:rsidRDefault="002808A1" w:rsidP="002808A1"/>
    <w:p w14:paraId="7CA0492B" w14:textId="77777777" w:rsidR="002808A1" w:rsidRPr="002808A1" w:rsidRDefault="002808A1" w:rsidP="002808A1">
      <w:pPr>
        <w:pStyle w:val="Heading4"/>
        <w:numPr>
          <w:ilvl w:val="4"/>
          <w:numId w:val="44"/>
        </w:numPr>
        <w:rPr>
          <w:color w:val="D9D9D9" w:themeColor="background1" w:themeShade="D9"/>
        </w:rPr>
      </w:pPr>
      <w:r w:rsidRPr="002808A1">
        <w:rPr>
          <w:color w:val="D9D9D9" w:themeColor="background1" w:themeShade="D9"/>
        </w:rPr>
        <w:t xml:space="preserve">Services et données </w:t>
      </w:r>
    </w:p>
    <w:p w14:paraId="2C2400A4" w14:textId="77777777" w:rsidR="002808A1" w:rsidRDefault="002808A1" w:rsidP="002808A1"/>
    <w:p w14:paraId="7C395D87" w14:textId="77777777" w:rsidR="002808A1" w:rsidRPr="002808A1" w:rsidRDefault="002808A1" w:rsidP="002808A1"/>
    <w:p w14:paraId="3FC60EF6" w14:textId="77777777" w:rsidR="002808A1" w:rsidRDefault="002808A1">
      <w:pPr>
        <w:rPr>
          <w:rFonts w:ascii="Calibri" w:hAnsi="Calibri" w:cs="Arial"/>
          <w:color w:val="BFBFBF"/>
          <w:sz w:val="28"/>
          <w:szCs w:val="40"/>
        </w:rPr>
      </w:pPr>
      <w:r>
        <w:br w:type="page"/>
      </w:r>
    </w:p>
    <w:p w14:paraId="2C38C437" w14:textId="77777777" w:rsidR="002808A1" w:rsidRDefault="002808A1" w:rsidP="002808A1">
      <w:pPr>
        <w:pStyle w:val="Heading4"/>
      </w:pPr>
      <w:r>
        <w:lastRenderedPageBreak/>
        <w:t>Bloc Satisfaction Client</w:t>
      </w:r>
    </w:p>
    <w:p w14:paraId="18CC4B73" w14:textId="77777777" w:rsidR="002808A1" w:rsidRDefault="002808A1" w:rsidP="002808A1"/>
    <w:p w14:paraId="7077299B" w14:textId="77777777" w:rsidR="002808A1" w:rsidRDefault="00D0707B" w:rsidP="002808A1">
      <w:pPr>
        <w:pStyle w:val="Heading4"/>
        <w:numPr>
          <w:ilvl w:val="4"/>
          <w:numId w:val="44"/>
        </w:numPr>
        <w:rPr>
          <w:color w:val="D9D9D9" w:themeColor="background1" w:themeShade="D9"/>
        </w:rPr>
      </w:pPr>
      <w:r>
        <w:rPr>
          <w:noProof/>
          <w:lang w:val="en-US"/>
        </w:rPr>
        <w:drawing>
          <wp:anchor distT="0" distB="0" distL="114300" distR="114300" simplePos="0" relativeHeight="251664384" behindDoc="0" locked="0" layoutInCell="1" allowOverlap="1" wp14:anchorId="02CB7BDF" wp14:editId="535BC7CB">
            <wp:simplePos x="0" y="0"/>
            <wp:positionH relativeFrom="column">
              <wp:posOffset>-457200</wp:posOffset>
            </wp:positionH>
            <wp:positionV relativeFrom="paragraph">
              <wp:posOffset>781685</wp:posOffset>
            </wp:positionV>
            <wp:extent cx="6419215" cy="4592320"/>
            <wp:effectExtent l="0" t="0" r="6985" b="5080"/>
            <wp:wrapTight wrapText="bothSides">
              <wp:wrapPolygon edited="0">
                <wp:start x="0" y="0"/>
                <wp:lineTo x="0" y="21504"/>
                <wp:lineTo x="21538" y="21504"/>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isfaction Client.bmp"/>
                    <pic:cNvPicPr/>
                  </pic:nvPicPr>
                  <pic:blipFill>
                    <a:blip r:embed="rId13">
                      <a:extLst>
                        <a:ext uri="{28A0092B-C50C-407E-A947-70E740481C1C}">
                          <a14:useLocalDpi xmlns:a14="http://schemas.microsoft.com/office/drawing/2010/main" val="0"/>
                        </a:ext>
                      </a:extLst>
                    </a:blip>
                    <a:stretch>
                      <a:fillRect/>
                    </a:stretch>
                  </pic:blipFill>
                  <pic:spPr>
                    <a:xfrm>
                      <a:off x="0" y="0"/>
                      <a:ext cx="6419215" cy="4592320"/>
                    </a:xfrm>
                    <a:prstGeom prst="rect">
                      <a:avLst/>
                    </a:prstGeom>
                  </pic:spPr>
                </pic:pic>
              </a:graphicData>
            </a:graphic>
            <wp14:sizeRelH relativeFrom="page">
              <wp14:pctWidth>0</wp14:pctWidth>
            </wp14:sizeRelH>
            <wp14:sizeRelV relativeFrom="page">
              <wp14:pctHeight>0</wp14:pctHeight>
            </wp14:sizeRelV>
          </wp:anchor>
        </w:drawing>
      </w:r>
      <w:r w:rsidR="002808A1" w:rsidRPr="002808A1">
        <w:rPr>
          <w:color w:val="D9D9D9" w:themeColor="background1" w:themeShade="D9"/>
        </w:rPr>
        <w:t>Diagramme des cas d’utilisation</w:t>
      </w:r>
    </w:p>
    <w:p w14:paraId="26840D4E" w14:textId="77777777" w:rsidR="002808A1" w:rsidRDefault="002808A1" w:rsidP="002808A1"/>
    <w:p w14:paraId="32FF35B0" w14:textId="77777777" w:rsidR="002808A1" w:rsidRPr="002808A1" w:rsidRDefault="002808A1" w:rsidP="002808A1"/>
    <w:p w14:paraId="03BB7E4D" w14:textId="77777777" w:rsidR="002808A1" w:rsidRPr="002808A1" w:rsidRDefault="002808A1" w:rsidP="002808A1">
      <w:pPr>
        <w:pStyle w:val="Heading4"/>
        <w:numPr>
          <w:ilvl w:val="4"/>
          <w:numId w:val="44"/>
        </w:numPr>
        <w:rPr>
          <w:color w:val="D9D9D9" w:themeColor="background1" w:themeShade="D9"/>
        </w:rPr>
      </w:pPr>
      <w:r w:rsidRPr="002808A1">
        <w:rPr>
          <w:color w:val="D9D9D9" w:themeColor="background1" w:themeShade="D9"/>
        </w:rPr>
        <w:t xml:space="preserve">Services et données </w:t>
      </w:r>
    </w:p>
    <w:p w14:paraId="4AE90FE3" w14:textId="77777777" w:rsidR="002808A1" w:rsidRPr="002808A1" w:rsidRDefault="002808A1" w:rsidP="002808A1"/>
    <w:p w14:paraId="6A134EFB" w14:textId="77777777" w:rsidR="00D0707B" w:rsidRPr="00D0707B" w:rsidRDefault="00D0707B" w:rsidP="00D0707B">
      <w:pPr>
        <w:jc w:val="both"/>
        <w:rPr>
          <w:b/>
        </w:rPr>
      </w:pPr>
      <w:r w:rsidRPr="00D0707B">
        <w:rPr>
          <w:b/>
        </w:rPr>
        <w:t xml:space="preserve">Description </w:t>
      </w:r>
    </w:p>
    <w:p w14:paraId="01C9D305" w14:textId="77777777" w:rsidR="00D0707B" w:rsidRPr="00D0707B" w:rsidRDefault="00D0707B" w:rsidP="00D0707B">
      <w:pPr>
        <w:jc w:val="both"/>
      </w:pPr>
      <w:r w:rsidRPr="00D0707B">
        <w:t xml:space="preserve">SPIE est soucieuse de ses clients et vise à améliorer en continu son service. A ces fins, nous mettons en place un bloc de satisfaction client. Ce bloc est en charge de traiter des questionnaires de satisfaction envoyés à la fin de chaque intervention, ainsi que de gérer d’éventuelles réclamations. </w:t>
      </w:r>
    </w:p>
    <w:p w14:paraId="36B12682" w14:textId="77777777" w:rsidR="00D0707B" w:rsidRPr="00D0707B" w:rsidRDefault="00D0707B" w:rsidP="00D0707B">
      <w:pPr>
        <w:jc w:val="both"/>
      </w:pPr>
    </w:p>
    <w:p w14:paraId="451F0BD7" w14:textId="77777777" w:rsidR="00D0707B" w:rsidRPr="00D0707B" w:rsidRDefault="00D0707B" w:rsidP="00D0707B">
      <w:pPr>
        <w:jc w:val="both"/>
        <w:rPr>
          <w:b/>
        </w:rPr>
      </w:pPr>
      <w:r w:rsidRPr="00D0707B">
        <w:rPr>
          <w:b/>
        </w:rPr>
        <w:t>Fonctionnalités</w:t>
      </w:r>
    </w:p>
    <w:p w14:paraId="531613F1" w14:textId="77777777" w:rsidR="00D0707B" w:rsidRPr="00D0707B" w:rsidRDefault="00D0707B" w:rsidP="00D0707B">
      <w:pPr>
        <w:pStyle w:val="ListParagraph"/>
        <w:numPr>
          <w:ilvl w:val="0"/>
          <w:numId w:val="49"/>
        </w:numPr>
        <w:jc w:val="both"/>
      </w:pPr>
      <w:r w:rsidRPr="00D0707B">
        <w:t>Soumettre une réclamation</w:t>
      </w:r>
    </w:p>
    <w:p w14:paraId="1107E06B" w14:textId="77777777" w:rsidR="00D0707B" w:rsidRPr="00D0707B" w:rsidRDefault="00D0707B" w:rsidP="00D0707B">
      <w:pPr>
        <w:pStyle w:val="ListParagraph"/>
        <w:numPr>
          <w:ilvl w:val="0"/>
          <w:numId w:val="49"/>
        </w:numPr>
        <w:jc w:val="both"/>
      </w:pPr>
      <w:r w:rsidRPr="00D0707B">
        <w:t>Gérer questionnaires de satisfaction</w:t>
      </w:r>
    </w:p>
    <w:p w14:paraId="76391081" w14:textId="77777777" w:rsidR="00D0707B" w:rsidRPr="00D0707B" w:rsidRDefault="00D0707B" w:rsidP="00D0707B">
      <w:pPr>
        <w:jc w:val="both"/>
      </w:pPr>
    </w:p>
    <w:p w14:paraId="063B2871" w14:textId="77777777" w:rsidR="00D0707B" w:rsidRPr="00D0707B" w:rsidRDefault="00D0707B" w:rsidP="00D0707B">
      <w:pPr>
        <w:jc w:val="both"/>
        <w:rPr>
          <w:b/>
        </w:rPr>
      </w:pPr>
      <w:r w:rsidRPr="00D0707B">
        <w:rPr>
          <w:b/>
        </w:rPr>
        <w:t xml:space="preserve">Services applicatifs </w:t>
      </w:r>
    </w:p>
    <w:p w14:paraId="268B2908" w14:textId="77777777" w:rsidR="00D0707B" w:rsidRDefault="00D0707B" w:rsidP="00D0707B">
      <w:pPr>
        <w:pStyle w:val="ListParagraph"/>
        <w:numPr>
          <w:ilvl w:val="0"/>
          <w:numId w:val="50"/>
        </w:numPr>
        <w:jc w:val="both"/>
      </w:pPr>
      <w:r>
        <w:t>Créer une ré</w:t>
      </w:r>
      <w:r w:rsidRPr="00D0707B">
        <w:t>clamation</w:t>
      </w:r>
    </w:p>
    <w:p w14:paraId="43B1D14D" w14:textId="77777777" w:rsidR="00D0707B" w:rsidRDefault="00D0707B" w:rsidP="00D0707B">
      <w:pPr>
        <w:jc w:val="both"/>
      </w:pPr>
    </w:p>
    <w:p w14:paraId="17B7560F" w14:textId="77777777" w:rsidR="00D0707B" w:rsidRPr="00D0707B" w:rsidRDefault="00D0707B" w:rsidP="00D0707B">
      <w:pPr>
        <w:pStyle w:val="ListParagraph"/>
        <w:numPr>
          <w:ilvl w:val="0"/>
          <w:numId w:val="50"/>
        </w:numPr>
        <w:jc w:val="both"/>
      </w:pPr>
      <w:r w:rsidRPr="00D0707B">
        <w:lastRenderedPageBreak/>
        <w:t xml:space="preserve">Répondre </w:t>
      </w:r>
      <w:r>
        <w:t xml:space="preserve">à une </w:t>
      </w:r>
      <w:r w:rsidRPr="00D0707B">
        <w:t>réclamation</w:t>
      </w:r>
    </w:p>
    <w:p w14:paraId="6F6D442E" w14:textId="77777777" w:rsidR="00D0707B" w:rsidRPr="00D0707B" w:rsidRDefault="00D0707B" w:rsidP="00D0707B">
      <w:pPr>
        <w:pStyle w:val="ListParagraph"/>
        <w:numPr>
          <w:ilvl w:val="0"/>
          <w:numId w:val="50"/>
        </w:numPr>
        <w:jc w:val="both"/>
      </w:pPr>
      <w:r w:rsidRPr="00D0707B">
        <w:t xml:space="preserve">Lire </w:t>
      </w:r>
      <w:r>
        <w:t xml:space="preserve">une </w:t>
      </w:r>
      <w:r w:rsidRPr="00D0707B">
        <w:t>réclamation</w:t>
      </w:r>
    </w:p>
    <w:p w14:paraId="4DDD8488" w14:textId="77777777" w:rsidR="00D0707B" w:rsidRDefault="00D0707B" w:rsidP="00D0707B">
      <w:pPr>
        <w:pStyle w:val="ListParagraph"/>
        <w:numPr>
          <w:ilvl w:val="0"/>
          <w:numId w:val="50"/>
        </w:numPr>
        <w:jc w:val="both"/>
      </w:pPr>
      <w:r w:rsidRPr="00D0707B">
        <w:t xml:space="preserve">Suivre </w:t>
      </w:r>
      <w:r>
        <w:t xml:space="preserve">une </w:t>
      </w:r>
      <w:r w:rsidRPr="00D0707B">
        <w:t>réclamation</w:t>
      </w:r>
    </w:p>
    <w:p w14:paraId="46323DEE" w14:textId="77777777" w:rsidR="00D0707B" w:rsidRPr="00D0707B" w:rsidRDefault="00D0707B" w:rsidP="00D0707B">
      <w:pPr>
        <w:pStyle w:val="ListParagraph"/>
        <w:numPr>
          <w:ilvl w:val="0"/>
          <w:numId w:val="50"/>
        </w:numPr>
        <w:jc w:val="both"/>
      </w:pPr>
      <w:r w:rsidRPr="00D0707B">
        <w:t xml:space="preserve">Transférer </w:t>
      </w:r>
      <w:r>
        <w:t xml:space="preserve">une </w:t>
      </w:r>
      <w:r w:rsidRPr="00D0707B">
        <w:t>réclamation</w:t>
      </w:r>
    </w:p>
    <w:p w14:paraId="107EBC37" w14:textId="77777777" w:rsidR="00D0707B" w:rsidRPr="00D0707B" w:rsidRDefault="00D0707B" w:rsidP="00D0707B">
      <w:pPr>
        <w:pStyle w:val="ListParagraph"/>
        <w:numPr>
          <w:ilvl w:val="0"/>
          <w:numId w:val="50"/>
        </w:numPr>
        <w:jc w:val="both"/>
      </w:pPr>
      <w:r w:rsidRPr="00D0707B">
        <w:t xml:space="preserve">Créer </w:t>
      </w:r>
      <w:r>
        <w:t xml:space="preserve">un </w:t>
      </w:r>
      <w:r w:rsidRPr="00D0707B">
        <w:t>questionnaire</w:t>
      </w:r>
    </w:p>
    <w:p w14:paraId="69073AE8" w14:textId="77777777" w:rsidR="00D0707B" w:rsidRPr="00D0707B" w:rsidRDefault="00D0707B" w:rsidP="00D0707B">
      <w:pPr>
        <w:pStyle w:val="ListParagraph"/>
        <w:numPr>
          <w:ilvl w:val="0"/>
          <w:numId w:val="50"/>
        </w:numPr>
        <w:jc w:val="both"/>
      </w:pPr>
      <w:r w:rsidRPr="00D0707B">
        <w:t xml:space="preserve">Modifier </w:t>
      </w:r>
      <w:r>
        <w:t xml:space="preserve">un </w:t>
      </w:r>
      <w:r w:rsidRPr="00D0707B">
        <w:t>questionnaire</w:t>
      </w:r>
    </w:p>
    <w:p w14:paraId="556BC792" w14:textId="77777777" w:rsidR="00D0707B" w:rsidRPr="00D0707B" w:rsidRDefault="00D0707B" w:rsidP="00D0707B">
      <w:pPr>
        <w:pStyle w:val="ListParagraph"/>
        <w:numPr>
          <w:ilvl w:val="0"/>
          <w:numId w:val="50"/>
        </w:numPr>
        <w:jc w:val="both"/>
      </w:pPr>
      <w:r w:rsidRPr="00D0707B">
        <w:t xml:space="preserve">Supprimer </w:t>
      </w:r>
      <w:r>
        <w:t xml:space="preserve">un </w:t>
      </w:r>
      <w:r w:rsidRPr="00D0707B">
        <w:t>questionnaire</w:t>
      </w:r>
    </w:p>
    <w:p w14:paraId="22D41E75" w14:textId="77777777" w:rsidR="00D0707B" w:rsidRPr="00D0707B" w:rsidRDefault="00D0707B" w:rsidP="00D0707B">
      <w:pPr>
        <w:pStyle w:val="ListParagraph"/>
        <w:numPr>
          <w:ilvl w:val="0"/>
          <w:numId w:val="50"/>
        </w:numPr>
        <w:jc w:val="both"/>
      </w:pPr>
      <w:r w:rsidRPr="00D0707B">
        <w:t xml:space="preserve">Envoyer </w:t>
      </w:r>
      <w:r>
        <w:t xml:space="preserve">un </w:t>
      </w:r>
      <w:r w:rsidRPr="00D0707B">
        <w:t>questionnaire</w:t>
      </w:r>
    </w:p>
    <w:p w14:paraId="3EA12FFE" w14:textId="77777777" w:rsidR="00D0707B" w:rsidRPr="00D0707B" w:rsidRDefault="00D0707B" w:rsidP="00D0707B">
      <w:pPr>
        <w:pStyle w:val="ListParagraph"/>
        <w:numPr>
          <w:ilvl w:val="0"/>
          <w:numId w:val="50"/>
        </w:numPr>
        <w:jc w:val="both"/>
      </w:pPr>
      <w:r w:rsidRPr="00D0707B">
        <w:t xml:space="preserve">Traiter </w:t>
      </w:r>
      <w:r>
        <w:t xml:space="preserve">un </w:t>
      </w:r>
      <w:r w:rsidRPr="00D0707B">
        <w:t>questionnaire</w:t>
      </w:r>
    </w:p>
    <w:p w14:paraId="48BAF3AC" w14:textId="77777777" w:rsidR="002808A1" w:rsidRPr="002808A1" w:rsidRDefault="002808A1" w:rsidP="002808A1"/>
    <w:p w14:paraId="4722E380" w14:textId="77777777" w:rsidR="002808A1" w:rsidRDefault="002808A1" w:rsidP="002808A1">
      <w:pPr>
        <w:pStyle w:val="Heading3"/>
      </w:pPr>
      <w:r w:rsidRPr="002808A1">
        <w:t>Échange de données entre les blocs</w:t>
      </w:r>
    </w:p>
    <w:p w14:paraId="207E936C" w14:textId="77777777" w:rsidR="00324313" w:rsidRDefault="00324313" w:rsidP="00324313"/>
    <w:p w14:paraId="32EA5B9E" w14:textId="77777777" w:rsidR="00324313" w:rsidRPr="00324313" w:rsidRDefault="00324313" w:rsidP="00324313"/>
    <w:p w14:paraId="3DC20E35" w14:textId="77777777" w:rsidR="00F7482B" w:rsidRDefault="00F7482B">
      <w:pPr>
        <w:rPr>
          <w:rFonts w:ascii="Calibri" w:hAnsi="Calibri" w:cs="Arial"/>
          <w:color w:val="7F7F7F"/>
          <w:sz w:val="32"/>
          <w:szCs w:val="48"/>
        </w:rPr>
      </w:pPr>
      <w:r>
        <w:br w:type="page"/>
      </w:r>
    </w:p>
    <w:p w14:paraId="48BAA6A4" w14:textId="2FF9494E" w:rsidR="002808A1" w:rsidRDefault="00F7482B" w:rsidP="002808A1">
      <w:pPr>
        <w:pStyle w:val="Heading3"/>
      </w:pPr>
      <w:r>
        <w:rPr>
          <w:noProof/>
          <w:lang w:val="en-US"/>
        </w:rPr>
        <w:lastRenderedPageBreak/>
        <w:drawing>
          <wp:anchor distT="0" distB="0" distL="114300" distR="114300" simplePos="0" relativeHeight="251665408" behindDoc="0" locked="0" layoutInCell="1" allowOverlap="1" wp14:anchorId="3DCB5B94" wp14:editId="1DE0406C">
            <wp:simplePos x="0" y="0"/>
            <wp:positionH relativeFrom="column">
              <wp:posOffset>-800100</wp:posOffset>
            </wp:positionH>
            <wp:positionV relativeFrom="paragraph">
              <wp:posOffset>457200</wp:posOffset>
            </wp:positionV>
            <wp:extent cx="7086600" cy="4000500"/>
            <wp:effectExtent l="0" t="0" r="0" b="12700"/>
            <wp:wrapTight wrapText="bothSides">
              <wp:wrapPolygon edited="0">
                <wp:start x="0" y="0"/>
                <wp:lineTo x="0" y="21531"/>
                <wp:lineTo x="21523" y="21531"/>
                <wp:lineTo x="215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applicative.png"/>
                    <pic:cNvPicPr/>
                  </pic:nvPicPr>
                  <pic:blipFill rotWithShape="1">
                    <a:blip r:embed="rId14">
                      <a:extLst>
                        <a:ext uri="{28A0092B-C50C-407E-A947-70E740481C1C}">
                          <a14:useLocalDpi xmlns:a14="http://schemas.microsoft.com/office/drawing/2010/main" val="0"/>
                        </a:ext>
                      </a:extLst>
                    </a:blip>
                    <a:srcRect t="8695" b="1"/>
                    <a:stretch/>
                  </pic:blipFill>
                  <pic:spPr bwMode="auto">
                    <a:xfrm>
                      <a:off x="0" y="0"/>
                      <a:ext cx="7086600" cy="4000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808A1" w:rsidRPr="002808A1">
        <w:t>Schéma général</w:t>
      </w:r>
    </w:p>
    <w:p w14:paraId="58E3C9FF" w14:textId="44B35CBB" w:rsidR="00F7482B" w:rsidRDefault="00F7482B" w:rsidP="00F7482B"/>
    <w:p w14:paraId="58A7D508" w14:textId="27A44C43" w:rsidR="00F7482B" w:rsidRPr="00F7482B" w:rsidRDefault="00F7482B" w:rsidP="00F7482B"/>
    <w:p w14:paraId="3B97BC9E" w14:textId="77777777" w:rsidR="002808A1" w:rsidRDefault="002808A1" w:rsidP="002808A1">
      <w:pPr>
        <w:pStyle w:val="Heading2"/>
      </w:pPr>
      <w:r w:rsidRPr="002808A1">
        <w:t>Architecture technique</w:t>
      </w:r>
    </w:p>
    <w:p w14:paraId="3F1429AE" w14:textId="77777777" w:rsidR="00F7482B" w:rsidRPr="00F7482B" w:rsidRDefault="00F7482B" w:rsidP="00F7482B"/>
    <w:p w14:paraId="472BC779" w14:textId="77777777" w:rsidR="002808A1" w:rsidRDefault="002808A1" w:rsidP="002808A1">
      <w:pPr>
        <w:pStyle w:val="Heading3"/>
      </w:pPr>
      <w:r w:rsidRPr="002808A1">
        <w:t>Éléments actifs : réseau, serveurs, postes de travail</w:t>
      </w:r>
    </w:p>
    <w:p w14:paraId="038FC5C4" w14:textId="77777777" w:rsidR="00F7482B" w:rsidRPr="00F7482B" w:rsidRDefault="00F7482B" w:rsidP="00F7482B"/>
    <w:p w14:paraId="75905122" w14:textId="77777777" w:rsidR="002808A1" w:rsidRDefault="002808A1" w:rsidP="002808A1">
      <w:pPr>
        <w:pStyle w:val="Heading3"/>
      </w:pPr>
      <w:r w:rsidRPr="002808A1">
        <w:t>Architecture logicielle</w:t>
      </w:r>
    </w:p>
    <w:p w14:paraId="3DA2A39B" w14:textId="77777777" w:rsidR="00F7482B" w:rsidRPr="00F7482B" w:rsidRDefault="00F7482B" w:rsidP="00F7482B">
      <w:bookmarkStart w:id="2" w:name="_GoBack"/>
      <w:bookmarkEnd w:id="2"/>
    </w:p>
    <w:p w14:paraId="3C857FEF" w14:textId="77777777" w:rsidR="007122F5" w:rsidRPr="002808A1" w:rsidRDefault="002808A1" w:rsidP="002808A1">
      <w:pPr>
        <w:pStyle w:val="Heading1"/>
      </w:pPr>
      <w:r w:rsidRPr="002808A1">
        <w:t>Solution organisationnelle</w:t>
      </w:r>
    </w:p>
    <w:p w14:paraId="6889D3F4" w14:textId="77777777" w:rsidR="007122F5" w:rsidRPr="002808A1" w:rsidRDefault="007122F5" w:rsidP="007122F5"/>
    <w:p w14:paraId="0A953992" w14:textId="77777777" w:rsidR="007122F5" w:rsidRPr="002808A1" w:rsidRDefault="007122F5" w:rsidP="007122F5"/>
    <w:p w14:paraId="19CE482B" w14:textId="77777777" w:rsidR="007122F5" w:rsidRPr="002808A1" w:rsidRDefault="007122F5" w:rsidP="007122F5"/>
    <w:p w14:paraId="19B360F5" w14:textId="77777777" w:rsidR="007122F5" w:rsidRPr="002808A1" w:rsidRDefault="007122F5" w:rsidP="007122F5"/>
    <w:p w14:paraId="119B477C" w14:textId="77777777" w:rsidR="007122F5" w:rsidRPr="002808A1" w:rsidRDefault="007122F5" w:rsidP="007122F5">
      <w:pPr>
        <w:jc w:val="center"/>
        <w:rPr>
          <w:rFonts w:ascii="Century Schoolbook" w:hAnsi="Century Schoolbook"/>
          <w:b/>
        </w:rPr>
      </w:pPr>
      <w:r w:rsidRPr="002808A1">
        <w:tab/>
      </w:r>
      <w:r w:rsidRPr="002808A1">
        <w:rPr>
          <w:rFonts w:ascii="Century Schoolbook" w:hAnsi="Century Schoolbook"/>
          <w:b/>
        </w:rPr>
        <w:t>FIN DU DOCUMENT</w:t>
      </w:r>
    </w:p>
    <w:p w14:paraId="0D122788" w14:textId="77777777" w:rsidR="00227B87" w:rsidRPr="002808A1" w:rsidRDefault="00227B87" w:rsidP="007122F5">
      <w:pPr>
        <w:tabs>
          <w:tab w:val="left" w:pos="3480"/>
        </w:tabs>
      </w:pPr>
    </w:p>
    <w:sectPr w:rsidR="00227B87" w:rsidRPr="002808A1" w:rsidSect="0052090E">
      <w:headerReference w:type="even" r:id="rId15"/>
      <w:headerReference w:type="default" r:id="rId16"/>
      <w:footerReference w:type="even" r:id="rId17"/>
      <w:footerReference w:type="default" r:id="rId18"/>
      <w:footerReference w:type="first" r:id="rId1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1C775" w14:textId="77777777" w:rsidR="00D0707B" w:rsidRDefault="00D0707B" w:rsidP="0052090E">
      <w:r>
        <w:separator/>
      </w:r>
    </w:p>
  </w:endnote>
  <w:endnote w:type="continuationSeparator" w:id="0">
    <w:p w14:paraId="352719EC" w14:textId="77777777" w:rsidR="00D0707B" w:rsidRDefault="00D0707B"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3C69B" w14:textId="77777777" w:rsidR="00D0707B" w:rsidRDefault="00D0707B"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C6F123" w14:textId="77777777" w:rsidR="00D0707B" w:rsidRPr="00E8024A" w:rsidRDefault="00D0707B" w:rsidP="003C5676">
    <w:pPr>
      <w:pStyle w:val="Header"/>
      <w:pBdr>
        <w:between w:val="single" w:sz="4" w:space="1" w:color="4F81BD"/>
      </w:pBdr>
      <w:spacing w:line="276" w:lineRule="auto"/>
      <w:ind w:right="360"/>
      <w:jc w:val="center"/>
    </w:pPr>
    <w:r>
      <w:t>Plan d’assurance qualité - PLD-SPIE/QU/PAQ</w:t>
    </w:r>
  </w:p>
  <w:p w14:paraId="551DBAD5" w14:textId="77777777" w:rsidR="00D0707B" w:rsidRPr="00E8024A" w:rsidRDefault="00D0707B" w:rsidP="003C5676">
    <w:pPr>
      <w:pStyle w:val="Header"/>
      <w:pBdr>
        <w:between w:val="single" w:sz="4" w:space="1" w:color="4F81BD"/>
      </w:pBdr>
      <w:spacing w:line="276" w:lineRule="auto"/>
      <w:jc w:val="center"/>
    </w:pPr>
    <w:r>
      <w:rPr>
        <w:lang w:val="en-US"/>
      </w:rPr>
      <w:t>November 30, 2014</w:t>
    </w:r>
  </w:p>
  <w:p w14:paraId="7095659A" w14:textId="77777777" w:rsidR="00D0707B" w:rsidRDefault="00D0707B"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1CB00" w14:textId="77777777" w:rsidR="00D0707B" w:rsidRDefault="00D0707B"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482B">
      <w:rPr>
        <w:rStyle w:val="PageNumber"/>
        <w:noProof/>
      </w:rPr>
      <w:t>12</w:t>
    </w:r>
    <w:r>
      <w:rPr>
        <w:rStyle w:val="PageNumber"/>
      </w:rPr>
      <w:fldChar w:fldCharType="end"/>
    </w:r>
  </w:p>
  <w:p w14:paraId="31A5965E" w14:textId="77777777" w:rsidR="00D0707B" w:rsidRPr="00E8024A" w:rsidRDefault="00D0707B"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F33E024" wp14:editId="342AC595">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27A70829" w14:textId="77777777" w:rsidR="00D0707B" w:rsidRDefault="00D0707B" w:rsidP="005801DA">
                          <w:r>
                            <w:rPr>
                              <w:rFonts w:ascii="Helvetica" w:hAnsi="Helvetica" w:cs="Helvetica"/>
                              <w:noProof/>
                              <w:lang w:val="en-US"/>
                            </w:rPr>
                            <w:drawing>
                              <wp:inline distT="0" distB="0" distL="0" distR="0" wp14:anchorId="76F91013" wp14:editId="4BEA8DFB">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27A70829" w14:textId="77777777" w:rsidR="00D0707B" w:rsidRDefault="00D0707B" w:rsidP="005801DA">
                    <w:r>
                      <w:rPr>
                        <w:rFonts w:ascii="Helvetica" w:hAnsi="Helvetica" w:cs="Helvetica"/>
                        <w:noProof/>
                        <w:lang w:val="en-US"/>
                      </w:rPr>
                      <w:drawing>
                        <wp:inline distT="0" distB="0" distL="0" distR="0" wp14:anchorId="76F91013" wp14:editId="4BEA8DFB">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67EAAC62" wp14:editId="30E421D7">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14:paraId="2C078088" w14:textId="77777777" w:rsidR="00D0707B" w:rsidRDefault="00D0707B" w:rsidP="005801DA">
                          <w:r>
                            <w:rPr>
                              <w:rFonts w:ascii="Helvetica" w:hAnsi="Helvetica" w:cs="Helvetica"/>
                              <w:noProof/>
                              <w:lang w:val="en-US"/>
                            </w:rPr>
                            <w:drawing>
                              <wp:inline distT="0" distB="0" distL="0" distR="0" wp14:anchorId="0055B160" wp14:editId="72826585">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14:paraId="2C078088" w14:textId="77777777" w:rsidR="00D0707B" w:rsidRDefault="00D0707B" w:rsidP="005801DA">
                    <w:r>
                      <w:rPr>
                        <w:rFonts w:ascii="Helvetica" w:hAnsi="Helvetica" w:cs="Helvetica"/>
                        <w:noProof/>
                        <w:lang w:val="en-US"/>
                      </w:rPr>
                      <w:drawing>
                        <wp:inline distT="0" distB="0" distL="0" distR="0" wp14:anchorId="0055B160" wp14:editId="72826585">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14:paraId="3886660C" w14:textId="77777777" w:rsidR="00D0707B" w:rsidRDefault="00D0707B"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FD91C" w14:textId="77777777" w:rsidR="00D0707B" w:rsidRDefault="00D0707B">
    <w:pPr>
      <w:pStyle w:val="Footer"/>
    </w:pPr>
    <w:r>
      <w:rPr>
        <w:noProof/>
        <w:lang w:val="en-US"/>
      </w:rPr>
      <mc:AlternateContent>
        <mc:Choice Requires="wps">
          <w:drawing>
            <wp:anchor distT="0" distB="0" distL="114300" distR="114300" simplePos="0" relativeHeight="251660288" behindDoc="0" locked="0" layoutInCell="1" allowOverlap="1" wp14:anchorId="3AF300B5" wp14:editId="176F0429">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00B2CD09" w14:textId="77777777" w:rsidR="00D0707B" w:rsidRDefault="00D0707B" w:rsidP="00962A17">
                          <w:r>
                            <w:rPr>
                              <w:rFonts w:ascii="Helvetica" w:hAnsi="Helvetica" w:cs="Helvetica"/>
                              <w:noProof/>
                              <w:lang w:val="en-US"/>
                            </w:rPr>
                            <w:drawing>
                              <wp:inline distT="0" distB="0" distL="0" distR="0" wp14:anchorId="0F7DA19F" wp14:editId="61AE0DD4">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14:paraId="00B2CD09" w14:textId="77777777" w:rsidR="00D0707B" w:rsidRDefault="00D0707B" w:rsidP="00962A17">
                    <w:r>
                      <w:rPr>
                        <w:rFonts w:ascii="Helvetica" w:hAnsi="Helvetica" w:cs="Helvetica"/>
                        <w:noProof/>
                        <w:lang w:val="en-US"/>
                      </w:rPr>
                      <w:drawing>
                        <wp:inline distT="0" distB="0" distL="0" distR="0" wp14:anchorId="0F7DA19F" wp14:editId="61AE0DD4">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18FF5BA9" wp14:editId="176C0FCE">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071812EF" w14:textId="77777777" w:rsidR="00D0707B" w:rsidRDefault="00D0707B" w:rsidP="00962A17">
                          <w:r>
                            <w:rPr>
                              <w:rFonts w:ascii="Helvetica" w:hAnsi="Helvetica" w:cs="Helvetica"/>
                              <w:noProof/>
                              <w:lang w:val="en-US"/>
                            </w:rPr>
                            <w:drawing>
                              <wp:inline distT="0" distB="0" distL="0" distR="0" wp14:anchorId="6D555947" wp14:editId="7E4EDBC5">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14:paraId="071812EF" w14:textId="77777777" w:rsidR="00D0707B" w:rsidRDefault="00D0707B" w:rsidP="00962A17">
                    <w:r>
                      <w:rPr>
                        <w:rFonts w:ascii="Helvetica" w:hAnsi="Helvetica" w:cs="Helvetica"/>
                        <w:noProof/>
                        <w:lang w:val="en-US"/>
                      </w:rPr>
                      <w:drawing>
                        <wp:inline distT="0" distB="0" distL="0" distR="0" wp14:anchorId="6D555947" wp14:editId="7E4EDBC5">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C8FEB" w14:textId="77777777" w:rsidR="00D0707B" w:rsidRDefault="00D0707B" w:rsidP="0052090E">
      <w:r>
        <w:separator/>
      </w:r>
    </w:p>
  </w:footnote>
  <w:footnote w:type="continuationSeparator" w:id="0">
    <w:p w14:paraId="72538FEE" w14:textId="77777777" w:rsidR="00D0707B" w:rsidRDefault="00D0707B"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D0707B" w:rsidRPr="003C5676" w14:paraId="2A2B344A" w14:textId="77777777" w:rsidTr="003C5676">
      <w:trPr>
        <w:trHeight w:val="151"/>
      </w:trPr>
      <w:tc>
        <w:tcPr>
          <w:tcW w:w="2389" w:type="pct"/>
          <w:tcBorders>
            <w:top w:val="nil"/>
            <w:left w:val="nil"/>
            <w:bottom w:val="single" w:sz="4" w:space="0" w:color="4F81BD"/>
            <w:right w:val="nil"/>
          </w:tcBorders>
        </w:tcPr>
        <w:p w14:paraId="62E4817D" w14:textId="77777777" w:rsidR="00D0707B" w:rsidRPr="003C5676" w:rsidRDefault="00D0707B">
          <w:pPr>
            <w:pStyle w:val="Header"/>
            <w:spacing w:line="276" w:lineRule="auto"/>
            <w:rPr>
              <w:rFonts w:eastAsia="ＭＳ ゴシック"/>
              <w:b/>
              <w:bCs/>
              <w:color w:val="4F81BD"/>
            </w:rPr>
          </w:pPr>
        </w:p>
      </w:tc>
      <w:tc>
        <w:tcPr>
          <w:tcW w:w="333" w:type="pct"/>
          <w:vMerge w:val="restart"/>
          <w:noWrap/>
          <w:vAlign w:val="center"/>
          <w:hideMark/>
        </w:tcPr>
        <w:p w14:paraId="73487DC9" w14:textId="77777777" w:rsidR="00D0707B" w:rsidRPr="003C5676" w:rsidRDefault="00D0707B"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3F0E7F02" w14:textId="77777777" w:rsidR="00D0707B" w:rsidRPr="003C5676" w:rsidRDefault="00D0707B">
          <w:pPr>
            <w:pStyle w:val="Header"/>
            <w:spacing w:line="276" w:lineRule="auto"/>
            <w:rPr>
              <w:rFonts w:eastAsia="ＭＳ ゴシック"/>
              <w:b/>
              <w:bCs/>
              <w:color w:val="4F81BD"/>
            </w:rPr>
          </w:pPr>
        </w:p>
      </w:tc>
    </w:tr>
    <w:tr w:rsidR="00D0707B" w:rsidRPr="003C5676" w14:paraId="3075C849" w14:textId="77777777" w:rsidTr="003C5676">
      <w:trPr>
        <w:trHeight w:val="150"/>
      </w:trPr>
      <w:tc>
        <w:tcPr>
          <w:tcW w:w="2389" w:type="pct"/>
          <w:tcBorders>
            <w:top w:val="single" w:sz="4" w:space="0" w:color="4F81BD"/>
            <w:left w:val="nil"/>
            <w:bottom w:val="nil"/>
            <w:right w:val="nil"/>
          </w:tcBorders>
        </w:tcPr>
        <w:p w14:paraId="5681B613" w14:textId="77777777" w:rsidR="00D0707B" w:rsidRPr="003C5676" w:rsidRDefault="00D0707B">
          <w:pPr>
            <w:pStyle w:val="Header"/>
            <w:spacing w:line="276" w:lineRule="auto"/>
            <w:rPr>
              <w:rFonts w:eastAsia="ＭＳ ゴシック"/>
              <w:b/>
              <w:bCs/>
              <w:color w:val="4F81BD"/>
            </w:rPr>
          </w:pPr>
        </w:p>
      </w:tc>
      <w:tc>
        <w:tcPr>
          <w:tcW w:w="0" w:type="auto"/>
          <w:vMerge/>
          <w:vAlign w:val="center"/>
          <w:hideMark/>
        </w:tcPr>
        <w:p w14:paraId="4932E3C6" w14:textId="77777777" w:rsidR="00D0707B" w:rsidRPr="003C5676" w:rsidRDefault="00D0707B">
          <w:pPr>
            <w:rPr>
              <w:color w:val="4F81BD"/>
              <w:sz w:val="22"/>
              <w:szCs w:val="22"/>
            </w:rPr>
          </w:pPr>
        </w:p>
      </w:tc>
      <w:tc>
        <w:tcPr>
          <w:tcW w:w="2278" w:type="pct"/>
          <w:tcBorders>
            <w:top w:val="single" w:sz="4" w:space="0" w:color="4F81BD"/>
            <w:left w:val="nil"/>
            <w:bottom w:val="nil"/>
            <w:right w:val="nil"/>
          </w:tcBorders>
        </w:tcPr>
        <w:p w14:paraId="4058F9D9" w14:textId="77777777" w:rsidR="00D0707B" w:rsidRPr="003C5676" w:rsidRDefault="00D0707B">
          <w:pPr>
            <w:pStyle w:val="Header"/>
            <w:spacing w:line="276" w:lineRule="auto"/>
            <w:rPr>
              <w:rFonts w:eastAsia="ＭＳ ゴシック"/>
              <w:b/>
              <w:bCs/>
              <w:color w:val="4F81BD"/>
            </w:rPr>
          </w:pPr>
        </w:p>
      </w:tc>
    </w:tr>
  </w:tbl>
  <w:p w14:paraId="319152D1" w14:textId="77777777" w:rsidR="00D0707B" w:rsidRDefault="00D070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D0707B" w:rsidRPr="003C5676" w14:paraId="175A5C91" w14:textId="77777777" w:rsidTr="003C5676">
      <w:trPr>
        <w:trHeight w:val="151"/>
      </w:trPr>
      <w:tc>
        <w:tcPr>
          <w:tcW w:w="2389" w:type="pct"/>
        </w:tcPr>
        <w:p w14:paraId="674D1F23" w14:textId="77777777" w:rsidR="00D0707B" w:rsidRPr="003C5676" w:rsidRDefault="00D0707B">
          <w:pPr>
            <w:pStyle w:val="Header"/>
            <w:spacing w:line="276" w:lineRule="auto"/>
            <w:rPr>
              <w:rFonts w:eastAsia="ＭＳ ゴシック"/>
              <w:b/>
              <w:bCs/>
            </w:rPr>
          </w:pPr>
        </w:p>
      </w:tc>
      <w:tc>
        <w:tcPr>
          <w:tcW w:w="333" w:type="pct"/>
          <w:vMerge w:val="restart"/>
          <w:noWrap/>
          <w:vAlign w:val="center"/>
          <w:hideMark/>
        </w:tcPr>
        <w:p w14:paraId="14B07209" w14:textId="77777777" w:rsidR="00D0707B" w:rsidRPr="003C5676" w:rsidRDefault="00D0707B"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14:paraId="50138176" w14:textId="77777777" w:rsidR="00D0707B" w:rsidRPr="003C5676" w:rsidRDefault="00D0707B">
          <w:pPr>
            <w:pStyle w:val="Header"/>
            <w:spacing w:line="276" w:lineRule="auto"/>
            <w:rPr>
              <w:rFonts w:eastAsia="ＭＳ ゴシック"/>
              <w:b/>
              <w:bCs/>
              <w:color w:val="4F81BD"/>
            </w:rPr>
          </w:pPr>
        </w:p>
      </w:tc>
    </w:tr>
    <w:tr w:rsidR="00D0707B" w:rsidRPr="003C5676" w14:paraId="708692E9" w14:textId="77777777" w:rsidTr="003C5676">
      <w:trPr>
        <w:trHeight w:val="150"/>
      </w:trPr>
      <w:tc>
        <w:tcPr>
          <w:tcW w:w="2389" w:type="pct"/>
        </w:tcPr>
        <w:p w14:paraId="009DF235" w14:textId="77777777" w:rsidR="00D0707B" w:rsidRPr="003C5676" w:rsidRDefault="00D0707B">
          <w:pPr>
            <w:pStyle w:val="Header"/>
            <w:spacing w:line="276" w:lineRule="auto"/>
            <w:rPr>
              <w:rFonts w:eastAsia="ＭＳ ゴシック"/>
              <w:b/>
              <w:bCs/>
            </w:rPr>
          </w:pPr>
        </w:p>
      </w:tc>
      <w:tc>
        <w:tcPr>
          <w:tcW w:w="0" w:type="auto"/>
          <w:vMerge/>
          <w:vAlign w:val="center"/>
          <w:hideMark/>
        </w:tcPr>
        <w:p w14:paraId="46619253" w14:textId="77777777" w:rsidR="00D0707B" w:rsidRPr="003C5676" w:rsidRDefault="00D0707B">
          <w:pPr>
            <w:rPr>
              <w:color w:val="4F81BD"/>
              <w:sz w:val="22"/>
              <w:szCs w:val="22"/>
            </w:rPr>
          </w:pPr>
        </w:p>
      </w:tc>
      <w:tc>
        <w:tcPr>
          <w:tcW w:w="2278" w:type="pct"/>
        </w:tcPr>
        <w:p w14:paraId="28376767" w14:textId="77777777" w:rsidR="00D0707B" w:rsidRPr="003C5676" w:rsidRDefault="00D0707B">
          <w:pPr>
            <w:pStyle w:val="Header"/>
            <w:spacing w:line="276" w:lineRule="auto"/>
            <w:rPr>
              <w:rFonts w:eastAsia="ＭＳ ゴシック"/>
              <w:b/>
              <w:bCs/>
              <w:color w:val="4F81BD"/>
            </w:rPr>
          </w:pPr>
        </w:p>
      </w:tc>
    </w:tr>
  </w:tbl>
  <w:p w14:paraId="75BEF332" w14:textId="77777777" w:rsidR="00D0707B" w:rsidRDefault="00D070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4117D62"/>
    <w:multiLevelType w:val="hybridMultilevel"/>
    <w:tmpl w:val="FD94D76A"/>
    <w:lvl w:ilvl="0" w:tplc="5EC882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25C2461D"/>
    <w:multiLevelType w:val="hybridMultilevel"/>
    <w:tmpl w:val="2AAA2F18"/>
    <w:lvl w:ilvl="0" w:tplc="5EC882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2D641DCB"/>
    <w:multiLevelType w:val="hybridMultilevel"/>
    <w:tmpl w:val="55D8B676"/>
    <w:lvl w:ilvl="0" w:tplc="5EC882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6620AC"/>
    <w:multiLevelType w:val="hybridMultilevel"/>
    <w:tmpl w:val="27BE0A9E"/>
    <w:lvl w:ilvl="0" w:tplc="5EC882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9774DC3"/>
    <w:multiLevelType w:val="hybridMultilevel"/>
    <w:tmpl w:val="F300D2BC"/>
    <w:lvl w:ilvl="0" w:tplc="5EC882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8">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4384E67"/>
    <w:multiLevelType w:val="hybridMultilevel"/>
    <w:tmpl w:val="18221546"/>
    <w:lvl w:ilvl="0" w:tplc="5EC882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36"/>
  </w:num>
  <w:num w:numId="3">
    <w:abstractNumId w:val="6"/>
  </w:num>
  <w:num w:numId="4">
    <w:abstractNumId w:val="46"/>
  </w:num>
  <w:num w:numId="5">
    <w:abstractNumId w:val="47"/>
  </w:num>
  <w:num w:numId="6">
    <w:abstractNumId w:val="9"/>
  </w:num>
  <w:num w:numId="7">
    <w:abstractNumId w:val="40"/>
  </w:num>
  <w:num w:numId="8">
    <w:abstractNumId w:val="13"/>
  </w:num>
  <w:num w:numId="9">
    <w:abstractNumId w:val="39"/>
  </w:num>
  <w:num w:numId="10">
    <w:abstractNumId w:val="42"/>
  </w:num>
  <w:num w:numId="11">
    <w:abstractNumId w:val="24"/>
  </w:num>
  <w:num w:numId="12">
    <w:abstractNumId w:val="32"/>
  </w:num>
  <w:num w:numId="13">
    <w:abstractNumId w:val="0"/>
  </w:num>
  <w:num w:numId="14">
    <w:abstractNumId w:val="19"/>
  </w:num>
  <w:num w:numId="15">
    <w:abstractNumId w:val="41"/>
  </w:num>
  <w:num w:numId="16">
    <w:abstractNumId w:val="5"/>
  </w:num>
  <w:num w:numId="17">
    <w:abstractNumId w:val="4"/>
  </w:num>
  <w:num w:numId="18">
    <w:abstractNumId w:val="12"/>
  </w:num>
  <w:num w:numId="19">
    <w:abstractNumId w:val="7"/>
  </w:num>
  <w:num w:numId="20">
    <w:abstractNumId w:val="33"/>
  </w:num>
  <w:num w:numId="21">
    <w:abstractNumId w:val="10"/>
  </w:num>
  <w:num w:numId="22">
    <w:abstractNumId w:val="16"/>
  </w:num>
  <w:num w:numId="23">
    <w:abstractNumId w:val="14"/>
  </w:num>
  <w:num w:numId="24">
    <w:abstractNumId w:val="28"/>
  </w:num>
  <w:num w:numId="25">
    <w:abstractNumId w:val="34"/>
  </w:num>
  <w:num w:numId="26">
    <w:abstractNumId w:val="11"/>
  </w:num>
  <w:num w:numId="27">
    <w:abstractNumId w:val="15"/>
  </w:num>
  <w:num w:numId="28">
    <w:abstractNumId w:val="17"/>
  </w:num>
  <w:num w:numId="29">
    <w:abstractNumId w:val="22"/>
  </w:num>
  <w:num w:numId="30">
    <w:abstractNumId w:val="35"/>
  </w:num>
  <w:num w:numId="31">
    <w:abstractNumId w:val="27"/>
  </w:num>
  <w:num w:numId="32">
    <w:abstractNumId w:val="23"/>
  </w:num>
  <w:num w:numId="33">
    <w:abstractNumId w:val="43"/>
  </w:num>
  <w:num w:numId="34">
    <w:abstractNumId w:val="1"/>
  </w:num>
  <w:num w:numId="35">
    <w:abstractNumId w:val="2"/>
  </w:num>
  <w:num w:numId="36">
    <w:abstractNumId w:val="29"/>
  </w:num>
  <w:num w:numId="37">
    <w:abstractNumId w:val="30"/>
  </w:num>
  <w:num w:numId="38">
    <w:abstractNumId w:val="48"/>
  </w:num>
  <w:num w:numId="39">
    <w:abstractNumId w:val="49"/>
  </w:num>
  <w:num w:numId="40">
    <w:abstractNumId w:val="44"/>
  </w:num>
  <w:num w:numId="41">
    <w:abstractNumId w:val="25"/>
  </w:num>
  <w:num w:numId="42">
    <w:abstractNumId w:val="31"/>
  </w:num>
  <w:num w:numId="43">
    <w:abstractNumId w:val="38"/>
  </w:num>
  <w:num w:numId="44">
    <w:abstractNumId w:val="3"/>
  </w:num>
  <w:num w:numId="45">
    <w:abstractNumId w:val="45"/>
  </w:num>
  <w:num w:numId="46">
    <w:abstractNumId w:val="8"/>
  </w:num>
  <w:num w:numId="47">
    <w:abstractNumId w:val="18"/>
  </w:num>
  <w:num w:numId="48">
    <w:abstractNumId w:val="26"/>
  </w:num>
  <w:num w:numId="49">
    <w:abstractNumId w:val="20"/>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A1"/>
    <w:rsid w:val="00010550"/>
    <w:rsid w:val="000139C0"/>
    <w:rsid w:val="000450F7"/>
    <w:rsid w:val="00076170"/>
    <w:rsid w:val="00085C2C"/>
    <w:rsid w:val="001107AF"/>
    <w:rsid w:val="00170425"/>
    <w:rsid w:val="001D3804"/>
    <w:rsid w:val="00227B87"/>
    <w:rsid w:val="00240289"/>
    <w:rsid w:val="002808A1"/>
    <w:rsid w:val="00281279"/>
    <w:rsid w:val="002910D1"/>
    <w:rsid w:val="00324313"/>
    <w:rsid w:val="0039118F"/>
    <w:rsid w:val="003C5676"/>
    <w:rsid w:val="003D5ABD"/>
    <w:rsid w:val="004014CF"/>
    <w:rsid w:val="00467217"/>
    <w:rsid w:val="004C5954"/>
    <w:rsid w:val="004D4185"/>
    <w:rsid w:val="004F3152"/>
    <w:rsid w:val="0052090E"/>
    <w:rsid w:val="00546C4D"/>
    <w:rsid w:val="005727FE"/>
    <w:rsid w:val="005801DA"/>
    <w:rsid w:val="00582250"/>
    <w:rsid w:val="005F56D3"/>
    <w:rsid w:val="00601B8F"/>
    <w:rsid w:val="006259EA"/>
    <w:rsid w:val="00650C79"/>
    <w:rsid w:val="006D3F0F"/>
    <w:rsid w:val="007122F5"/>
    <w:rsid w:val="0071604D"/>
    <w:rsid w:val="0087555D"/>
    <w:rsid w:val="008B654B"/>
    <w:rsid w:val="00923B1C"/>
    <w:rsid w:val="00942843"/>
    <w:rsid w:val="00945CCB"/>
    <w:rsid w:val="00962A17"/>
    <w:rsid w:val="00972DEF"/>
    <w:rsid w:val="009E3C32"/>
    <w:rsid w:val="009F0A62"/>
    <w:rsid w:val="00A73DAE"/>
    <w:rsid w:val="00A8167B"/>
    <w:rsid w:val="00AA47EA"/>
    <w:rsid w:val="00B4126E"/>
    <w:rsid w:val="00BA7C8F"/>
    <w:rsid w:val="00C020EB"/>
    <w:rsid w:val="00C20CD0"/>
    <w:rsid w:val="00C32BC7"/>
    <w:rsid w:val="00D0707B"/>
    <w:rsid w:val="00D17F09"/>
    <w:rsid w:val="00D27CEF"/>
    <w:rsid w:val="00DC224A"/>
    <w:rsid w:val="00E04087"/>
    <w:rsid w:val="00E45A50"/>
    <w:rsid w:val="00E674DE"/>
    <w:rsid w:val="00E67A85"/>
    <w:rsid w:val="00EC7DBD"/>
    <w:rsid w:val="00F0419A"/>
    <w:rsid w:val="00F24376"/>
    <w:rsid w:val="00F47D4B"/>
    <w:rsid w:val="00F7482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A8D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20graphiq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3E8BF-6A7C-1042-9411-B534157C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graphique.dotx</Template>
  <TotalTime>7</TotalTime>
  <Pages>12</Pages>
  <Words>1623</Words>
  <Characters>9254</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3</cp:revision>
  <cp:lastPrinted>2014-11-30T22:00:00Z</cp:lastPrinted>
  <dcterms:created xsi:type="dcterms:W3CDTF">2015-01-21T08:01:00Z</dcterms:created>
  <dcterms:modified xsi:type="dcterms:W3CDTF">2015-01-21T08:24:00Z</dcterms:modified>
</cp:coreProperties>
</file>