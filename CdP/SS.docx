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rsidR="003D5ABD" w:rsidRPr="003C5676" w:rsidRDefault="003D5ABD" w:rsidP="003D5ABD">
      <w:pPr>
        <w:rPr>
          <w:rFonts w:ascii="Century Schoolbook" w:hAnsi="Century Schoolbook" w:cs="Ayuthaya"/>
          <w:color w:val="A6A6A6"/>
          <w:sz w:val="22"/>
          <w:szCs w:val="32"/>
        </w:rPr>
      </w:pPr>
    </w:p>
    <w:p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rsidR="009E3C32" w:rsidRDefault="009E3C32" w:rsidP="009E3C32">
      <w:pPr>
        <w:jc w:val="center"/>
        <w:rPr>
          <w:rFonts w:ascii="Athelas Regular" w:hAnsi="Athelas Regular" w:cs="Arial"/>
          <w:color w:val="262626"/>
          <w:sz w:val="72"/>
          <w:szCs w:val="72"/>
        </w:rPr>
      </w:pPr>
    </w:p>
    <w:p w:rsidR="003D5ABD" w:rsidRDefault="003D5ABD" w:rsidP="009E3C32">
      <w:pPr>
        <w:jc w:val="center"/>
        <w:rPr>
          <w:rFonts w:ascii="Athelas Regular" w:hAnsi="Athelas Regular" w:cs="Arial"/>
          <w:color w:val="262626"/>
          <w:sz w:val="72"/>
          <w:szCs w:val="72"/>
        </w:rPr>
      </w:pPr>
    </w:p>
    <w:p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rsidR="00010550" w:rsidRPr="00010550" w:rsidRDefault="00010550" w:rsidP="00010550">
      <w:pPr>
        <w:jc w:val="center"/>
        <w:rPr>
          <w:rFonts w:ascii="Athelas Regular" w:hAnsi="Athelas Regular" w:cs="Arial"/>
          <w:color w:val="262626"/>
          <w:szCs w:val="72"/>
        </w:rPr>
      </w:pPr>
    </w:p>
    <w:p w:rsidR="00010550" w:rsidRDefault="00010550" w:rsidP="00010550">
      <w:pPr>
        <w:jc w:val="right"/>
        <w:rPr>
          <w:rFonts w:ascii="Century Schoolbook" w:hAnsi="Century Schoolbook" w:cs="Ayuthaya"/>
          <w:color w:val="262626"/>
          <w:sz w:val="22"/>
          <w:szCs w:val="32"/>
        </w:rPr>
      </w:pPr>
    </w:p>
    <w:p w:rsidR="00010550" w:rsidRDefault="00010550" w:rsidP="00010550">
      <w:pPr>
        <w:jc w:val="right"/>
        <w:rPr>
          <w:rFonts w:ascii="Century Schoolbook" w:hAnsi="Century Schoolbook" w:cs="Ayuthaya"/>
          <w:b/>
          <w:color w:val="262626"/>
          <w:szCs w:val="32"/>
        </w:rPr>
      </w:pPr>
    </w:p>
    <w:p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rsidR="00010550" w:rsidRPr="00010550" w:rsidRDefault="00010550" w:rsidP="00010550">
      <w:pPr>
        <w:rPr>
          <w:rFonts w:ascii="Century Schoolbook" w:hAnsi="Century Schoolbook" w:cs="Ayuthaya"/>
          <w:color w:val="262626"/>
          <w:sz w:val="22"/>
          <w:szCs w:val="32"/>
        </w:rPr>
      </w:pPr>
    </w:p>
    <w:p w:rsidR="00972DEF" w:rsidRDefault="00972DEF" w:rsidP="00B4126E">
      <w:pPr>
        <w:jc w:val="both"/>
        <w:rPr>
          <w:rFonts w:ascii="Arial" w:hAnsi="Arial" w:cs="Arial"/>
          <w:color w:val="262626"/>
        </w:rPr>
      </w:pPr>
    </w:p>
    <w:p w:rsidR="00010550" w:rsidRDefault="00010550"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r>
        <w:rPr>
          <w:rFonts w:ascii="Arial" w:hAnsi="Arial" w:cs="Arial"/>
          <w:color w:val="262626"/>
        </w:rPr>
        <w:tab/>
      </w:r>
    </w:p>
    <w:p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rsidTr="003C5676">
        <w:tc>
          <w:tcPr>
            <w:tcW w:w="7699" w:type="dxa"/>
            <w:shd w:val="clear" w:color="auto" w:fill="auto"/>
          </w:tcPr>
          <w:p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Arial" w:hAnsi="Arial" w:cs="Arial"/>
                <w:color w:val="262626"/>
              </w:rPr>
            </w:pPr>
          </w:p>
        </w:tc>
      </w:tr>
    </w:tbl>
    <w:p w:rsidR="003D5ABD" w:rsidRDefault="003D5ABD" w:rsidP="00B4126E">
      <w:pPr>
        <w:jc w:val="both"/>
        <w:rPr>
          <w:rFonts w:ascii="Arial" w:hAnsi="Arial" w:cs="Arial"/>
          <w:color w:val="262626"/>
        </w:rPr>
      </w:pPr>
      <w:r>
        <w:rPr>
          <w:rFonts w:ascii="Arial" w:hAnsi="Arial" w:cs="Arial"/>
          <w:color w:val="262626"/>
        </w:rPr>
        <w:tab/>
      </w:r>
    </w:p>
    <w:p w:rsidR="0052090E" w:rsidRDefault="0052090E"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52090E" w:rsidRDefault="0052090E" w:rsidP="00B4126E">
      <w:pPr>
        <w:jc w:val="both"/>
        <w:rPr>
          <w:rFonts w:ascii="Arial" w:hAnsi="Arial" w:cs="Arial"/>
          <w:color w:val="262626"/>
        </w:rPr>
      </w:pPr>
    </w:p>
    <w:p w:rsidR="009E3C32" w:rsidRDefault="009E3C32">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rsidR="00AA47EA" w:rsidRPr="00AA47EA" w:rsidRDefault="00AA47EA" w:rsidP="00AA47EA"/>
    <w:p w:rsidR="00AA47EA" w:rsidRPr="00AA47EA" w:rsidRDefault="00AA47EA" w:rsidP="00AA47EA"/>
    <w:p w:rsidR="00AA47EA" w:rsidRPr="00AA47EA" w:rsidRDefault="00AA47EA" w:rsidP="00AA47EA"/>
    <w:p w:rsidR="0056297D" w:rsidRDefault="00652EEE">
      <w:pPr>
        <w:pStyle w:val="TOC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56297D">
        <w:rPr>
          <w:noProof/>
        </w:rPr>
        <w:t>1.</w:t>
      </w:r>
      <w:r w:rsidR="0056297D">
        <w:rPr>
          <w:rFonts w:eastAsiaTheme="minorEastAsia" w:cstheme="minorBidi"/>
          <w:b w:val="0"/>
          <w:caps w:val="0"/>
          <w:noProof/>
          <w:sz w:val="24"/>
          <w:szCs w:val="24"/>
          <w:lang w:eastAsia="ja-JP"/>
        </w:rPr>
        <w:tab/>
      </w:r>
      <w:r w:rsidR="0056297D">
        <w:rPr>
          <w:noProof/>
        </w:rPr>
        <w:t>Présentation ERP SAP ByD</w:t>
      </w:r>
      <w:r w:rsidR="0056297D">
        <w:rPr>
          <w:noProof/>
        </w:rPr>
        <w:tab/>
      </w:r>
      <w:r w:rsidR="0056297D">
        <w:rPr>
          <w:noProof/>
        </w:rPr>
        <w:fldChar w:fldCharType="begin"/>
      </w:r>
      <w:r w:rsidR="0056297D">
        <w:rPr>
          <w:noProof/>
        </w:rPr>
        <w:instrText xml:space="preserve"> PAGEREF _Toc282854824 \h </w:instrText>
      </w:r>
      <w:r w:rsidR="0056297D">
        <w:rPr>
          <w:noProof/>
        </w:rPr>
      </w:r>
      <w:r w:rsidR="0056297D">
        <w:rPr>
          <w:noProof/>
        </w:rPr>
        <w:fldChar w:fldCharType="separate"/>
      </w:r>
      <w:r w:rsidR="0056297D">
        <w:rPr>
          <w:noProof/>
        </w:rPr>
        <w:t>3</w:t>
      </w:r>
      <w:r w:rsidR="0056297D">
        <w:rPr>
          <w:noProof/>
        </w:rPr>
        <w:fldChar w:fldCharType="end"/>
      </w:r>
    </w:p>
    <w:p w:rsidR="0056297D" w:rsidRDefault="0056297D">
      <w:pPr>
        <w:pStyle w:val="TOC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Présentation du Scénario Service et réparation</w:t>
      </w:r>
      <w:r>
        <w:rPr>
          <w:noProof/>
        </w:rPr>
        <w:tab/>
      </w:r>
      <w:r>
        <w:rPr>
          <w:noProof/>
        </w:rPr>
        <w:fldChar w:fldCharType="begin"/>
      </w:r>
      <w:r>
        <w:rPr>
          <w:noProof/>
        </w:rPr>
        <w:instrText xml:space="preserve"> PAGEREF _Toc282854825 \h </w:instrText>
      </w:r>
      <w:r>
        <w:rPr>
          <w:noProof/>
        </w:rPr>
      </w:r>
      <w:r>
        <w:rPr>
          <w:noProof/>
        </w:rPr>
        <w:fldChar w:fldCharType="separate"/>
      </w:r>
      <w:r>
        <w:rPr>
          <w:noProof/>
        </w:rPr>
        <w:t>4</w:t>
      </w:r>
      <w:r>
        <w:rPr>
          <w:noProof/>
        </w:rPr>
        <w:fldChar w:fldCharType="end"/>
      </w:r>
    </w:p>
    <w:p w:rsidR="0056297D" w:rsidRDefault="0056297D">
      <w:pPr>
        <w:pStyle w:val="TOC1"/>
        <w:tabs>
          <w:tab w:val="left" w:pos="421"/>
          <w:tab w:val="right" w:leader="dot" w:pos="829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Chaine de valeur de SPIE reprenant les scénarios SAP</w:t>
      </w:r>
      <w:r>
        <w:rPr>
          <w:noProof/>
        </w:rPr>
        <w:tab/>
      </w:r>
      <w:r>
        <w:rPr>
          <w:noProof/>
        </w:rPr>
        <w:fldChar w:fldCharType="begin"/>
      </w:r>
      <w:r>
        <w:rPr>
          <w:noProof/>
        </w:rPr>
        <w:instrText xml:space="preserve"> PAGEREF _Toc282854826 \h </w:instrText>
      </w:r>
      <w:r>
        <w:rPr>
          <w:noProof/>
        </w:rPr>
      </w:r>
      <w:r>
        <w:rPr>
          <w:noProof/>
        </w:rPr>
        <w:fldChar w:fldCharType="separate"/>
      </w:r>
      <w:r>
        <w:rPr>
          <w:noProof/>
        </w:rPr>
        <w:t>5</w:t>
      </w:r>
      <w:r>
        <w:rPr>
          <w:noProof/>
        </w:rPr>
        <w:fldChar w:fldCharType="end"/>
      </w:r>
    </w:p>
    <w:p w:rsidR="0056297D" w:rsidRDefault="0056297D">
      <w:pPr>
        <w:pStyle w:val="TOC1"/>
        <w:tabs>
          <w:tab w:val="left" w:pos="421"/>
          <w:tab w:val="right" w:leader="dot" w:pos="829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Proposition de solution organisationnelle</w:t>
      </w:r>
      <w:r>
        <w:rPr>
          <w:noProof/>
        </w:rPr>
        <w:tab/>
      </w:r>
      <w:r>
        <w:rPr>
          <w:noProof/>
        </w:rPr>
        <w:fldChar w:fldCharType="begin"/>
      </w:r>
      <w:r>
        <w:rPr>
          <w:noProof/>
        </w:rPr>
        <w:instrText xml:space="preserve"> PAGEREF _Toc282854827 \h </w:instrText>
      </w:r>
      <w:r>
        <w:rPr>
          <w:noProof/>
        </w:rPr>
      </w:r>
      <w:r>
        <w:rPr>
          <w:noProof/>
        </w:rPr>
        <w:fldChar w:fldCharType="separate"/>
      </w:r>
      <w:r>
        <w:rPr>
          <w:noProof/>
        </w:rPr>
        <w:t>5</w:t>
      </w:r>
      <w:r>
        <w:rPr>
          <w:noProof/>
        </w:rPr>
        <w:fldChar w:fldCharType="end"/>
      </w:r>
    </w:p>
    <w:p w:rsidR="0056297D" w:rsidRDefault="0056297D">
      <w:pPr>
        <w:pStyle w:val="TOC1"/>
        <w:tabs>
          <w:tab w:val="left" w:pos="421"/>
          <w:tab w:val="right" w:leader="dot" w:pos="829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Proposition de solution informatique</w:t>
      </w:r>
      <w:r>
        <w:rPr>
          <w:noProof/>
        </w:rPr>
        <w:tab/>
      </w:r>
      <w:r>
        <w:rPr>
          <w:noProof/>
        </w:rPr>
        <w:fldChar w:fldCharType="begin"/>
      </w:r>
      <w:r>
        <w:rPr>
          <w:noProof/>
        </w:rPr>
        <w:instrText xml:space="preserve"> PAGEREF _Toc282854828 \h </w:instrText>
      </w:r>
      <w:r>
        <w:rPr>
          <w:noProof/>
        </w:rPr>
      </w:r>
      <w:r>
        <w:rPr>
          <w:noProof/>
        </w:rPr>
        <w:fldChar w:fldCharType="separate"/>
      </w:r>
      <w:r>
        <w:rPr>
          <w:noProof/>
        </w:rPr>
        <w:t>5</w:t>
      </w:r>
      <w:r>
        <w:rPr>
          <w:noProof/>
        </w:rPr>
        <w:fldChar w:fldCharType="end"/>
      </w:r>
    </w:p>
    <w:p w:rsidR="0056297D" w:rsidRDefault="0056297D">
      <w:pPr>
        <w:pStyle w:val="TOC2"/>
        <w:tabs>
          <w:tab w:val="left" w:pos="769"/>
          <w:tab w:val="right" w:leader="dot" w:pos="8290"/>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Structure applicative</w:t>
      </w:r>
      <w:r>
        <w:rPr>
          <w:noProof/>
        </w:rPr>
        <w:tab/>
      </w:r>
      <w:r>
        <w:rPr>
          <w:noProof/>
        </w:rPr>
        <w:fldChar w:fldCharType="begin"/>
      </w:r>
      <w:r>
        <w:rPr>
          <w:noProof/>
        </w:rPr>
        <w:instrText xml:space="preserve"> PAGEREF _Toc282854829 \h </w:instrText>
      </w:r>
      <w:r>
        <w:rPr>
          <w:noProof/>
        </w:rPr>
      </w:r>
      <w:r>
        <w:rPr>
          <w:noProof/>
        </w:rPr>
        <w:fldChar w:fldCharType="separate"/>
      </w:r>
      <w:r>
        <w:rPr>
          <w:noProof/>
        </w:rPr>
        <w:t>5</w:t>
      </w:r>
      <w:r>
        <w:rPr>
          <w:noProof/>
        </w:rPr>
        <w:fldChar w:fldCharType="end"/>
      </w:r>
    </w:p>
    <w:p w:rsidR="0056297D" w:rsidRDefault="0056297D">
      <w:pPr>
        <w:pStyle w:val="TOC2"/>
        <w:tabs>
          <w:tab w:val="left" w:pos="769"/>
          <w:tab w:val="right" w:leader="dot" w:pos="8290"/>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Infrastructure</w:t>
      </w:r>
      <w:r>
        <w:rPr>
          <w:noProof/>
        </w:rPr>
        <w:tab/>
      </w:r>
      <w:r>
        <w:rPr>
          <w:noProof/>
        </w:rPr>
        <w:fldChar w:fldCharType="begin"/>
      </w:r>
      <w:r>
        <w:rPr>
          <w:noProof/>
        </w:rPr>
        <w:instrText xml:space="preserve"> PAGEREF _Toc282854830 \h </w:instrText>
      </w:r>
      <w:r>
        <w:rPr>
          <w:noProof/>
        </w:rPr>
      </w:r>
      <w:r>
        <w:rPr>
          <w:noProof/>
        </w:rPr>
        <w:fldChar w:fldCharType="separate"/>
      </w:r>
      <w:r>
        <w:rPr>
          <w:noProof/>
        </w:rPr>
        <w:t>5</w:t>
      </w:r>
      <w:r>
        <w:rPr>
          <w:noProof/>
        </w:rPr>
        <w:fldChar w:fldCharType="end"/>
      </w:r>
    </w:p>
    <w:p w:rsidR="00652EEE" w:rsidRDefault="00652EEE">
      <w:r>
        <w:rPr>
          <w:b/>
          <w:bCs/>
          <w:noProof/>
        </w:rPr>
        <w:fldChar w:fldCharType="end"/>
      </w:r>
    </w:p>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Default="00AA47EA" w:rsidP="00AA47EA">
      <w:pPr>
        <w:pStyle w:val="Heading1"/>
        <w:numPr>
          <w:ilvl w:val="0"/>
          <w:numId w:val="0"/>
        </w:numPr>
        <w:ind w:left="360"/>
      </w:pPr>
    </w:p>
    <w:p w:rsidR="00652EEE" w:rsidRPr="00652EEE" w:rsidRDefault="00AA47EA" w:rsidP="00652EEE">
      <w:pPr>
        <w:pStyle w:val="Heading1"/>
      </w:pPr>
      <w:r w:rsidRPr="00AA47EA">
        <w:br w:type="page"/>
      </w:r>
      <w:r w:rsidR="00652EEE" w:rsidRPr="00AA47EA">
        <w:lastRenderedPageBreak/>
        <w:t xml:space="preserve"> </w:t>
      </w:r>
      <w:bookmarkStart w:id="0" w:name="_Toc282854824"/>
      <w:r w:rsidR="00652EEE">
        <w:t>Présentation ERP SAP ByD</w:t>
      </w:r>
      <w:bookmarkEnd w:id="0"/>
    </w:p>
    <w:p w:rsidR="00652EEE" w:rsidRPr="00783AF1" w:rsidRDefault="00652EEE" w:rsidP="00652EEE">
      <w:pPr>
        <w:jc w:val="both"/>
      </w:pPr>
    </w:p>
    <w:p w:rsidR="00652EEE" w:rsidRPr="00463318" w:rsidRDefault="00652EEE" w:rsidP="00652EE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rsidR="00652EEE" w:rsidRDefault="00652EEE" w:rsidP="00652EE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rsidR="00652EEE" w:rsidRPr="00463318" w:rsidRDefault="00652EEE" w:rsidP="00652EEE">
      <w:pPr>
        <w:jc w:val="both"/>
      </w:pPr>
    </w:p>
    <w:p w:rsidR="00652EEE" w:rsidRDefault="00652EEE" w:rsidP="00652EE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MySAP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rsidR="00652EEE" w:rsidRPr="0048371B" w:rsidRDefault="00652EEE" w:rsidP="00652EEE">
      <w:pPr>
        <w:jc w:val="both"/>
        <w:rPr>
          <w:i/>
        </w:rPr>
      </w:pPr>
      <w:r w:rsidRPr="00463318">
        <w:br/>
      </w:r>
      <w:r w:rsidRPr="0048371B">
        <w:rPr>
          <w:i/>
        </w:rPr>
        <w:t>(L’hypothèse retenue est celle d’informaticiens payés sur la base de 3000 euros bruts mensuels, soit un coût annuel incluant les charges patronales de 52200 euros, source EXIA.CESI)</w:t>
      </w:r>
    </w:p>
    <w:p w:rsidR="00652EEE" w:rsidRPr="00463318" w:rsidRDefault="00652EEE" w:rsidP="00652EEE"/>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652EEE" w:rsidRPr="00594101" w:rsidTr="00652EEE">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rsidR="00652EEE" w:rsidRPr="00594101" w:rsidRDefault="00652EEE" w:rsidP="00652EEE">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Business ByDesign</w:t>
            </w:r>
          </w:p>
        </w:tc>
      </w:tr>
      <w:tr w:rsidR="00652EEE" w:rsidRPr="00594101" w:rsidTr="00652EEE">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652EEE" w:rsidRPr="00594101" w:rsidTr="00652EEE">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652EEE" w:rsidRPr="00594101" w:rsidTr="00652EEE">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652EEE" w:rsidRPr="00594101" w:rsidTr="00652EEE">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652EEE" w:rsidRPr="00594101" w:rsidTr="00652EEE">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652EEE" w:rsidRPr="00594101" w:rsidTr="00652EEE">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Pr="004852E7">
              <w:rPr>
                <w:rFonts w:ascii="Arial" w:eastAsia="Times New Roman" w:hAnsi="Arial" w:cs="Arial"/>
                <w:bCs/>
                <w:color w:val="333333"/>
                <w:sz w:val="30"/>
                <w:lang w:eastAsia="fr-FR"/>
              </w:rPr>
              <w:t>80 000</w:t>
            </w:r>
            <w:r w:rsidRPr="004852E7">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652EEE" w:rsidRPr="00594101" w:rsidTr="00652EEE">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lastRenderedPageBreak/>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Pr>
                <w:rFonts w:ascii="Arial" w:eastAsia="Times New Roman" w:hAnsi="Arial" w:cs="Arial"/>
                <w:b/>
                <w:bCs/>
                <w:color w:val="333333"/>
                <w:sz w:val="30"/>
                <w:lang w:eastAsia="fr-FR"/>
              </w:rPr>
              <w:t>58</w:t>
            </w:r>
          </w:p>
        </w:tc>
      </w:tr>
      <w:tr w:rsidR="00652EEE" w:rsidRPr="00594101" w:rsidTr="00652EEE">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652EEE" w:rsidRPr="00594101" w:rsidTr="00652EEE">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594101" w:rsidRDefault="00652EEE" w:rsidP="00652EEE">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1D69F8" w:rsidRDefault="00652EEE" w:rsidP="00652EEE">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52EEE" w:rsidRPr="001D69F8" w:rsidRDefault="00652EEE" w:rsidP="00652EEE">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rsidR="00652EEE" w:rsidRDefault="00652EEE" w:rsidP="00652EEE"/>
    <w:p w:rsidR="00652EEE" w:rsidRDefault="00652EEE" w:rsidP="00652EE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rsidR="00652EEE" w:rsidRPr="00463318" w:rsidRDefault="00652EEE" w:rsidP="00652EEE">
      <w:pPr>
        <w:jc w:val="both"/>
      </w:pPr>
    </w:p>
    <w:p w:rsidR="00652EEE" w:rsidRPr="00652EEE" w:rsidRDefault="00652EEE" w:rsidP="00652EEE">
      <w:pPr>
        <w:pStyle w:val="Heading1"/>
        <w:rPr>
          <w:rStyle w:val="Heading1Char"/>
          <w:b/>
        </w:rPr>
      </w:pPr>
      <w:bookmarkStart w:id="1" w:name="_Toc408988079"/>
      <w:bookmarkStart w:id="2" w:name="_Toc282854825"/>
      <w:r w:rsidRPr="00652EEE">
        <w:rPr>
          <w:rStyle w:val="Heading1Char"/>
          <w:b/>
        </w:rPr>
        <w:t>Présentation du Scénario Service et réparation</w:t>
      </w:r>
      <w:bookmarkEnd w:id="1"/>
      <w:bookmarkEnd w:id="2"/>
    </w:p>
    <w:p w:rsidR="00652EEE" w:rsidRPr="00463318" w:rsidRDefault="00652EEE" w:rsidP="00652EE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rsidR="00652EEE" w:rsidRDefault="00652EEE" w:rsidP="00652EEE">
      <w:pPr>
        <w:jc w:val="both"/>
      </w:pPr>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rsidR="00652EEE" w:rsidRPr="00463318" w:rsidRDefault="00652EEE" w:rsidP="00652EEE">
      <w:pPr>
        <w:jc w:val="both"/>
      </w:pPr>
    </w:p>
    <w:p w:rsidR="00652EEE" w:rsidRPr="00463318" w:rsidRDefault="005A7E7A" w:rsidP="00652EEE">
      <w:pPr>
        <w:jc w:val="both"/>
      </w:pPr>
      <w:r>
        <w:rPr>
          <w:noProof/>
          <w:lang w:val="en-US"/>
        </w:rPr>
        <w:drawing>
          <wp:anchor distT="0" distB="0" distL="114300" distR="114300" simplePos="0" relativeHeight="251659264" behindDoc="0" locked="0" layoutInCell="1" allowOverlap="1">
            <wp:simplePos x="0" y="0"/>
            <wp:positionH relativeFrom="column">
              <wp:posOffset>-410210</wp:posOffset>
            </wp:positionH>
            <wp:positionV relativeFrom="paragraph">
              <wp:posOffset>1586230</wp:posOffset>
            </wp:positionV>
            <wp:extent cx="6742430" cy="2346960"/>
            <wp:effectExtent l="0" t="0" r="0"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243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EE" w:rsidRPr="00463318">
        <w:t xml:space="preserve">De plus, ce scénario présente des avantages qui peuvent répondre aux attentes formulées par SPIE. Tout d’abord, en termes de </w:t>
      </w:r>
      <w:r w:rsidR="00652EEE" w:rsidRPr="00463318">
        <w:rPr>
          <w:b/>
        </w:rPr>
        <w:t xml:space="preserve">nomadisme, </w:t>
      </w:r>
      <w:r w:rsidR="00652EEE" w:rsidRPr="00463318">
        <w:t xml:space="preserve">ce processus intègre la gestion d’une solution mobile pour appareils nomades (Windows Mobile) via une solution partenaire. Ensuite, en termes de </w:t>
      </w:r>
      <w:r w:rsidR="00652EEE" w:rsidRPr="00463318">
        <w:rPr>
          <w:b/>
        </w:rPr>
        <w:t>satisfaction client</w:t>
      </w:r>
      <w:r w:rsidR="00652EEE" w:rsidRPr="00463318">
        <w:t xml:space="preserve">, le processus améliore ce point en intégrant une gestion des droits à garantie afin de mieux traiter les réclamations. Enfin, l’analyse et reporting intégrés permettent d’améliorer le suivi et la mise en place d’indicateurs clés utiles lors du suivi des </w:t>
      </w:r>
      <w:r w:rsidR="00652EEE" w:rsidRPr="00463318">
        <w:lastRenderedPageBreak/>
        <w:t>ordres de services.</w:t>
      </w:r>
    </w:p>
    <w:p w:rsidR="00652EEE" w:rsidRDefault="00652EEE" w:rsidP="00652EEE">
      <w:pPr>
        <w:jc w:val="both"/>
      </w:pPr>
    </w:p>
    <w:p w:rsidR="00652EEE" w:rsidRDefault="00652EEE" w:rsidP="00652EEE">
      <w:pPr>
        <w:jc w:val="both"/>
      </w:pPr>
    </w:p>
    <w:p w:rsidR="00652EEE" w:rsidRPr="00463318" w:rsidRDefault="00652EEE" w:rsidP="00652EE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rsidR="00652EEE" w:rsidRDefault="00652EEE" w:rsidP="00652EEE">
      <w:pPr>
        <w:jc w:val="both"/>
      </w:pPr>
    </w:p>
    <w:p w:rsidR="00652EEE" w:rsidRPr="0069172C" w:rsidRDefault="00652EEE" w:rsidP="00652EEE">
      <w:pPr>
        <w:jc w:val="both"/>
      </w:pPr>
    </w:p>
    <w:p w:rsidR="00652EEE" w:rsidRDefault="00652EEE" w:rsidP="00652EEE">
      <w:pPr>
        <w:pStyle w:val="Heading1"/>
      </w:pPr>
      <w:bookmarkStart w:id="3" w:name="_Toc282854826"/>
      <w:r>
        <w:t xml:space="preserve">Chaine de valeur </w:t>
      </w:r>
      <w:r w:rsidR="00EF4809">
        <w:t>de SPIE</w:t>
      </w:r>
      <w:r w:rsidR="009F33D3">
        <w:t xml:space="preserve"> reprenant les scénarios SAP</w:t>
      </w:r>
      <w:bookmarkEnd w:id="3"/>
    </w:p>
    <w:p w:rsidR="009F33D3" w:rsidRPr="009F33D3" w:rsidRDefault="009F33D3" w:rsidP="009F33D3"/>
    <w:p w:rsidR="00652EEE" w:rsidRDefault="0056297D" w:rsidP="00652EEE">
      <w:pPr>
        <w:pStyle w:val="Heading1"/>
      </w:pPr>
      <w:bookmarkStart w:id="4" w:name="_Toc282854827"/>
      <w:r>
        <w:t>Proposition de solution</w:t>
      </w:r>
      <w:r w:rsidR="009F33D3">
        <w:t xml:space="preserve"> organisationnelle</w:t>
      </w:r>
      <w:bookmarkEnd w:id="4"/>
      <w:r w:rsidR="009F33D3">
        <w:t xml:space="preserve"> </w:t>
      </w:r>
    </w:p>
    <w:p w:rsidR="00652EEE" w:rsidRDefault="0056297D" w:rsidP="00652EEE">
      <w:pPr>
        <w:pStyle w:val="Heading1"/>
      </w:pPr>
      <w:bookmarkStart w:id="5" w:name="_Toc282854828"/>
      <w:r>
        <w:t>Proposition de solution informatique</w:t>
      </w:r>
      <w:bookmarkEnd w:id="5"/>
    </w:p>
    <w:p w:rsidR="0056297D" w:rsidRDefault="0056297D" w:rsidP="0056297D">
      <w:pPr>
        <w:pStyle w:val="Heading2"/>
      </w:pPr>
      <w:bookmarkStart w:id="6" w:name="_Toc282854829"/>
      <w:r>
        <w:t>Structure applicative</w:t>
      </w:r>
      <w:bookmarkEnd w:id="6"/>
    </w:p>
    <w:p w:rsidR="0056297D" w:rsidRPr="0056297D" w:rsidRDefault="0056297D" w:rsidP="0056297D">
      <w:pPr>
        <w:pStyle w:val="Heading2"/>
      </w:pPr>
      <w:bookmarkStart w:id="7" w:name="_Toc282854830"/>
      <w:r>
        <w:t>Infrastructure</w:t>
      </w:r>
      <w:bookmarkEnd w:id="7"/>
    </w:p>
    <w:p w:rsidR="00652EEE" w:rsidRDefault="00652EEE" w:rsidP="00652EEE">
      <w:pPr>
        <w:jc w:val="both"/>
      </w:pPr>
    </w:p>
    <w:p w:rsidR="00652EEE" w:rsidRDefault="00652EEE" w:rsidP="00652EEE">
      <w:pPr>
        <w:jc w:val="both"/>
      </w:pPr>
    </w:p>
    <w:p w:rsidR="00652EEE" w:rsidRDefault="00652EEE" w:rsidP="00652EEE">
      <w:pPr>
        <w:jc w:val="both"/>
      </w:pPr>
      <w:bookmarkStart w:id="8" w:name="_GoBack"/>
      <w:bookmarkEnd w:id="8"/>
    </w:p>
    <w:p w:rsidR="00652EEE" w:rsidRDefault="00652EEE" w:rsidP="00652EEE">
      <w:pPr>
        <w:jc w:val="both"/>
      </w:pPr>
    </w:p>
    <w:p w:rsidR="00652EEE" w:rsidRDefault="00652EEE" w:rsidP="00652EEE">
      <w:pPr>
        <w:jc w:val="both"/>
      </w:pPr>
    </w:p>
    <w:p w:rsidR="00652EEE" w:rsidRPr="0069172C" w:rsidRDefault="00652EEE" w:rsidP="00652EEE">
      <w:pPr>
        <w:jc w:val="both"/>
      </w:pPr>
    </w:p>
    <w:p w:rsidR="00652EEE" w:rsidRPr="0069172C" w:rsidRDefault="00652EEE" w:rsidP="00652EEE"/>
    <w:p w:rsidR="00652EEE" w:rsidRPr="0069172C" w:rsidRDefault="00652EEE" w:rsidP="00652EEE"/>
    <w:p w:rsidR="00652EEE" w:rsidRPr="0069172C" w:rsidRDefault="00652EEE" w:rsidP="00652EEE"/>
    <w:p w:rsidR="00652EEE" w:rsidRPr="0069172C" w:rsidRDefault="00652EEE" w:rsidP="00652EEE"/>
    <w:p w:rsidR="00652EEE" w:rsidRPr="0069172C" w:rsidRDefault="00652EEE" w:rsidP="00652EEE"/>
    <w:p w:rsidR="00652EEE" w:rsidRPr="0069172C" w:rsidRDefault="00652EEE" w:rsidP="00652EEE"/>
    <w:p w:rsidR="00652EEE" w:rsidRPr="0069172C" w:rsidRDefault="00652EEE" w:rsidP="00652EEE"/>
    <w:p w:rsidR="00652EEE" w:rsidRPr="0069172C" w:rsidRDefault="00652EEE" w:rsidP="00652EEE"/>
    <w:p w:rsidR="00652EEE" w:rsidRPr="001D3804" w:rsidRDefault="00652EEE" w:rsidP="00652EEE">
      <w:pPr>
        <w:jc w:val="center"/>
        <w:rPr>
          <w:rFonts w:ascii="Century Schoolbook" w:hAnsi="Century Schoolbook"/>
          <w:b/>
        </w:rPr>
      </w:pPr>
      <w:r>
        <w:tab/>
      </w:r>
      <w:r w:rsidRPr="001D3804">
        <w:rPr>
          <w:rFonts w:ascii="Century Schoolbook" w:hAnsi="Century Schoolbook"/>
          <w:b/>
        </w:rPr>
        <w:t>FIN DU DOCUMENT</w:t>
      </w:r>
    </w:p>
    <w:p w:rsidR="00652EEE" w:rsidRPr="007122F5" w:rsidRDefault="00652EEE" w:rsidP="00652EEE">
      <w:pPr>
        <w:tabs>
          <w:tab w:val="left" w:pos="3480"/>
        </w:tabs>
      </w:pPr>
    </w:p>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rsidR="00227B87" w:rsidRPr="007122F5" w:rsidRDefault="00227B87" w:rsidP="007122F5">
      <w:pPr>
        <w:tabs>
          <w:tab w:val="left" w:pos="3480"/>
        </w:tabs>
      </w:pPr>
    </w:p>
    <w:sectPr w:rsidR="00227B87" w:rsidRPr="007122F5" w:rsidSect="0052090E">
      <w:headerReference w:type="even" r:id="rId1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97D" w:rsidRDefault="0056297D" w:rsidP="0052090E">
      <w:r>
        <w:separator/>
      </w:r>
    </w:p>
  </w:endnote>
  <w:endnote w:type="continuationSeparator" w:id="0">
    <w:p w:rsidR="0056297D" w:rsidRDefault="0056297D"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97D" w:rsidRDefault="0056297D"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297D" w:rsidRPr="00E8024A" w:rsidRDefault="0056297D" w:rsidP="003C5676">
    <w:pPr>
      <w:pStyle w:val="Header"/>
      <w:pBdr>
        <w:between w:val="single" w:sz="4" w:space="1" w:color="4F81BD"/>
      </w:pBdr>
      <w:spacing w:line="276" w:lineRule="auto"/>
      <w:ind w:right="360"/>
      <w:jc w:val="center"/>
    </w:pPr>
    <w:r>
      <w:t>Plan d’assurance qualité - PLD-SPIE/QU/PAQ</w:t>
    </w:r>
  </w:p>
  <w:p w:rsidR="0056297D" w:rsidRPr="00E8024A" w:rsidRDefault="0056297D" w:rsidP="003C5676">
    <w:pPr>
      <w:pStyle w:val="Header"/>
      <w:pBdr>
        <w:between w:val="single" w:sz="4" w:space="1" w:color="4F81BD"/>
      </w:pBdr>
      <w:spacing w:line="276" w:lineRule="auto"/>
      <w:jc w:val="center"/>
    </w:pPr>
    <w:r>
      <w:rPr>
        <w:lang w:val="en-US"/>
      </w:rPr>
      <w:t>November 30, 2014</w:t>
    </w:r>
  </w:p>
  <w:p w:rsidR="0056297D" w:rsidRDefault="0056297D"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97D" w:rsidRDefault="0056297D"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7E7A">
      <w:rPr>
        <w:rStyle w:val="PageNumber"/>
        <w:noProof/>
      </w:rPr>
      <w:t>4</w:t>
    </w:r>
    <w:r>
      <w:rPr>
        <w:rStyle w:val="PageNumber"/>
      </w:rPr>
      <w:fldChar w:fldCharType="end"/>
    </w:r>
  </w:p>
  <w:p w:rsidR="0056297D" w:rsidRPr="00E8024A" w:rsidRDefault="005A7E7A"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rsidR="0056297D" w:rsidRDefault="005A7E7A" w:rsidP="005801DA">
                          <w:r>
                            <w:rPr>
                              <w:rFonts w:ascii="Helvetica" w:hAnsi="Helvetica" w:cs="Helvetica"/>
                              <w:noProof/>
                              <w:lang w:val="en-US"/>
                            </w:rPr>
                            <w:drawing>
                              <wp:inline distT="0" distB="0" distL="0" distR="0">
                                <wp:extent cx="990600" cy="522605"/>
                                <wp:effectExtent l="0" t="0" r="0" b="1079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" filled="f" stroked="f">
              <v:path arrowok="t"/>
              <v:textbox>
                <w:txbxContent>
                  <w:p w:rsidR="0056297D" w:rsidRDefault="005A7E7A" w:rsidP="005801DA">
                    <w:r>
                      <w:rPr>
                        <w:rFonts w:ascii="Helvetica" w:hAnsi="Helvetica" w:cs="Helvetica"/>
                        <w:noProof/>
                        <w:lang w:val="en-US"/>
                      </w:rPr>
                      <w:drawing>
                        <wp:inline distT="0" distB="0" distL="0" distR="0">
                          <wp:extent cx="990600" cy="522605"/>
                          <wp:effectExtent l="0" t="0" r="0" b="1079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rsidR="0056297D" w:rsidRDefault="005A7E7A" w:rsidP="005801DA">
                          <w:r>
                            <w:rPr>
                              <w:rFonts w:ascii="Helvetica" w:hAnsi="Helvetica" w:cs="Helvetica"/>
                              <w:noProof/>
                              <w:lang w:val="en-US"/>
                            </w:rPr>
                            <w:drawing>
                              <wp:inline distT="0" distB="0" distL="0" distR="0">
                                <wp:extent cx="1284605" cy="2940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rsidR="0056297D" w:rsidRDefault="005A7E7A" w:rsidP="005801DA">
                    <w:r>
                      <w:rPr>
                        <w:rFonts w:ascii="Helvetica" w:hAnsi="Helvetica" w:cs="Helvetica"/>
                        <w:noProof/>
                        <w:lang w:val="en-US"/>
                      </w:rPr>
                      <w:drawing>
                        <wp:inline distT="0" distB="0" distL="0" distR="0">
                          <wp:extent cx="1284605" cy="2940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56297D">
      <w:t xml:space="preserve">                 </w:t>
    </w:r>
  </w:p>
  <w:p w:rsidR="0056297D" w:rsidRDefault="0056297D"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97D" w:rsidRDefault="005A7E7A"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rsidR="0056297D" w:rsidRDefault="005A7E7A" w:rsidP="00962A17">
                          <w:r>
                            <w:rPr>
                              <w:rFonts w:ascii="Helvetica" w:hAnsi="Helvetica" w:cs="Helvetica"/>
                              <w:noProof/>
                              <w:lang w:val="en-US"/>
                            </w:rPr>
                            <w:drawing>
                              <wp:inline distT="0" distB="0" distL="0" distR="0">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rsidR="0056297D" w:rsidRDefault="005A7E7A" w:rsidP="00962A17">
                    <w:r>
                      <w:rPr>
                        <w:rFonts w:ascii="Helvetica" w:hAnsi="Helvetica" w:cs="Helvetica"/>
                        <w:noProof/>
                        <w:lang w:val="en-US"/>
                      </w:rPr>
                      <w:drawing>
                        <wp:inline distT="0" distB="0" distL="0" distR="0">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56297D">
      <w:tab/>
    </w:r>
    <w:r w:rsidR="0056297D"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rsidR="0056297D" w:rsidRDefault="005A7E7A" w:rsidP="00962A17">
                          <w:r>
                            <w:rPr>
                              <w:rFonts w:ascii="Helvetica" w:hAnsi="Helvetica" w:cs="Helvetica"/>
                              <w:noProof/>
                              <w:lang w:val="en-US"/>
                            </w:rPr>
                            <w:drawing>
                              <wp:inline distT="0" distB="0" distL="0" distR="0">
                                <wp:extent cx="1621790" cy="783590"/>
                                <wp:effectExtent l="0" t="0" r="381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rsidR="0056297D" w:rsidRDefault="005A7E7A" w:rsidP="00962A17">
                    <w:r>
                      <w:rPr>
                        <w:rFonts w:ascii="Helvetica" w:hAnsi="Helvetica" w:cs="Helvetica"/>
                        <w:noProof/>
                        <w:lang w:val="en-US"/>
                      </w:rPr>
                      <w:drawing>
                        <wp:inline distT="0" distB="0" distL="0" distR="0">
                          <wp:extent cx="1621790" cy="783590"/>
                          <wp:effectExtent l="0" t="0" r="381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97D" w:rsidRDefault="0056297D" w:rsidP="0052090E">
      <w:r>
        <w:separator/>
      </w:r>
    </w:p>
  </w:footnote>
  <w:footnote w:type="continuationSeparator" w:id="0">
    <w:p w:rsidR="0056297D" w:rsidRDefault="0056297D"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56297D" w:rsidRPr="003C5676" w:rsidTr="003C5676">
      <w:trPr>
        <w:trHeight w:val="151"/>
      </w:trPr>
      <w:tc>
        <w:tcPr>
          <w:tcW w:w="2389" w:type="pct"/>
          <w:tcBorders>
            <w:top w:val="nil"/>
            <w:left w:val="nil"/>
            <w:bottom w:val="single" w:sz="4" w:space="0" w:color="4F81BD"/>
            <w:right w:val="nil"/>
          </w:tcBorders>
        </w:tcPr>
        <w:p w:rsidR="0056297D" w:rsidRPr="003C5676" w:rsidRDefault="0056297D">
          <w:pPr>
            <w:pStyle w:val="Header"/>
            <w:spacing w:line="276" w:lineRule="auto"/>
            <w:rPr>
              <w:rFonts w:eastAsia="ＭＳ ゴシック"/>
              <w:b/>
              <w:bCs/>
              <w:color w:val="4F81BD"/>
            </w:rPr>
          </w:pPr>
        </w:p>
      </w:tc>
      <w:tc>
        <w:tcPr>
          <w:tcW w:w="333" w:type="pct"/>
          <w:vMerge w:val="restart"/>
          <w:noWrap/>
          <w:vAlign w:val="center"/>
          <w:hideMark/>
        </w:tcPr>
        <w:p w:rsidR="0056297D" w:rsidRPr="003C5676" w:rsidRDefault="0056297D"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rsidR="0056297D" w:rsidRPr="003C5676" w:rsidRDefault="0056297D">
          <w:pPr>
            <w:pStyle w:val="Header"/>
            <w:spacing w:line="276" w:lineRule="auto"/>
            <w:rPr>
              <w:rFonts w:eastAsia="ＭＳ ゴシック"/>
              <w:b/>
              <w:bCs/>
              <w:color w:val="4F81BD"/>
            </w:rPr>
          </w:pPr>
        </w:p>
      </w:tc>
    </w:tr>
    <w:tr w:rsidR="0056297D" w:rsidRPr="003C5676" w:rsidTr="003C5676">
      <w:trPr>
        <w:trHeight w:val="150"/>
      </w:trPr>
      <w:tc>
        <w:tcPr>
          <w:tcW w:w="2389" w:type="pct"/>
          <w:tcBorders>
            <w:top w:val="single" w:sz="4" w:space="0" w:color="4F81BD"/>
            <w:left w:val="nil"/>
            <w:bottom w:val="nil"/>
            <w:right w:val="nil"/>
          </w:tcBorders>
        </w:tcPr>
        <w:p w:rsidR="0056297D" w:rsidRPr="003C5676" w:rsidRDefault="0056297D">
          <w:pPr>
            <w:pStyle w:val="Header"/>
            <w:spacing w:line="276" w:lineRule="auto"/>
            <w:rPr>
              <w:rFonts w:eastAsia="ＭＳ ゴシック"/>
              <w:b/>
              <w:bCs/>
              <w:color w:val="4F81BD"/>
            </w:rPr>
          </w:pPr>
        </w:p>
      </w:tc>
      <w:tc>
        <w:tcPr>
          <w:tcW w:w="0" w:type="auto"/>
          <w:vMerge/>
          <w:vAlign w:val="center"/>
          <w:hideMark/>
        </w:tcPr>
        <w:p w:rsidR="0056297D" w:rsidRPr="003C5676" w:rsidRDefault="0056297D">
          <w:pPr>
            <w:rPr>
              <w:color w:val="4F81BD"/>
              <w:sz w:val="22"/>
              <w:szCs w:val="22"/>
            </w:rPr>
          </w:pPr>
        </w:p>
      </w:tc>
      <w:tc>
        <w:tcPr>
          <w:tcW w:w="2278" w:type="pct"/>
          <w:tcBorders>
            <w:top w:val="single" w:sz="4" w:space="0" w:color="4F81BD"/>
            <w:left w:val="nil"/>
            <w:bottom w:val="nil"/>
            <w:right w:val="nil"/>
          </w:tcBorders>
        </w:tcPr>
        <w:p w:rsidR="0056297D" w:rsidRPr="003C5676" w:rsidRDefault="0056297D">
          <w:pPr>
            <w:pStyle w:val="Header"/>
            <w:spacing w:line="276" w:lineRule="auto"/>
            <w:rPr>
              <w:rFonts w:eastAsia="ＭＳ ゴシック"/>
              <w:b/>
              <w:bCs/>
              <w:color w:val="4F81BD"/>
            </w:rPr>
          </w:pPr>
        </w:p>
      </w:tc>
    </w:tr>
  </w:tbl>
  <w:p w:rsidR="0056297D" w:rsidRDefault="005629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56297D" w:rsidRPr="003C5676" w:rsidTr="003C5676">
      <w:trPr>
        <w:trHeight w:val="151"/>
      </w:trPr>
      <w:tc>
        <w:tcPr>
          <w:tcW w:w="2389" w:type="pct"/>
        </w:tcPr>
        <w:p w:rsidR="0056297D" w:rsidRPr="003C5676" w:rsidRDefault="0056297D">
          <w:pPr>
            <w:pStyle w:val="Header"/>
            <w:spacing w:line="276" w:lineRule="auto"/>
            <w:rPr>
              <w:rFonts w:eastAsia="ＭＳ ゴシック"/>
              <w:b/>
              <w:bCs/>
            </w:rPr>
          </w:pPr>
        </w:p>
      </w:tc>
      <w:tc>
        <w:tcPr>
          <w:tcW w:w="333" w:type="pct"/>
          <w:vMerge w:val="restart"/>
          <w:noWrap/>
          <w:vAlign w:val="center"/>
          <w:hideMark/>
        </w:tcPr>
        <w:p w:rsidR="0056297D" w:rsidRPr="003C5676" w:rsidRDefault="0056297D"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rsidR="0056297D" w:rsidRPr="003C5676" w:rsidRDefault="0056297D">
          <w:pPr>
            <w:pStyle w:val="Header"/>
            <w:spacing w:line="276" w:lineRule="auto"/>
            <w:rPr>
              <w:rFonts w:eastAsia="ＭＳ ゴシック"/>
              <w:b/>
              <w:bCs/>
              <w:color w:val="4F81BD"/>
            </w:rPr>
          </w:pPr>
        </w:p>
      </w:tc>
    </w:tr>
    <w:tr w:rsidR="0056297D" w:rsidRPr="003C5676" w:rsidTr="003C5676">
      <w:trPr>
        <w:trHeight w:val="150"/>
      </w:trPr>
      <w:tc>
        <w:tcPr>
          <w:tcW w:w="2389" w:type="pct"/>
        </w:tcPr>
        <w:p w:rsidR="0056297D" w:rsidRPr="003C5676" w:rsidRDefault="0056297D">
          <w:pPr>
            <w:pStyle w:val="Header"/>
            <w:spacing w:line="276" w:lineRule="auto"/>
            <w:rPr>
              <w:rFonts w:eastAsia="ＭＳ ゴシック"/>
              <w:b/>
              <w:bCs/>
            </w:rPr>
          </w:pPr>
        </w:p>
      </w:tc>
      <w:tc>
        <w:tcPr>
          <w:tcW w:w="0" w:type="auto"/>
          <w:vMerge/>
          <w:vAlign w:val="center"/>
          <w:hideMark/>
        </w:tcPr>
        <w:p w:rsidR="0056297D" w:rsidRPr="003C5676" w:rsidRDefault="0056297D">
          <w:pPr>
            <w:rPr>
              <w:color w:val="4F81BD"/>
              <w:sz w:val="22"/>
              <w:szCs w:val="22"/>
            </w:rPr>
          </w:pPr>
        </w:p>
      </w:tc>
      <w:tc>
        <w:tcPr>
          <w:tcW w:w="2278" w:type="pct"/>
        </w:tcPr>
        <w:p w:rsidR="0056297D" w:rsidRPr="003C5676" w:rsidRDefault="0056297D">
          <w:pPr>
            <w:pStyle w:val="Header"/>
            <w:spacing w:line="276" w:lineRule="auto"/>
            <w:rPr>
              <w:rFonts w:eastAsia="ＭＳ ゴシック"/>
              <w:b/>
              <w:bCs/>
              <w:color w:val="4F81BD"/>
            </w:rPr>
          </w:pPr>
        </w:p>
      </w:tc>
    </w:tr>
  </w:tbl>
  <w:p w:rsidR="0056297D" w:rsidRDefault="005629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07F3A61"/>
    <w:multiLevelType w:val="hybridMultilevel"/>
    <w:tmpl w:val="D3B43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C66ECA"/>
    <w:multiLevelType w:val="hybridMultilevel"/>
    <w:tmpl w:val="F3FC9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5">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F282BA8"/>
    <w:multiLevelType w:val="hybridMultilevel"/>
    <w:tmpl w:val="30463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D7A72B5"/>
    <w:multiLevelType w:val="hybridMultilevel"/>
    <w:tmpl w:val="CDCCC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3"/>
  </w:num>
  <w:num w:numId="3">
    <w:abstractNumId w:val="6"/>
  </w:num>
  <w:num w:numId="4">
    <w:abstractNumId w:val="43"/>
  </w:num>
  <w:num w:numId="5">
    <w:abstractNumId w:val="44"/>
  </w:num>
  <w:num w:numId="6">
    <w:abstractNumId w:val="8"/>
  </w:num>
  <w:num w:numId="7">
    <w:abstractNumId w:val="37"/>
  </w:num>
  <w:num w:numId="8">
    <w:abstractNumId w:val="12"/>
  </w:num>
  <w:num w:numId="9">
    <w:abstractNumId w:val="36"/>
  </w:num>
  <w:num w:numId="10">
    <w:abstractNumId w:val="39"/>
  </w:num>
  <w:num w:numId="11">
    <w:abstractNumId w:val="21"/>
  </w:num>
  <w:num w:numId="12">
    <w:abstractNumId w:val="29"/>
  </w:num>
  <w:num w:numId="13">
    <w:abstractNumId w:val="0"/>
  </w:num>
  <w:num w:numId="14">
    <w:abstractNumId w:val="17"/>
  </w:num>
  <w:num w:numId="15">
    <w:abstractNumId w:val="38"/>
  </w:num>
  <w:num w:numId="16">
    <w:abstractNumId w:val="5"/>
  </w:num>
  <w:num w:numId="17">
    <w:abstractNumId w:val="4"/>
  </w:num>
  <w:num w:numId="18">
    <w:abstractNumId w:val="11"/>
  </w:num>
  <w:num w:numId="19">
    <w:abstractNumId w:val="7"/>
  </w:num>
  <w:num w:numId="20">
    <w:abstractNumId w:val="30"/>
  </w:num>
  <w:num w:numId="21">
    <w:abstractNumId w:val="9"/>
  </w:num>
  <w:num w:numId="22">
    <w:abstractNumId w:val="15"/>
  </w:num>
  <w:num w:numId="23">
    <w:abstractNumId w:val="13"/>
  </w:num>
  <w:num w:numId="24">
    <w:abstractNumId w:val="24"/>
  </w:num>
  <w:num w:numId="25">
    <w:abstractNumId w:val="31"/>
  </w:num>
  <w:num w:numId="26">
    <w:abstractNumId w:val="10"/>
  </w:num>
  <w:num w:numId="27">
    <w:abstractNumId w:val="14"/>
  </w:num>
  <w:num w:numId="28">
    <w:abstractNumId w:val="16"/>
  </w:num>
  <w:num w:numId="29">
    <w:abstractNumId w:val="19"/>
  </w:num>
  <w:num w:numId="30">
    <w:abstractNumId w:val="32"/>
  </w:num>
  <w:num w:numId="31">
    <w:abstractNumId w:val="23"/>
  </w:num>
  <w:num w:numId="32">
    <w:abstractNumId w:val="20"/>
  </w:num>
  <w:num w:numId="33">
    <w:abstractNumId w:val="41"/>
  </w:num>
  <w:num w:numId="34">
    <w:abstractNumId w:val="1"/>
  </w:num>
  <w:num w:numId="35">
    <w:abstractNumId w:val="2"/>
  </w:num>
  <w:num w:numId="36">
    <w:abstractNumId w:val="26"/>
  </w:num>
  <w:num w:numId="37">
    <w:abstractNumId w:val="27"/>
  </w:num>
  <w:num w:numId="38">
    <w:abstractNumId w:val="45"/>
  </w:num>
  <w:num w:numId="39">
    <w:abstractNumId w:val="46"/>
  </w:num>
  <w:num w:numId="40">
    <w:abstractNumId w:val="42"/>
  </w:num>
  <w:num w:numId="41">
    <w:abstractNumId w:val="22"/>
  </w:num>
  <w:num w:numId="42">
    <w:abstractNumId w:val="28"/>
  </w:num>
  <w:num w:numId="43">
    <w:abstractNumId w:val="35"/>
  </w:num>
  <w:num w:numId="44">
    <w:abstractNumId w:val="3"/>
  </w:num>
  <w:num w:numId="45">
    <w:abstractNumId w:val="18"/>
  </w:num>
  <w:num w:numId="46">
    <w:abstractNumId w:val="47"/>
  </w:num>
  <w:num w:numId="47">
    <w:abstractNumId w:val="4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EE"/>
    <w:rsid w:val="00010550"/>
    <w:rsid w:val="000139C0"/>
    <w:rsid w:val="000450F7"/>
    <w:rsid w:val="00076170"/>
    <w:rsid w:val="00085C2C"/>
    <w:rsid w:val="001107AF"/>
    <w:rsid w:val="00170425"/>
    <w:rsid w:val="001D3804"/>
    <w:rsid w:val="00227B87"/>
    <w:rsid w:val="00240289"/>
    <w:rsid w:val="002910D1"/>
    <w:rsid w:val="003578CE"/>
    <w:rsid w:val="0039118F"/>
    <w:rsid w:val="003C5676"/>
    <w:rsid w:val="003D5ABD"/>
    <w:rsid w:val="004014CF"/>
    <w:rsid w:val="00467217"/>
    <w:rsid w:val="004C5954"/>
    <w:rsid w:val="004D4185"/>
    <w:rsid w:val="004F3152"/>
    <w:rsid w:val="0052090E"/>
    <w:rsid w:val="00546C4D"/>
    <w:rsid w:val="0056297D"/>
    <w:rsid w:val="005727FE"/>
    <w:rsid w:val="005801DA"/>
    <w:rsid w:val="00582250"/>
    <w:rsid w:val="005A7E7A"/>
    <w:rsid w:val="005F56D3"/>
    <w:rsid w:val="00601B8F"/>
    <w:rsid w:val="006259EA"/>
    <w:rsid w:val="00650C79"/>
    <w:rsid w:val="00652EEE"/>
    <w:rsid w:val="006D3F0F"/>
    <w:rsid w:val="007122F5"/>
    <w:rsid w:val="0071604D"/>
    <w:rsid w:val="0087555D"/>
    <w:rsid w:val="008B654B"/>
    <w:rsid w:val="00923B1C"/>
    <w:rsid w:val="00942843"/>
    <w:rsid w:val="00945CCB"/>
    <w:rsid w:val="00962A17"/>
    <w:rsid w:val="00972DEF"/>
    <w:rsid w:val="009E3C32"/>
    <w:rsid w:val="009F0A62"/>
    <w:rsid w:val="009F33D3"/>
    <w:rsid w:val="00A73DAE"/>
    <w:rsid w:val="00A8167B"/>
    <w:rsid w:val="00AA47EA"/>
    <w:rsid w:val="00B4126E"/>
    <w:rsid w:val="00BA7C8F"/>
    <w:rsid w:val="00C020EB"/>
    <w:rsid w:val="00C20CD0"/>
    <w:rsid w:val="00C32BC7"/>
    <w:rsid w:val="00D17F09"/>
    <w:rsid w:val="00D27CEF"/>
    <w:rsid w:val="00DC224A"/>
    <w:rsid w:val="00E04087"/>
    <w:rsid w:val="00E45A50"/>
    <w:rsid w:val="00E674DE"/>
    <w:rsid w:val="00E67A85"/>
    <w:rsid w:val="00EC7DBD"/>
    <w:rsid w:val="00EF0E27"/>
    <w:rsid w:val="00EF4809"/>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652EEE"/>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652EEE"/>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ine:Library:Application%20Support:Microsoft:Office:User%20Templates:My%20Templates:Charte%20graphiq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AF66E-15CB-2A42-B17D-BE8B90EC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Template>
  <TotalTime>33</TotalTime>
  <Pages>6</Pages>
  <Words>800</Words>
  <Characters>4566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1</cp:revision>
  <cp:lastPrinted>2014-11-30T22:00:00Z</cp:lastPrinted>
  <dcterms:created xsi:type="dcterms:W3CDTF">2015-01-14T09:58:00Z</dcterms:created>
  <dcterms:modified xsi:type="dcterms:W3CDTF">2015-01-14T18:40:00Z</dcterms:modified>
</cp:coreProperties>
</file>