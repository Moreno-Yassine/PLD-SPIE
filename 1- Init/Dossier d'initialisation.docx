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06D1D7" w14:textId="77777777"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31AD0AA2" w14:textId="77777777"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567DC769" w14:textId="77777777"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3257E9D4" w14:textId="77777777"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71B225F5" w14:textId="77777777"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5A670DD5" w14:textId="77777777"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3E8A7886" w14:textId="49BF1D6C" w:rsidR="00010550" w:rsidRPr="003D5ABD" w:rsidRDefault="00721325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Dossier d’initialisation</w:t>
      </w:r>
    </w:p>
    <w:p w14:paraId="613E85D8" w14:textId="77777777"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36A18F27" w14:textId="77777777"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6EFDA348" w14:textId="77777777"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136DF260" w14:textId="680C61B1"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</w:t>
      </w:r>
      <w:r w:rsidR="00721325">
        <w:rPr>
          <w:rFonts w:ascii="Century Schoolbook" w:hAnsi="Century Schoolbook" w:cs="Ayuthaya"/>
          <w:b/>
          <w:color w:val="262626"/>
          <w:szCs w:val="32"/>
        </w:rPr>
        <w:t>EP/INIT</w:t>
      </w:r>
    </w:p>
    <w:p w14:paraId="7BF812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6D8AFD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1DEE3E2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ED93D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F070CFC" w14:textId="06B5AB94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Moreno Yassine</w:t>
      </w:r>
    </w:p>
    <w:p w14:paraId="0C89F86A" w14:textId="1E5D4CF0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Travail</w:t>
      </w:r>
    </w:p>
    <w:p w14:paraId="240BBE52" w14:textId="2338BBBE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Date de dernière m-à-j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02/12/2014</w:t>
      </w:r>
    </w:p>
    <w:p w14:paraId="71911206" w14:textId="277869AB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721325">
        <w:rPr>
          <w:rFonts w:ascii="Century Schoolbook" w:hAnsi="Century Schoolbook" w:cs="Ayuthaya"/>
          <w:color w:val="262626"/>
          <w:sz w:val="22"/>
          <w:szCs w:val="32"/>
        </w:rPr>
        <w:t>H4103</w:t>
      </w:r>
    </w:p>
    <w:p w14:paraId="656D5FE5" w14:textId="673F9FE6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proofErr w:type="spellStart"/>
      <w:r w:rsidR="00721325">
        <w:rPr>
          <w:rFonts w:ascii="Century Schoolbook" w:hAnsi="Century Schoolbook" w:cs="Ayuthaya"/>
          <w:color w:val="262626"/>
          <w:sz w:val="22"/>
          <w:szCs w:val="32"/>
        </w:rPr>
        <w:t>ElRhazi</w:t>
      </w:r>
      <w:proofErr w:type="spellEnd"/>
      <w:r w:rsidR="00721325">
        <w:rPr>
          <w:rFonts w:ascii="Century Schoolbook" w:hAnsi="Century Schoolbook" w:cs="Ayuthaya"/>
          <w:color w:val="262626"/>
          <w:sz w:val="22"/>
          <w:szCs w:val="32"/>
        </w:rPr>
        <w:t xml:space="preserve"> Amine</w:t>
      </w:r>
    </w:p>
    <w:p w14:paraId="3004CDCD" w14:textId="77777777"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435803BE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22947ACC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3537B7BB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35904FA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7C4DC2BD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3"/>
      </w:tblGrid>
      <w:tr w:rsidR="003D5ABD" w:rsidRPr="003C5676" w14:paraId="055B9867" w14:textId="77777777" w:rsidTr="003C5676">
        <w:tc>
          <w:tcPr>
            <w:tcW w:w="7699" w:type="dxa"/>
            <w:shd w:val="clear" w:color="auto" w:fill="auto"/>
          </w:tcPr>
          <w:p w14:paraId="4E34C884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14:paraId="59FD5388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Décrire ici l’objet du document</w:t>
            </w:r>
          </w:p>
          <w:p w14:paraId="667A719B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0265220D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7CD7FEEC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25F26AC8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5FF73972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2A63AC7F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4CDD550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21500E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ACFAF2C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C80195A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095980E4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49B27395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5E090347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ACFA711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B48FCB6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A139B2D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  <w:bookmarkStart w:id="0" w:name="_GoBack"/>
      <w:bookmarkEnd w:id="0"/>
    </w:p>
    <w:p w14:paraId="51313A89" w14:textId="77777777" w:rsidR="00467217" w:rsidRPr="007E0376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7E0376">
        <w:rPr>
          <w:rFonts w:ascii="Athelas Regular" w:hAnsi="Athelas Regular" w:cs="Arial"/>
          <w:color w:val="262626"/>
          <w:sz w:val="52"/>
          <w:szCs w:val="70"/>
        </w:rPr>
        <w:t>SOMMAIRE</w:t>
      </w:r>
    </w:p>
    <w:p w14:paraId="7C68C9BA" w14:textId="77777777" w:rsidR="00AA47EA" w:rsidRPr="00AA47EA" w:rsidRDefault="00AA47EA" w:rsidP="00AA47EA"/>
    <w:p w14:paraId="5B0FD1F7" w14:textId="77777777" w:rsidR="00AA47EA" w:rsidRPr="00AA47EA" w:rsidRDefault="00AA47EA" w:rsidP="00AA47EA"/>
    <w:sdt>
      <w:sdtPr>
        <w:id w:val="2018956928"/>
        <w:docPartObj>
          <w:docPartGallery w:val="Table of Contents"/>
          <w:docPartUnique/>
        </w:docPartObj>
      </w:sdtPr>
      <w:sdtEndPr>
        <w:rPr>
          <w:rFonts w:ascii="Cambria" w:eastAsia="MS Mincho" w:hAnsi="Cambria" w:cs="Times New Roman"/>
          <w:b/>
          <w:bCs/>
          <w:noProof/>
          <w:color w:val="auto"/>
          <w:sz w:val="24"/>
          <w:szCs w:val="24"/>
          <w:lang w:val="fr-FR"/>
        </w:rPr>
      </w:sdtEndPr>
      <w:sdtContent>
        <w:p w14:paraId="3CFA6B1F" w14:textId="2FB08977" w:rsidR="00721325" w:rsidRDefault="00721325">
          <w:pPr>
            <w:pStyle w:val="TOCHeading"/>
          </w:pPr>
        </w:p>
        <w:p w14:paraId="04110381" w14:textId="77777777" w:rsidR="00721325" w:rsidRDefault="00721325">
          <w:pPr>
            <w:pStyle w:val="TOC1"/>
            <w:tabs>
              <w:tab w:val="left" w:pos="4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241929" w:history="1">
            <w:r w:rsidRPr="00A522A8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A522A8">
              <w:rPr>
                <w:rStyle w:val="Hyperlink"/>
                <w:noProof/>
              </w:rPr>
              <w:t>Titre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028A3" w14:textId="77777777" w:rsidR="00721325" w:rsidRDefault="00721325">
          <w:pPr>
            <w:pStyle w:val="TOC2"/>
            <w:tabs>
              <w:tab w:val="left" w:pos="96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405241930" w:history="1">
            <w:r w:rsidRPr="00A522A8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A522A8">
              <w:rPr>
                <w:rStyle w:val="Hyperlink"/>
                <w:noProof/>
              </w:rPr>
              <w:t>Titre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3A53C" w14:textId="77777777" w:rsidR="00721325" w:rsidRDefault="00721325">
          <w:pPr>
            <w:pStyle w:val="TOC3"/>
            <w:tabs>
              <w:tab w:val="left" w:pos="120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fr-FR"/>
            </w:rPr>
          </w:pPr>
          <w:hyperlink w:anchor="_Toc405241931" w:history="1">
            <w:r w:rsidRPr="00A522A8">
              <w:rPr>
                <w:rStyle w:val="Hyperlink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fr-FR"/>
              </w:rPr>
              <w:tab/>
            </w:r>
            <w:r w:rsidRPr="00A522A8">
              <w:rPr>
                <w:rStyle w:val="Hyperlink"/>
                <w:noProof/>
              </w:rPr>
              <w:t>Titre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_Toc405241931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C6298" w14:textId="7946C9F2" w:rsidR="00721325" w:rsidRDefault="00721325">
          <w:r>
            <w:rPr>
              <w:b/>
              <w:bCs/>
              <w:noProof/>
            </w:rPr>
            <w:fldChar w:fldCharType="end"/>
          </w:r>
        </w:p>
      </w:sdtContent>
    </w:sdt>
    <w:p w14:paraId="08F6D211" w14:textId="77777777" w:rsidR="00AA47EA" w:rsidRPr="00AA47EA" w:rsidRDefault="00AA47EA" w:rsidP="00AA47EA"/>
    <w:p w14:paraId="7FE587C6" w14:textId="77777777" w:rsidR="00AA47EA" w:rsidRPr="00AA47EA" w:rsidRDefault="00AA47EA" w:rsidP="00AA47EA"/>
    <w:p w14:paraId="2396C093" w14:textId="77777777" w:rsidR="00AA47EA" w:rsidRPr="00AA47EA" w:rsidRDefault="00AA47EA" w:rsidP="00AA47EA"/>
    <w:p w14:paraId="696694CD" w14:textId="77777777" w:rsidR="00AA47EA" w:rsidRPr="00AA47EA" w:rsidRDefault="00AA47EA" w:rsidP="00AA47EA"/>
    <w:p w14:paraId="1F676EAA" w14:textId="77777777" w:rsidR="00AA47EA" w:rsidRPr="00AA47EA" w:rsidRDefault="00AA47EA" w:rsidP="00AA47EA"/>
    <w:p w14:paraId="5E0D42B4" w14:textId="77777777" w:rsidR="00AA47EA" w:rsidRPr="00AA47EA" w:rsidRDefault="00AA47EA" w:rsidP="00AA47EA"/>
    <w:p w14:paraId="3DC4D027" w14:textId="77777777" w:rsidR="00AA47EA" w:rsidRPr="00AA47EA" w:rsidRDefault="00AA47EA" w:rsidP="00AA47EA"/>
    <w:p w14:paraId="42723D10" w14:textId="77777777" w:rsidR="00AA47EA" w:rsidRPr="00AA47EA" w:rsidRDefault="00AA47EA" w:rsidP="00AA47EA"/>
    <w:p w14:paraId="339D60EF" w14:textId="77777777" w:rsidR="00AA47EA" w:rsidRPr="00AA47EA" w:rsidRDefault="00AA47EA" w:rsidP="00AA47EA"/>
    <w:p w14:paraId="379C8DA9" w14:textId="77777777" w:rsidR="00AA47EA" w:rsidRPr="00AA47EA" w:rsidRDefault="00AA47EA" w:rsidP="00AA47EA"/>
    <w:p w14:paraId="0BF36843" w14:textId="77777777" w:rsidR="00AA47EA" w:rsidRPr="00AA47EA" w:rsidRDefault="00AA47EA" w:rsidP="00AA47EA"/>
    <w:p w14:paraId="13F379FB" w14:textId="77777777" w:rsidR="00AA47EA" w:rsidRPr="00AA47EA" w:rsidRDefault="00AA47EA" w:rsidP="00AA47EA"/>
    <w:p w14:paraId="7E9B4907" w14:textId="77777777" w:rsidR="00AA47EA" w:rsidRPr="00AA47EA" w:rsidRDefault="00AA47EA" w:rsidP="00AA47EA"/>
    <w:p w14:paraId="264D9040" w14:textId="77777777" w:rsidR="00AA47EA" w:rsidRPr="00AA47EA" w:rsidRDefault="00AA47EA" w:rsidP="00AA47EA"/>
    <w:p w14:paraId="08A3A0B9" w14:textId="77777777" w:rsidR="00AA47EA" w:rsidRPr="00AA47EA" w:rsidRDefault="00AA47EA" w:rsidP="00AA47EA"/>
    <w:p w14:paraId="085998E6" w14:textId="77777777" w:rsidR="00AA47EA" w:rsidRPr="00AA47EA" w:rsidRDefault="00AA47EA" w:rsidP="00AA47EA"/>
    <w:p w14:paraId="704B722A" w14:textId="77777777" w:rsidR="00AA47EA" w:rsidRPr="00AA47EA" w:rsidRDefault="00AA47EA" w:rsidP="00AA47EA"/>
    <w:p w14:paraId="1967A175" w14:textId="77777777" w:rsidR="00AA47EA" w:rsidRPr="00AA47EA" w:rsidRDefault="00AA47EA" w:rsidP="00AA47EA"/>
    <w:p w14:paraId="37A9C412" w14:textId="77777777" w:rsidR="00AA47EA" w:rsidRPr="00AA47EA" w:rsidRDefault="00AA47EA" w:rsidP="00AA47EA"/>
    <w:p w14:paraId="06D3B3B8" w14:textId="77777777" w:rsidR="00AA47EA" w:rsidRPr="00AA47EA" w:rsidRDefault="00AA47EA" w:rsidP="00AA47EA"/>
    <w:p w14:paraId="02A250C5" w14:textId="77777777" w:rsidR="00AA47EA" w:rsidRPr="00AA47EA" w:rsidRDefault="00AA47EA" w:rsidP="00AA47EA"/>
    <w:p w14:paraId="28014E84" w14:textId="77777777" w:rsidR="00AA47EA" w:rsidRPr="00AA47EA" w:rsidRDefault="00AA47EA" w:rsidP="00AA47EA"/>
    <w:p w14:paraId="552DD33B" w14:textId="77777777" w:rsidR="00AA47EA" w:rsidRPr="00AA47EA" w:rsidRDefault="00AA47EA" w:rsidP="00AA47EA"/>
    <w:p w14:paraId="5A0D4E88" w14:textId="77777777" w:rsidR="00AA47EA" w:rsidRPr="00AA47EA" w:rsidRDefault="00AA47EA" w:rsidP="00AA47EA"/>
    <w:p w14:paraId="4B8A97EA" w14:textId="77777777" w:rsidR="00AA47EA" w:rsidRPr="00AA47EA" w:rsidRDefault="00AA47EA" w:rsidP="00AA47EA"/>
    <w:p w14:paraId="1EF2C40D" w14:textId="77777777" w:rsidR="00AA47EA" w:rsidRPr="00AA47EA" w:rsidRDefault="00AA47EA" w:rsidP="00AA47EA"/>
    <w:p w14:paraId="6257EA9B" w14:textId="77777777" w:rsidR="00AA47EA" w:rsidRPr="00AA47EA" w:rsidRDefault="00AA47EA" w:rsidP="00AA47EA"/>
    <w:p w14:paraId="61D02BE0" w14:textId="77777777" w:rsidR="00AA47EA" w:rsidRPr="00AA47EA" w:rsidRDefault="00AA47EA" w:rsidP="00AA47EA"/>
    <w:p w14:paraId="0A301BFA" w14:textId="77777777" w:rsidR="00AA47EA" w:rsidRPr="00AA47EA" w:rsidRDefault="00AA47EA" w:rsidP="00AA47EA"/>
    <w:p w14:paraId="72ADF300" w14:textId="77777777" w:rsidR="00AA47EA" w:rsidRPr="00AA47EA" w:rsidRDefault="00AA47EA" w:rsidP="00AA47EA"/>
    <w:p w14:paraId="16503526" w14:textId="77777777"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14:paraId="1E13A6E2" w14:textId="77777777" w:rsidR="007122F5" w:rsidRPr="00AA47EA" w:rsidRDefault="00AA47EA" w:rsidP="00923B1C">
      <w:pPr>
        <w:pStyle w:val="Heading1"/>
      </w:pPr>
      <w:r w:rsidRPr="00AA47EA">
        <w:br w:type="page"/>
      </w:r>
      <w:bookmarkStart w:id="1" w:name="_Toc405241929"/>
      <w:r w:rsidR="007122F5" w:rsidRPr="00AA47EA">
        <w:lastRenderedPageBreak/>
        <w:t>Titre 1</w:t>
      </w:r>
      <w:bookmarkEnd w:id="1"/>
    </w:p>
    <w:p w14:paraId="72F5E8CA" w14:textId="77777777" w:rsidR="007122F5" w:rsidRPr="00AA47EA" w:rsidRDefault="007122F5" w:rsidP="00923B1C">
      <w:pPr>
        <w:pStyle w:val="Heading2"/>
      </w:pPr>
      <w:bookmarkStart w:id="2" w:name="_Toc405241930"/>
      <w:r w:rsidRPr="00AA47EA">
        <w:t>Titre 2</w:t>
      </w:r>
      <w:bookmarkEnd w:id="2"/>
    </w:p>
    <w:p w14:paraId="5EF09287" w14:textId="77777777" w:rsidR="007122F5" w:rsidRPr="00AA47EA" w:rsidRDefault="007122F5" w:rsidP="00AA47EA">
      <w:pPr>
        <w:pStyle w:val="Heading3"/>
      </w:pPr>
      <w:bookmarkStart w:id="3" w:name="_Toc405241931"/>
      <w:r w:rsidRPr="00AA47EA">
        <w:t>Titre 3</w:t>
      </w:r>
      <w:bookmarkEnd w:id="3"/>
    </w:p>
    <w:p w14:paraId="4E323CB4" w14:textId="77777777" w:rsidR="007122F5" w:rsidRDefault="007122F5" w:rsidP="00AA47EA">
      <w:pPr>
        <w:pStyle w:val="Heading4"/>
      </w:pPr>
      <w:r w:rsidRPr="00AA47EA">
        <w:t>Titre 4</w:t>
      </w:r>
    </w:p>
    <w:p w14:paraId="784FA24C" w14:textId="77777777" w:rsidR="00AA47EA" w:rsidRPr="00AA47EA" w:rsidRDefault="00AA47EA" w:rsidP="00AA47EA"/>
    <w:p w14:paraId="221246CE" w14:textId="77777777"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14:paraId="323316CB" w14:textId="77777777" w:rsidR="007122F5" w:rsidRDefault="007122F5" w:rsidP="0071604D">
      <w:pPr>
        <w:jc w:val="both"/>
      </w:pPr>
    </w:p>
    <w:p w14:paraId="6CFE27EF" w14:textId="77777777" w:rsidR="007122F5" w:rsidRPr="007122F5" w:rsidRDefault="007122F5" w:rsidP="007122F5"/>
    <w:p w14:paraId="6D4EF2E2" w14:textId="77777777" w:rsidR="007122F5" w:rsidRPr="007122F5" w:rsidRDefault="007122F5" w:rsidP="007122F5"/>
    <w:p w14:paraId="08C8BA12" w14:textId="77777777" w:rsidR="007122F5" w:rsidRPr="007122F5" w:rsidRDefault="007122F5" w:rsidP="007122F5"/>
    <w:p w14:paraId="179702A8" w14:textId="77777777" w:rsidR="007122F5" w:rsidRPr="007122F5" w:rsidRDefault="007122F5" w:rsidP="007122F5"/>
    <w:p w14:paraId="174DB0C3" w14:textId="77777777" w:rsidR="007122F5" w:rsidRPr="007122F5" w:rsidRDefault="007122F5" w:rsidP="007122F5"/>
    <w:p w14:paraId="1A82F87E" w14:textId="77777777" w:rsidR="007122F5" w:rsidRPr="007122F5" w:rsidRDefault="007122F5" w:rsidP="007122F5"/>
    <w:p w14:paraId="2D83B079" w14:textId="77777777" w:rsidR="007122F5" w:rsidRPr="007122F5" w:rsidRDefault="007122F5" w:rsidP="007122F5"/>
    <w:p w14:paraId="3015DC5D" w14:textId="77777777" w:rsidR="007122F5" w:rsidRPr="007122F5" w:rsidRDefault="007122F5" w:rsidP="007122F5"/>
    <w:p w14:paraId="51B39D6C" w14:textId="77777777" w:rsidR="007122F5" w:rsidRPr="007122F5" w:rsidRDefault="007122F5" w:rsidP="007122F5"/>
    <w:p w14:paraId="72AB1691" w14:textId="77777777" w:rsidR="007122F5" w:rsidRPr="007122F5" w:rsidRDefault="007122F5" w:rsidP="007122F5"/>
    <w:p w14:paraId="288DACD1" w14:textId="77777777" w:rsidR="007122F5" w:rsidRPr="007122F5" w:rsidRDefault="007122F5" w:rsidP="007122F5"/>
    <w:p w14:paraId="5E2B9661" w14:textId="77777777" w:rsidR="007122F5" w:rsidRPr="007122F5" w:rsidRDefault="007122F5" w:rsidP="007122F5"/>
    <w:p w14:paraId="4934F9E1" w14:textId="77777777" w:rsidR="007122F5" w:rsidRPr="007122F5" w:rsidRDefault="007122F5" w:rsidP="007122F5"/>
    <w:p w14:paraId="10630322" w14:textId="77777777" w:rsidR="007122F5" w:rsidRPr="007122F5" w:rsidRDefault="007122F5" w:rsidP="007122F5"/>
    <w:p w14:paraId="417BF363" w14:textId="77777777" w:rsidR="007122F5" w:rsidRPr="007122F5" w:rsidRDefault="007122F5" w:rsidP="007122F5"/>
    <w:p w14:paraId="4B34F41B" w14:textId="77777777" w:rsidR="007122F5" w:rsidRPr="007122F5" w:rsidRDefault="007122F5" w:rsidP="007122F5"/>
    <w:p w14:paraId="4985932A" w14:textId="77777777" w:rsidR="007122F5" w:rsidRPr="007122F5" w:rsidRDefault="007122F5" w:rsidP="007122F5"/>
    <w:p w14:paraId="246B868E" w14:textId="77777777" w:rsidR="007122F5" w:rsidRPr="007122F5" w:rsidRDefault="007122F5" w:rsidP="007122F5"/>
    <w:p w14:paraId="4C15B653" w14:textId="77777777" w:rsidR="007122F5" w:rsidRPr="007122F5" w:rsidRDefault="007122F5" w:rsidP="007122F5"/>
    <w:p w14:paraId="78006597" w14:textId="77777777" w:rsidR="007122F5" w:rsidRPr="007122F5" w:rsidRDefault="007122F5" w:rsidP="007122F5"/>
    <w:p w14:paraId="42465115" w14:textId="77777777" w:rsidR="007122F5" w:rsidRPr="007122F5" w:rsidRDefault="007122F5" w:rsidP="007122F5"/>
    <w:p w14:paraId="1EA17CF4" w14:textId="77777777" w:rsidR="007122F5" w:rsidRPr="007122F5" w:rsidRDefault="007122F5" w:rsidP="007122F5"/>
    <w:p w14:paraId="34436CD1" w14:textId="77777777" w:rsidR="007122F5" w:rsidRPr="007122F5" w:rsidRDefault="007122F5" w:rsidP="007122F5"/>
    <w:p w14:paraId="19B24F0B" w14:textId="77777777" w:rsidR="007122F5" w:rsidRPr="007122F5" w:rsidRDefault="007122F5" w:rsidP="007122F5"/>
    <w:p w14:paraId="688F068D" w14:textId="77777777" w:rsidR="007122F5" w:rsidRPr="007122F5" w:rsidRDefault="007122F5" w:rsidP="007122F5"/>
    <w:p w14:paraId="51FB39D8" w14:textId="77777777" w:rsidR="007122F5" w:rsidRPr="007122F5" w:rsidRDefault="007122F5" w:rsidP="007122F5"/>
    <w:p w14:paraId="2DE6FF84" w14:textId="77777777" w:rsidR="007122F5" w:rsidRPr="007122F5" w:rsidRDefault="007122F5" w:rsidP="007122F5"/>
    <w:p w14:paraId="11E541F3" w14:textId="77777777" w:rsidR="007122F5" w:rsidRPr="007122F5" w:rsidRDefault="007122F5" w:rsidP="007122F5"/>
    <w:p w14:paraId="231FB656" w14:textId="77777777" w:rsidR="007122F5" w:rsidRPr="007122F5" w:rsidRDefault="007122F5" w:rsidP="007122F5"/>
    <w:p w14:paraId="12A2B76B" w14:textId="77777777" w:rsidR="007122F5" w:rsidRPr="007122F5" w:rsidRDefault="007122F5" w:rsidP="007122F5"/>
    <w:p w14:paraId="076343DD" w14:textId="77777777" w:rsidR="007122F5" w:rsidRPr="007122F5" w:rsidRDefault="007122F5" w:rsidP="007122F5"/>
    <w:p w14:paraId="062F2D69" w14:textId="77777777" w:rsidR="007122F5" w:rsidRPr="007122F5" w:rsidRDefault="007122F5" w:rsidP="007122F5"/>
    <w:p w14:paraId="5AEDCA7E" w14:textId="77777777" w:rsidR="007122F5" w:rsidRPr="007122F5" w:rsidRDefault="007122F5" w:rsidP="007122F5"/>
    <w:p w14:paraId="6F7E2A33" w14:textId="77777777" w:rsidR="007122F5" w:rsidRPr="007122F5" w:rsidRDefault="007122F5" w:rsidP="007122F5"/>
    <w:p w14:paraId="5625CBFB" w14:textId="77777777" w:rsidR="007122F5" w:rsidRPr="007122F5" w:rsidRDefault="007122F5" w:rsidP="007122F5"/>
    <w:p w14:paraId="030F33EE" w14:textId="77777777"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14:paraId="7947D978" w14:textId="77777777"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4AEB3" w14:textId="77777777" w:rsidR="00F540F2" w:rsidRDefault="00F540F2" w:rsidP="0052090E">
      <w:r>
        <w:separator/>
      </w:r>
    </w:p>
  </w:endnote>
  <w:endnote w:type="continuationSeparator" w:id="0">
    <w:p w14:paraId="442DD529" w14:textId="77777777" w:rsidR="00F540F2" w:rsidRDefault="00F540F2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yuthaya">
    <w:charset w:val="00"/>
    <w:family w:val="auto"/>
    <w:pitch w:val="variable"/>
    <w:sig w:usb0="A100026F" w:usb1="00000000" w:usb2="00000000" w:usb3="00000000" w:csb0="000101FF" w:csb1="00000000"/>
  </w:font>
  <w:font w:name="Athelas Regular">
    <w:altName w:val="Corbel"/>
    <w:charset w:val="00"/>
    <w:family w:val="auto"/>
    <w:pitch w:val="variable"/>
    <w:sig w:usb0="00000001" w:usb1="5000205B" w:usb2="00000000" w:usb3="00000000" w:csb0="0000009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9D8745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5B4784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6CD390E8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0B6AFB29" w14:textId="77777777"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963F0F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21325">
      <w:rPr>
        <w:rStyle w:val="PageNumber"/>
        <w:noProof/>
      </w:rPr>
      <w:t>2</w:t>
    </w:r>
    <w:r>
      <w:rPr>
        <w:rStyle w:val="PageNumber"/>
      </w:rPr>
      <w:fldChar w:fldCharType="end"/>
    </w:r>
  </w:p>
  <w:p w14:paraId="7CFE0760" w14:textId="77777777" w:rsidR="007122F5" w:rsidRPr="00E8024A" w:rsidRDefault="0007617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17DC7A" wp14:editId="11721B0D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0EB22C9F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49D87B6A" wp14:editId="11035F70">
                                <wp:extent cx="990600" cy="522605"/>
                                <wp:effectExtent l="0" t="0" r="0" b="1079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17DC7A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3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" filled="f" stroked="f">
              <v:path arrowok="t"/>
              <v:textbox>
                <w:txbxContent>
                  <w:p w14:paraId="0EB22C9F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49D87B6A" wp14:editId="11035F70">
                          <wp:extent cx="990600" cy="522605"/>
                          <wp:effectExtent l="0" t="0" r="0" b="10795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847652" wp14:editId="31BC1543">
              <wp:simplePos x="0" y="0"/>
              <wp:positionH relativeFrom="column">
                <wp:posOffset>-342265</wp:posOffset>
              </wp:positionH>
              <wp:positionV relativeFrom="paragraph">
                <wp:posOffset>-29210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CAE625B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4970FB91" wp14:editId="0E6FC624">
                                <wp:extent cx="1284605" cy="294005"/>
                                <wp:effectExtent l="0" t="0" r="10795" b="10795"/>
                                <wp:docPr id="1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1847652" id="Text Box 7" o:spid="_x0000_s1027" type="#_x0000_t202" style="position:absolute;left:0;text-align:left;margin-left:-26.95pt;margin-top:-2.3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" filled="f" stroked="f">
              <v:path arrowok="t"/>
              <v:textbox>
                <w:txbxContent>
                  <w:p w14:paraId="4CAE625B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4970FB91" wp14:editId="0E6FC624">
                          <wp:extent cx="1284605" cy="294005"/>
                          <wp:effectExtent l="0" t="0" r="10795" b="10795"/>
                          <wp:docPr id="10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22F5">
      <w:t xml:space="preserve">                 </w:t>
    </w:r>
  </w:p>
  <w:p w14:paraId="386DE17D" w14:textId="77777777" w:rsidR="007122F5" w:rsidRDefault="007122F5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A2A0D0" w14:textId="77777777" w:rsidR="00962A17" w:rsidRDefault="00962A17">
    <w:pPr>
      <w:pStyle w:val="Foot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86D48" wp14:editId="67D510A3">
              <wp:simplePos x="0" y="0"/>
              <wp:positionH relativeFrom="column">
                <wp:posOffset>-342265</wp:posOffset>
              </wp:positionH>
              <wp:positionV relativeFrom="paragraph">
                <wp:posOffset>-235585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7521D43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71110C19" wp14:editId="3609FDB0">
                                <wp:extent cx="2089785" cy="467995"/>
                                <wp:effectExtent l="0" t="0" r="0" b="0"/>
                                <wp:docPr id="1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86D4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-26.95pt;margin-top:-18.55pt;width:19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" filled="f" stroked="f">
              <v:path arrowok="t"/>
              <v:textbox>
                <w:txbxContent>
                  <w:p w14:paraId="7521D43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71110C19" wp14:editId="3609FDB0">
                          <wp:extent cx="2089785" cy="467995"/>
                          <wp:effectExtent l="0" t="0" r="0" b="0"/>
                          <wp:docPr id="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C20DE" wp14:editId="44B5D4D1">
              <wp:simplePos x="0" y="0"/>
              <wp:positionH relativeFrom="column">
                <wp:posOffset>3771900</wp:posOffset>
              </wp:positionH>
              <wp:positionV relativeFrom="paragraph">
                <wp:posOffset>-464185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1756BE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eastAsia="fr-FR"/>
                            </w:rPr>
                            <w:drawing>
                              <wp:inline distT="0" distB="0" distL="0" distR="0" wp14:anchorId="38562447" wp14:editId="5BBA7B60">
                                <wp:extent cx="1621790" cy="783590"/>
                                <wp:effectExtent l="0" t="0" r="3810" b="3810"/>
                                <wp:docPr id="1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3EC20DE" id="Text Box 5" o:spid="_x0000_s1029" type="#_x0000_t202" style="position:absolute;margin-left:297pt;margin-top:-36.5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" filled="f" stroked="f">
              <v:path arrowok="t"/>
              <v:textbox>
                <w:txbxContent>
                  <w:p w14:paraId="31756BE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eastAsia="fr-FR"/>
                      </w:rPr>
                      <w:drawing>
                        <wp:inline distT="0" distB="0" distL="0" distR="0" wp14:anchorId="38562447" wp14:editId="5BBA7B60">
                          <wp:extent cx="1621790" cy="783590"/>
                          <wp:effectExtent l="0" t="0" r="3810" b="3810"/>
                          <wp:docPr id="1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A6F23" w14:textId="77777777" w:rsidR="00F540F2" w:rsidRDefault="00F540F2" w:rsidP="0052090E">
      <w:r>
        <w:separator/>
      </w:r>
    </w:p>
  </w:footnote>
  <w:footnote w:type="continuationSeparator" w:id="0">
    <w:p w14:paraId="60DD324F" w14:textId="77777777" w:rsidR="00F540F2" w:rsidRDefault="00F540F2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14:paraId="33262D56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5E6DF86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DB91" w14:textId="77777777"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C0912E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7122F5" w:rsidRPr="003C5676" w14:paraId="76F0C0FA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A60FC9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2FB8802A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419A58C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0D281DDA" w14:textId="77777777"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009"/>
      <w:gridCol w:w="4358"/>
      <w:gridCol w:w="1828"/>
    </w:tblGrid>
    <w:tr w:rsidR="00721325" w:rsidRPr="003C5676" w14:paraId="007C545E" w14:textId="77777777" w:rsidTr="003C5676">
      <w:trPr>
        <w:trHeight w:val="151"/>
      </w:trPr>
      <w:tc>
        <w:tcPr>
          <w:tcW w:w="2389" w:type="pct"/>
        </w:tcPr>
        <w:p w14:paraId="4A19133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F02247B" w14:textId="311128F1" w:rsidR="007122F5" w:rsidRPr="00721325" w:rsidRDefault="00721325" w:rsidP="00721325">
          <w:pPr>
            <w:pStyle w:val="NoSpacing"/>
            <w:rPr>
              <w:rFonts w:ascii="Century Schoolbook" w:hAnsi="Century Schoolbook"/>
              <w:szCs w:val="20"/>
              <w:lang w:val="fr-FR"/>
            </w:rPr>
          </w:pPr>
          <w:r>
            <w:rPr>
              <w:rFonts w:ascii="Century Schoolbook" w:hAnsi="Century Schoolbook"/>
              <w:sz w:val="20"/>
              <w:lang w:val="fr-FR"/>
            </w:rPr>
            <w:t>Dossier d’initialisation</w:t>
          </w:r>
          <w:r w:rsidR="007122F5" w:rsidRPr="00721325">
            <w:rPr>
              <w:rFonts w:ascii="Century Schoolbook" w:hAnsi="Century Schoolbook"/>
              <w:sz w:val="20"/>
              <w:lang w:val="fr-FR"/>
            </w:rPr>
            <w:t xml:space="preserve"> – </w:t>
          </w:r>
          <w:r>
            <w:rPr>
              <w:rFonts w:ascii="Century Schoolbook" w:hAnsi="Century Schoolbook"/>
              <w:sz w:val="20"/>
              <w:lang w:val="fr-FR"/>
            </w:rPr>
            <w:t>PLD-SPIE/EP/INIT</w:t>
          </w:r>
        </w:p>
      </w:tc>
      <w:tc>
        <w:tcPr>
          <w:tcW w:w="2278" w:type="pct"/>
        </w:tcPr>
        <w:p w14:paraId="503E48D1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  <w:tr w:rsidR="00721325" w:rsidRPr="003C5676" w14:paraId="7CC714E0" w14:textId="77777777" w:rsidTr="003C5676">
      <w:trPr>
        <w:trHeight w:val="150"/>
      </w:trPr>
      <w:tc>
        <w:tcPr>
          <w:tcW w:w="2389" w:type="pct"/>
        </w:tcPr>
        <w:p w14:paraId="3CBD56D7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6B954E4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4EFA8B84" w14:textId="77777777" w:rsidR="007122F5" w:rsidRPr="003C5676" w:rsidRDefault="007122F5">
          <w:pPr>
            <w:pStyle w:val="Header"/>
            <w:spacing w:line="276" w:lineRule="auto"/>
            <w:rPr>
              <w:rFonts w:eastAsia="MS Gothic"/>
              <w:b/>
              <w:bCs/>
              <w:color w:val="4F81BD"/>
            </w:rPr>
          </w:pPr>
        </w:p>
      </w:tc>
    </w:tr>
  </w:tbl>
  <w:p w14:paraId="7C78D1FA" w14:textId="77777777"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70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67217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721325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1F67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  <w:rsid w:val="00F5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02A58A"/>
  <w14:defaultImageDpi w14:val="300"/>
  <w15:docId w15:val="{A7D20DCE-EEA0-4AFB-AD56-3EA33146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Mincho" w:hAnsi="Cambria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uiPriority w:val="99"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721325"/>
    <w:pPr>
      <w:keepNext/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88DE1-CA35-4476-9D41-3A057A9C5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 d’assurance qualité - PLD-SPIE/QU/PAQ</vt:lpstr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Yassine Moreno</dc:creator>
  <cp:keywords>PLD;INIT</cp:keywords>
  <dc:description/>
  <cp:lastModifiedBy>Yassine Moreno</cp:lastModifiedBy>
  <cp:revision>3</cp:revision>
  <cp:lastPrinted>2014-11-30T22:00:00Z</cp:lastPrinted>
  <dcterms:created xsi:type="dcterms:W3CDTF">2014-12-01T23:00:00Z</dcterms:created>
  <dcterms:modified xsi:type="dcterms:W3CDTF">2014-12-01T23:03:00Z</dcterms:modified>
</cp:coreProperties>
</file>