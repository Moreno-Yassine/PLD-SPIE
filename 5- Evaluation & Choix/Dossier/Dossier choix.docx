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21BE3" w14:textId="77777777" w:rsidR="003D5ABD" w:rsidRPr="00014A91" w:rsidRDefault="009F0A62" w:rsidP="003D5ABD">
      <w:pPr>
        <w:jc w:val="center"/>
        <w:rPr>
          <w:rFonts w:ascii="Century Schoolbook" w:hAnsi="Century Schoolbook" w:cs="Arial"/>
          <w:b/>
          <w:color w:val="7F7F7F"/>
          <w:sz w:val="72"/>
          <w:szCs w:val="72"/>
        </w:rPr>
      </w:pPr>
      <w:r w:rsidRPr="00014A91">
        <w:rPr>
          <w:rFonts w:ascii="Century Schoolbook" w:hAnsi="Century Schoolbook" w:cs="Ayuthaya"/>
          <w:b/>
          <w:color w:val="7F7F7F"/>
          <w:sz w:val="32"/>
          <w:szCs w:val="32"/>
        </w:rPr>
        <w:t>INSA LYON – DEPT. INFORMATIQUE</w:t>
      </w:r>
    </w:p>
    <w:p w14:paraId="5494AE5A" w14:textId="77777777" w:rsidR="003D5ABD" w:rsidRPr="00014A91" w:rsidRDefault="003D5ABD" w:rsidP="003D5ABD">
      <w:pPr>
        <w:rPr>
          <w:rFonts w:ascii="Century Schoolbook" w:hAnsi="Century Schoolbook" w:cs="Ayuthaya"/>
          <w:color w:val="A6A6A6"/>
          <w:sz w:val="22"/>
          <w:szCs w:val="32"/>
        </w:rPr>
      </w:pPr>
    </w:p>
    <w:p w14:paraId="66F19932" w14:textId="77777777" w:rsidR="003D5ABD" w:rsidRPr="00014A91" w:rsidRDefault="003D5ABD" w:rsidP="009E3C32">
      <w:pPr>
        <w:jc w:val="center"/>
        <w:rPr>
          <w:rFonts w:ascii="Century Schoolbook" w:hAnsi="Century Schoolbook" w:cs="Ayuthaya"/>
          <w:b/>
          <w:color w:val="7F7F7F"/>
          <w:sz w:val="32"/>
          <w:szCs w:val="32"/>
        </w:rPr>
      </w:pPr>
      <w:r w:rsidRPr="00014A91">
        <w:rPr>
          <w:rFonts w:ascii="Century Schoolbook" w:hAnsi="Century Schoolbook" w:cs="Ayuthaya"/>
          <w:b/>
          <w:color w:val="7F7F7F"/>
          <w:sz w:val="32"/>
          <w:szCs w:val="32"/>
        </w:rPr>
        <w:t>Projet Longue Durée - PLD</w:t>
      </w:r>
    </w:p>
    <w:p w14:paraId="5D8EFF95" w14:textId="77777777" w:rsidR="00010550" w:rsidRPr="00014A91" w:rsidRDefault="009F0A62" w:rsidP="009E3C32">
      <w:pPr>
        <w:jc w:val="center"/>
        <w:rPr>
          <w:rFonts w:ascii="Century Schoolbook" w:hAnsi="Century Schoolbook" w:cs="Ayuthaya"/>
          <w:color w:val="A6A6A6"/>
          <w:sz w:val="32"/>
          <w:szCs w:val="32"/>
        </w:rPr>
      </w:pPr>
      <w:r w:rsidRPr="00014A91">
        <w:rPr>
          <w:rFonts w:ascii="Century Schoolbook" w:hAnsi="Century Schoolbook" w:cs="Ayuthaya"/>
          <w:color w:val="A6A6A6"/>
          <w:sz w:val="32"/>
          <w:szCs w:val="32"/>
        </w:rPr>
        <w:t>(H4103)</w:t>
      </w:r>
    </w:p>
    <w:p w14:paraId="51EFF0F6" w14:textId="77777777" w:rsidR="009E3C32" w:rsidRPr="00014A91" w:rsidRDefault="009E3C32" w:rsidP="009E3C32">
      <w:pPr>
        <w:jc w:val="center"/>
        <w:rPr>
          <w:rFonts w:ascii="Athelas Regular" w:hAnsi="Athelas Regular" w:cs="Arial"/>
          <w:color w:val="262626"/>
          <w:sz w:val="72"/>
          <w:szCs w:val="72"/>
        </w:rPr>
      </w:pPr>
    </w:p>
    <w:p w14:paraId="7CFBF48A" w14:textId="77777777" w:rsidR="003D5ABD" w:rsidRPr="00014A91" w:rsidRDefault="003D5ABD" w:rsidP="009E3C32">
      <w:pPr>
        <w:jc w:val="center"/>
        <w:rPr>
          <w:rFonts w:ascii="Athelas Regular" w:hAnsi="Athelas Regular" w:cs="Arial"/>
          <w:color w:val="262626"/>
          <w:sz w:val="72"/>
          <w:szCs w:val="72"/>
        </w:rPr>
      </w:pPr>
    </w:p>
    <w:p w14:paraId="68E156E7" w14:textId="48D4C34E" w:rsidR="00010550" w:rsidRPr="00014A91" w:rsidRDefault="00CB14D1"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de choix</w:t>
      </w:r>
    </w:p>
    <w:p w14:paraId="27CFD707" w14:textId="77777777" w:rsidR="00010550" w:rsidRPr="00014A91" w:rsidRDefault="00010550" w:rsidP="00010550">
      <w:pPr>
        <w:jc w:val="center"/>
        <w:rPr>
          <w:rFonts w:ascii="Athelas Regular" w:hAnsi="Athelas Regular" w:cs="Arial"/>
          <w:color w:val="262626"/>
          <w:szCs w:val="72"/>
        </w:rPr>
      </w:pPr>
    </w:p>
    <w:p w14:paraId="6B78EBBA" w14:textId="77777777" w:rsidR="00010550" w:rsidRPr="00014A91" w:rsidRDefault="00010550" w:rsidP="00010550">
      <w:pPr>
        <w:jc w:val="right"/>
        <w:rPr>
          <w:rFonts w:ascii="Century Schoolbook" w:hAnsi="Century Schoolbook" w:cs="Ayuthaya"/>
          <w:color w:val="262626"/>
          <w:sz w:val="22"/>
          <w:szCs w:val="32"/>
        </w:rPr>
      </w:pPr>
    </w:p>
    <w:p w14:paraId="18F823A7" w14:textId="77777777" w:rsidR="00010550" w:rsidRPr="00014A91" w:rsidRDefault="00010550" w:rsidP="00010550">
      <w:pPr>
        <w:jc w:val="right"/>
        <w:rPr>
          <w:rFonts w:ascii="Century Schoolbook" w:hAnsi="Century Schoolbook" w:cs="Ayuthaya"/>
          <w:b/>
          <w:color w:val="262626"/>
          <w:szCs w:val="32"/>
        </w:rPr>
      </w:pPr>
    </w:p>
    <w:p w14:paraId="027C727F" w14:textId="579575DD" w:rsidR="00010550" w:rsidRPr="00014A91" w:rsidRDefault="003D5ABD" w:rsidP="00010550">
      <w:pPr>
        <w:jc w:val="right"/>
        <w:rPr>
          <w:rFonts w:ascii="Century Schoolbook" w:hAnsi="Century Schoolbook" w:cs="Ayuthaya"/>
          <w:b/>
          <w:color w:val="262626"/>
          <w:szCs w:val="32"/>
        </w:rPr>
      </w:pPr>
      <w:r w:rsidRPr="00014A91">
        <w:rPr>
          <w:rFonts w:ascii="Century Schoolbook" w:hAnsi="Century Schoolbook" w:cs="Ayuthaya"/>
          <w:b/>
          <w:color w:val="262626"/>
          <w:szCs w:val="32"/>
        </w:rPr>
        <w:t>Réf. : PLD-SPIE/ENT</w:t>
      </w:r>
      <w:r w:rsidR="00010550" w:rsidRPr="00014A91">
        <w:rPr>
          <w:rFonts w:ascii="Century Schoolbook" w:hAnsi="Century Schoolbook" w:cs="Ayuthaya"/>
          <w:b/>
          <w:color w:val="262626"/>
          <w:szCs w:val="32"/>
        </w:rPr>
        <w:t>/</w:t>
      </w:r>
      <w:r w:rsidR="00A406C4">
        <w:rPr>
          <w:rFonts w:ascii="Century Schoolbook" w:hAnsi="Century Schoolbook" w:cs="Ayuthaya"/>
          <w:b/>
          <w:color w:val="262626"/>
          <w:szCs w:val="32"/>
        </w:rPr>
        <w:t>EVSS</w:t>
      </w:r>
    </w:p>
    <w:p w14:paraId="7B4127C8" w14:textId="77777777" w:rsidR="00010550" w:rsidRPr="00014A91" w:rsidRDefault="00010550" w:rsidP="00010550">
      <w:pPr>
        <w:rPr>
          <w:rFonts w:ascii="Century Schoolbook" w:hAnsi="Century Schoolbook" w:cs="Ayuthaya"/>
          <w:color w:val="262626"/>
          <w:sz w:val="22"/>
          <w:szCs w:val="32"/>
        </w:rPr>
      </w:pPr>
    </w:p>
    <w:p w14:paraId="0DA025F6" w14:textId="77777777" w:rsidR="00010550" w:rsidRPr="00014A91" w:rsidRDefault="00010550" w:rsidP="00010550">
      <w:pPr>
        <w:rPr>
          <w:rFonts w:ascii="Century Schoolbook" w:hAnsi="Century Schoolbook" w:cs="Ayuthaya"/>
          <w:color w:val="262626"/>
          <w:sz w:val="22"/>
          <w:szCs w:val="32"/>
        </w:rPr>
      </w:pPr>
    </w:p>
    <w:p w14:paraId="53DD13FA" w14:textId="77777777" w:rsidR="00010550" w:rsidRPr="00014A91" w:rsidRDefault="00010550" w:rsidP="00010550">
      <w:pPr>
        <w:rPr>
          <w:rFonts w:ascii="Century Schoolbook" w:hAnsi="Century Schoolbook" w:cs="Ayuthaya"/>
          <w:color w:val="262626"/>
          <w:sz w:val="22"/>
          <w:szCs w:val="32"/>
        </w:rPr>
      </w:pPr>
    </w:p>
    <w:p w14:paraId="63542DD8" w14:textId="77777777" w:rsidR="00010550" w:rsidRPr="00014A91" w:rsidRDefault="00010550" w:rsidP="00010550">
      <w:pPr>
        <w:rPr>
          <w:rFonts w:ascii="Century Schoolbook" w:hAnsi="Century Schoolbook" w:cs="Ayuthaya"/>
          <w:color w:val="262626"/>
          <w:sz w:val="22"/>
          <w:szCs w:val="32"/>
        </w:rPr>
      </w:pPr>
    </w:p>
    <w:p w14:paraId="2F6F9102" w14:textId="5621A66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Document produit par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Moreno Yassine</w:t>
      </w:r>
    </w:p>
    <w:p w14:paraId="661AD5E3"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Etat du document :</w:t>
      </w:r>
      <w:r w:rsidRPr="00014A91">
        <w:rPr>
          <w:rFonts w:ascii="Century Schoolbook" w:hAnsi="Century Schoolbook" w:cs="Ayuthaya"/>
          <w:color w:val="262626"/>
          <w:sz w:val="20"/>
          <w:szCs w:val="32"/>
        </w:rPr>
        <w:t xml:space="preserve"> </w:t>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3D5ABD"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Validé</w:t>
      </w:r>
    </w:p>
    <w:p w14:paraId="2E8C4F57" w14:textId="7F25CBD8"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Date de dernière m-à-j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2B4BB0">
        <w:rPr>
          <w:rFonts w:ascii="Century Schoolbook" w:hAnsi="Century Schoolbook" w:cs="Ayuthaya"/>
          <w:color w:val="262626"/>
          <w:sz w:val="22"/>
          <w:szCs w:val="32"/>
        </w:rPr>
        <w:t>23</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01</w:t>
      </w:r>
      <w:r w:rsidR="003D5ABD" w:rsidRPr="00014A91">
        <w:rPr>
          <w:rFonts w:ascii="Century Schoolbook" w:hAnsi="Century Schoolbook" w:cs="Ayuthaya"/>
          <w:color w:val="262626"/>
          <w:sz w:val="22"/>
          <w:szCs w:val="32"/>
        </w:rPr>
        <w:t>/</w:t>
      </w:r>
      <w:r w:rsidR="00582858" w:rsidRPr="00014A91">
        <w:rPr>
          <w:rFonts w:ascii="Century Schoolbook" w:hAnsi="Century Schoolbook" w:cs="Ayuthaya"/>
          <w:color w:val="262626"/>
          <w:sz w:val="22"/>
          <w:szCs w:val="32"/>
        </w:rPr>
        <w:t>2015</w:t>
      </w:r>
    </w:p>
    <w:p w14:paraId="57CC8955"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Destinataires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équipe projet</w:t>
      </w:r>
    </w:p>
    <w:p w14:paraId="5CBD5BB7" w14:textId="77777777" w:rsidR="00010550" w:rsidRPr="00014A91" w:rsidRDefault="00010550" w:rsidP="00010550">
      <w:pPr>
        <w:ind w:left="720"/>
        <w:rPr>
          <w:rFonts w:ascii="Century Schoolbook" w:hAnsi="Century Schoolbook" w:cs="Ayuthaya"/>
          <w:color w:val="262626"/>
          <w:sz w:val="22"/>
          <w:szCs w:val="32"/>
        </w:rPr>
      </w:pPr>
      <w:r w:rsidRPr="00014A91">
        <w:rPr>
          <w:rFonts w:ascii="Century Schoolbook" w:hAnsi="Century Schoolbook" w:cs="Ayuthaya"/>
          <w:b/>
          <w:color w:val="262626"/>
          <w:sz w:val="20"/>
          <w:szCs w:val="32"/>
        </w:rPr>
        <w:t>Validateur :</w:t>
      </w:r>
      <w:r w:rsidRPr="00014A91">
        <w:rPr>
          <w:rFonts w:ascii="Century Schoolbook" w:hAnsi="Century Schoolbook" w:cs="Ayuthaya"/>
          <w:color w:val="262626"/>
          <w:sz w:val="20"/>
          <w:szCs w:val="32"/>
        </w:rPr>
        <w:t xml:space="preserve"> </w:t>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Pr="00014A91">
        <w:rPr>
          <w:rFonts w:ascii="Century Schoolbook" w:hAnsi="Century Schoolbook" w:cs="Ayuthaya"/>
          <w:color w:val="262626"/>
          <w:sz w:val="22"/>
          <w:szCs w:val="32"/>
        </w:rPr>
        <w:tab/>
      </w:r>
      <w:r w:rsidR="00582858" w:rsidRPr="00014A91">
        <w:rPr>
          <w:rFonts w:ascii="Century Schoolbook" w:hAnsi="Century Schoolbook" w:cs="Ayuthaya"/>
          <w:color w:val="262626"/>
          <w:sz w:val="22"/>
          <w:szCs w:val="32"/>
        </w:rPr>
        <w:t>El Rhazi Amine</w:t>
      </w:r>
    </w:p>
    <w:p w14:paraId="67747383" w14:textId="77777777" w:rsidR="00010550" w:rsidRPr="00014A91" w:rsidRDefault="00010550" w:rsidP="00010550">
      <w:pPr>
        <w:rPr>
          <w:rFonts w:ascii="Century Schoolbook" w:hAnsi="Century Schoolbook" w:cs="Ayuthaya"/>
          <w:color w:val="262626"/>
          <w:sz w:val="22"/>
          <w:szCs w:val="32"/>
        </w:rPr>
      </w:pPr>
    </w:p>
    <w:p w14:paraId="79806857" w14:textId="77777777" w:rsidR="00972DEF" w:rsidRPr="00014A91" w:rsidRDefault="00972DEF" w:rsidP="00B4126E">
      <w:pPr>
        <w:jc w:val="both"/>
        <w:rPr>
          <w:rFonts w:ascii="Arial" w:hAnsi="Arial" w:cs="Arial"/>
          <w:color w:val="262626"/>
        </w:rPr>
      </w:pPr>
    </w:p>
    <w:p w14:paraId="4E2FC631" w14:textId="77777777" w:rsidR="00010550" w:rsidRPr="00014A91" w:rsidRDefault="00010550" w:rsidP="00B4126E">
      <w:pPr>
        <w:jc w:val="both"/>
        <w:rPr>
          <w:rFonts w:ascii="Arial" w:hAnsi="Arial" w:cs="Arial"/>
          <w:color w:val="262626"/>
        </w:rPr>
      </w:pPr>
    </w:p>
    <w:p w14:paraId="19D337EB" w14:textId="77777777" w:rsidR="0052090E" w:rsidRPr="00014A91" w:rsidRDefault="0052090E" w:rsidP="00B4126E">
      <w:pPr>
        <w:jc w:val="both"/>
        <w:rPr>
          <w:rFonts w:ascii="Arial" w:hAnsi="Arial" w:cs="Arial"/>
          <w:color w:val="262626"/>
        </w:rPr>
      </w:pPr>
    </w:p>
    <w:p w14:paraId="5714FE59"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5B6E7D37" w14:textId="77777777" w:rsidR="003D5ABD" w:rsidRPr="00014A91"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3"/>
      </w:tblGrid>
      <w:tr w:rsidR="003D5ABD" w:rsidRPr="00014A91" w14:paraId="219D914F" w14:textId="77777777" w:rsidTr="003C5676">
        <w:tc>
          <w:tcPr>
            <w:tcW w:w="7699" w:type="dxa"/>
            <w:shd w:val="clear" w:color="auto" w:fill="auto"/>
          </w:tcPr>
          <w:p w14:paraId="17F15D86" w14:textId="7F7B0D8B" w:rsidR="003D5ABD" w:rsidRPr="00014A91" w:rsidRDefault="003D5ABD" w:rsidP="001406D4">
            <w:pPr>
              <w:jc w:val="both"/>
              <w:rPr>
                <w:rFonts w:ascii="Arial" w:hAnsi="Arial" w:cs="Arial"/>
                <w:color w:val="262626"/>
              </w:rPr>
            </w:pPr>
            <w:r w:rsidRPr="00014A91">
              <w:rPr>
                <w:rFonts w:ascii="Century Schoolbook" w:hAnsi="Century Schoolbook" w:cs="Ayuthaya"/>
                <w:b/>
                <w:color w:val="262626"/>
                <w:sz w:val="20"/>
                <w:szCs w:val="32"/>
                <w:u w:val="single"/>
              </w:rPr>
              <w:t>Objet du document :</w:t>
            </w:r>
            <w:r w:rsidR="004D4690" w:rsidRPr="00014A91">
              <w:rPr>
                <w:rFonts w:ascii="Century Schoolbook" w:hAnsi="Century Schoolbook"/>
                <w:sz w:val="22"/>
                <w:szCs w:val="22"/>
              </w:rPr>
              <w:t xml:space="preserve"> </w:t>
            </w:r>
            <w:r w:rsidR="00001F4B">
              <w:rPr>
                <w:rFonts w:ascii="Century Schoolbook" w:hAnsi="Century Schoolbook"/>
                <w:sz w:val="22"/>
                <w:szCs w:val="22"/>
              </w:rPr>
              <w:t>Ce dossier me</w:t>
            </w:r>
            <w:r w:rsidR="00001F4B" w:rsidRPr="00001F4B">
              <w:rPr>
                <w:rFonts w:ascii="Century Schoolbook" w:hAnsi="Century Schoolbook"/>
                <w:sz w:val="22"/>
                <w:szCs w:val="22"/>
              </w:rPr>
              <w:t>t en avant les points forts et points faibles de chaque solution</w:t>
            </w:r>
            <w:r w:rsidR="001406D4">
              <w:rPr>
                <w:rFonts w:ascii="Century Schoolbook" w:hAnsi="Century Schoolbook"/>
                <w:sz w:val="22"/>
                <w:szCs w:val="22"/>
              </w:rPr>
              <w:t xml:space="preserve"> et détaille les coûts et économies</w:t>
            </w:r>
            <w:r w:rsidR="00C84101">
              <w:rPr>
                <w:rFonts w:ascii="Century Schoolbook" w:hAnsi="Century Schoolbook"/>
                <w:sz w:val="22"/>
                <w:szCs w:val="22"/>
              </w:rPr>
              <w:t xml:space="preserve"> prévues</w:t>
            </w:r>
            <w:r w:rsidR="001406D4">
              <w:rPr>
                <w:rFonts w:ascii="Century Schoolbook" w:hAnsi="Century Schoolbook"/>
                <w:sz w:val="22"/>
                <w:szCs w:val="22"/>
              </w:rPr>
              <w:t xml:space="preserve"> réalisées.</w:t>
            </w:r>
          </w:p>
        </w:tc>
      </w:tr>
    </w:tbl>
    <w:p w14:paraId="34DC3CF2" w14:textId="77777777" w:rsidR="003D5ABD" w:rsidRPr="00014A91" w:rsidRDefault="003D5ABD" w:rsidP="00B4126E">
      <w:pPr>
        <w:jc w:val="both"/>
        <w:rPr>
          <w:rFonts w:ascii="Arial" w:hAnsi="Arial" w:cs="Arial"/>
          <w:color w:val="262626"/>
        </w:rPr>
      </w:pPr>
      <w:r w:rsidRPr="00014A91">
        <w:rPr>
          <w:rFonts w:ascii="Arial" w:hAnsi="Arial" w:cs="Arial"/>
          <w:color w:val="262626"/>
        </w:rPr>
        <w:tab/>
      </w:r>
    </w:p>
    <w:p w14:paraId="001AE111" w14:textId="77777777" w:rsidR="0052090E" w:rsidRPr="00014A91" w:rsidRDefault="0052090E" w:rsidP="00B4126E">
      <w:pPr>
        <w:jc w:val="both"/>
        <w:rPr>
          <w:rFonts w:ascii="Arial" w:hAnsi="Arial" w:cs="Arial"/>
          <w:color w:val="262626"/>
        </w:rPr>
      </w:pPr>
    </w:p>
    <w:p w14:paraId="2238F1CA" w14:textId="77777777" w:rsidR="0052090E" w:rsidRPr="00014A91" w:rsidRDefault="0052090E" w:rsidP="00B4126E">
      <w:pPr>
        <w:jc w:val="both"/>
        <w:rPr>
          <w:rFonts w:ascii="Arial" w:hAnsi="Arial" w:cs="Arial"/>
          <w:color w:val="262626"/>
        </w:rPr>
      </w:pPr>
    </w:p>
    <w:p w14:paraId="7DA09717" w14:textId="77777777" w:rsidR="003D5ABD" w:rsidRPr="00014A91" w:rsidRDefault="003D5ABD" w:rsidP="00B4126E">
      <w:pPr>
        <w:jc w:val="both"/>
        <w:rPr>
          <w:rFonts w:ascii="Arial" w:hAnsi="Arial" w:cs="Arial"/>
          <w:color w:val="262626"/>
        </w:rPr>
      </w:pPr>
    </w:p>
    <w:p w14:paraId="14D14B3D" w14:textId="77777777" w:rsidR="003D5ABD" w:rsidRPr="00014A91" w:rsidRDefault="003D5ABD" w:rsidP="00B4126E">
      <w:pPr>
        <w:jc w:val="both"/>
        <w:rPr>
          <w:rFonts w:ascii="Arial" w:hAnsi="Arial" w:cs="Arial"/>
          <w:color w:val="262626"/>
        </w:rPr>
      </w:pPr>
    </w:p>
    <w:p w14:paraId="3C401CA1" w14:textId="77777777" w:rsidR="003D5ABD" w:rsidRPr="00014A91" w:rsidRDefault="003D5ABD" w:rsidP="00B4126E">
      <w:pPr>
        <w:jc w:val="both"/>
        <w:rPr>
          <w:rFonts w:ascii="Arial" w:hAnsi="Arial" w:cs="Arial"/>
          <w:color w:val="262626"/>
        </w:rPr>
      </w:pPr>
    </w:p>
    <w:p w14:paraId="0297328B" w14:textId="77777777" w:rsidR="0052090E" w:rsidRPr="00014A91" w:rsidRDefault="0052090E" w:rsidP="00B4126E">
      <w:pPr>
        <w:jc w:val="both"/>
        <w:rPr>
          <w:rFonts w:ascii="Arial" w:hAnsi="Arial" w:cs="Arial"/>
          <w:color w:val="262626"/>
        </w:rPr>
      </w:pPr>
    </w:p>
    <w:p w14:paraId="7D7AC11B" w14:textId="77777777" w:rsidR="009E3C32" w:rsidRPr="00014A91" w:rsidRDefault="009E3C32">
      <w:pPr>
        <w:rPr>
          <w:rFonts w:ascii="Arial" w:hAnsi="Arial" w:cs="Arial"/>
          <w:b/>
          <w:color w:val="262626"/>
          <w:u w:val="single"/>
        </w:rPr>
      </w:pPr>
    </w:p>
    <w:p w14:paraId="694F1501" w14:textId="77777777" w:rsidR="003D5ABD" w:rsidRPr="00014A91" w:rsidRDefault="003D5ABD">
      <w:pPr>
        <w:rPr>
          <w:rFonts w:ascii="Arial" w:hAnsi="Arial" w:cs="Arial"/>
          <w:b/>
          <w:color w:val="262626"/>
          <w:u w:val="single"/>
        </w:rPr>
      </w:pPr>
    </w:p>
    <w:p w14:paraId="19E5C35F" w14:textId="77777777" w:rsidR="003D5ABD" w:rsidRPr="00014A91" w:rsidRDefault="003D5ABD">
      <w:pPr>
        <w:rPr>
          <w:rFonts w:ascii="Arial" w:hAnsi="Arial" w:cs="Arial"/>
          <w:b/>
          <w:color w:val="262626"/>
          <w:u w:val="single"/>
        </w:rPr>
      </w:pPr>
    </w:p>
    <w:p w14:paraId="1E84DE98" w14:textId="77777777" w:rsidR="003D5ABD" w:rsidRPr="00014A91" w:rsidRDefault="003D5ABD">
      <w:pPr>
        <w:rPr>
          <w:rFonts w:ascii="Arial" w:hAnsi="Arial" w:cs="Arial"/>
          <w:b/>
          <w:color w:val="262626"/>
          <w:u w:val="single"/>
        </w:rPr>
      </w:pPr>
    </w:p>
    <w:p w14:paraId="6A5C20D8" w14:textId="77777777" w:rsidR="003D5ABD" w:rsidRPr="00014A91" w:rsidRDefault="003D5ABD">
      <w:pPr>
        <w:rPr>
          <w:rFonts w:ascii="Arial" w:hAnsi="Arial" w:cs="Arial"/>
          <w:b/>
          <w:color w:val="262626"/>
          <w:u w:val="single"/>
        </w:rPr>
      </w:pPr>
    </w:p>
    <w:p w14:paraId="6B64DE13" w14:textId="77777777" w:rsidR="003D5ABD" w:rsidRPr="00014A91" w:rsidRDefault="003D5ABD">
      <w:pPr>
        <w:rPr>
          <w:rFonts w:ascii="Arial" w:hAnsi="Arial" w:cs="Arial"/>
          <w:b/>
          <w:color w:val="262626"/>
          <w:u w:val="single"/>
        </w:rPr>
      </w:pPr>
    </w:p>
    <w:p w14:paraId="17A8766A" w14:textId="77777777" w:rsidR="00467217" w:rsidRPr="00014A91" w:rsidRDefault="00467217" w:rsidP="00467217">
      <w:pPr>
        <w:pStyle w:val="TOC1"/>
        <w:tabs>
          <w:tab w:val="left" w:pos="422"/>
          <w:tab w:val="right" w:pos="8290"/>
        </w:tabs>
        <w:rPr>
          <w:rFonts w:ascii="Athelas Regular" w:hAnsi="Athelas Regular" w:cs="Arial"/>
          <w:color w:val="262626"/>
          <w:sz w:val="52"/>
          <w:szCs w:val="70"/>
        </w:rPr>
      </w:pPr>
      <w:r w:rsidRPr="00014A91">
        <w:rPr>
          <w:rFonts w:ascii="Athelas Regular" w:hAnsi="Athelas Regular" w:cs="Arial"/>
          <w:color w:val="262626"/>
          <w:sz w:val="52"/>
          <w:szCs w:val="70"/>
        </w:rPr>
        <w:lastRenderedPageBreak/>
        <w:t>SOMMAIRE</w:t>
      </w:r>
    </w:p>
    <w:p w14:paraId="34D38F8F" w14:textId="77777777" w:rsidR="00AA47EA" w:rsidRPr="00014A91" w:rsidRDefault="00AA47EA" w:rsidP="00AA47EA"/>
    <w:p w14:paraId="5DD432B7" w14:textId="77777777" w:rsidR="00900979" w:rsidRDefault="00582858">
      <w:pPr>
        <w:pStyle w:val="TOC1"/>
        <w:tabs>
          <w:tab w:val="left" w:pos="480"/>
          <w:tab w:val="right" w:leader="dot" w:pos="8290"/>
        </w:tabs>
        <w:rPr>
          <w:rFonts w:eastAsiaTheme="minorEastAsia" w:cstheme="minorBidi"/>
          <w:b w:val="0"/>
          <w:caps w:val="0"/>
          <w:noProof/>
          <w:lang w:eastAsia="fr-FR"/>
        </w:rPr>
      </w:pPr>
      <w:r w:rsidRPr="00014A91">
        <w:rPr>
          <w:b w:val="0"/>
        </w:rPr>
        <w:fldChar w:fldCharType="begin"/>
      </w:r>
      <w:r w:rsidRPr="00014A91">
        <w:instrText xml:space="preserve"> TOC \o "1-3" \h \z \u </w:instrText>
      </w:r>
      <w:r w:rsidRPr="00014A91">
        <w:rPr>
          <w:b w:val="0"/>
        </w:rPr>
        <w:fldChar w:fldCharType="separate"/>
      </w:r>
      <w:hyperlink w:anchor="_Toc409996103" w:history="1">
        <w:r w:rsidR="00900979" w:rsidRPr="00136E41">
          <w:rPr>
            <w:rStyle w:val="Hyperlink"/>
            <w:noProof/>
          </w:rPr>
          <w:t>1.</w:t>
        </w:r>
        <w:r w:rsidR="00900979">
          <w:rPr>
            <w:rFonts w:eastAsiaTheme="minorEastAsia" w:cstheme="minorBidi"/>
            <w:b w:val="0"/>
            <w:caps w:val="0"/>
            <w:noProof/>
            <w:lang w:eastAsia="fr-FR"/>
          </w:rPr>
          <w:tab/>
        </w:r>
        <w:r w:rsidR="00900979" w:rsidRPr="00136E41">
          <w:rPr>
            <w:rStyle w:val="Hyperlink"/>
            <w:noProof/>
          </w:rPr>
          <w:t>Solution Standard</w:t>
        </w:r>
        <w:r w:rsidR="00900979">
          <w:rPr>
            <w:noProof/>
            <w:webHidden/>
          </w:rPr>
          <w:tab/>
        </w:r>
        <w:r w:rsidR="00900979">
          <w:rPr>
            <w:noProof/>
            <w:webHidden/>
          </w:rPr>
          <w:fldChar w:fldCharType="begin"/>
        </w:r>
        <w:r w:rsidR="00900979">
          <w:rPr>
            <w:noProof/>
            <w:webHidden/>
          </w:rPr>
          <w:instrText xml:space="preserve"> PAGEREF _Toc409996103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30AA811B"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04" w:history="1">
        <w:r w:rsidR="00900979" w:rsidRPr="00136E41">
          <w:rPr>
            <w:rStyle w:val="Hyperlink"/>
            <w:noProof/>
          </w:rPr>
          <w:t>1.1</w:t>
        </w:r>
        <w:r w:rsidR="00900979">
          <w:rPr>
            <w:rFonts w:eastAsiaTheme="minorEastAsia" w:cstheme="minorBidi"/>
            <w:smallCaps w:val="0"/>
            <w:noProof/>
            <w:lang w:eastAsia="fr-FR"/>
          </w:rPr>
          <w:tab/>
        </w:r>
        <w:r w:rsidR="00900979" w:rsidRPr="00136E41">
          <w:rPr>
            <w:rStyle w:val="Hyperlink"/>
            <w:noProof/>
          </w:rPr>
          <w:t>Fonctionnalités Solution Standard</w:t>
        </w:r>
        <w:r w:rsidR="00900979">
          <w:rPr>
            <w:noProof/>
            <w:webHidden/>
          </w:rPr>
          <w:tab/>
        </w:r>
        <w:r w:rsidR="00900979">
          <w:rPr>
            <w:noProof/>
            <w:webHidden/>
          </w:rPr>
          <w:fldChar w:fldCharType="begin"/>
        </w:r>
        <w:r w:rsidR="00900979">
          <w:rPr>
            <w:noProof/>
            <w:webHidden/>
          </w:rPr>
          <w:instrText xml:space="preserve"> PAGEREF _Toc409996104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1827AE7F"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05" w:history="1">
        <w:r w:rsidR="00900979" w:rsidRPr="00136E41">
          <w:rPr>
            <w:rStyle w:val="Hyperlink"/>
            <w:noProof/>
          </w:rPr>
          <w:t>1.2</w:t>
        </w:r>
        <w:r w:rsidR="00900979">
          <w:rPr>
            <w:rFonts w:eastAsiaTheme="minorEastAsia" w:cstheme="minorBidi"/>
            <w:smallCaps w:val="0"/>
            <w:noProof/>
            <w:lang w:eastAsia="fr-FR"/>
          </w:rPr>
          <w:tab/>
        </w:r>
        <w:r w:rsidR="00900979" w:rsidRPr="00136E41">
          <w:rPr>
            <w:rStyle w:val="Hyperlink"/>
            <w:noProof/>
          </w:rPr>
          <w:t>Chiffrage des coûts</w:t>
        </w:r>
        <w:r w:rsidR="00900979">
          <w:rPr>
            <w:noProof/>
            <w:webHidden/>
          </w:rPr>
          <w:tab/>
        </w:r>
        <w:r w:rsidR="00900979">
          <w:rPr>
            <w:noProof/>
            <w:webHidden/>
          </w:rPr>
          <w:fldChar w:fldCharType="begin"/>
        </w:r>
        <w:r w:rsidR="00900979">
          <w:rPr>
            <w:noProof/>
            <w:webHidden/>
          </w:rPr>
          <w:instrText xml:space="preserve"> PAGEREF _Toc409996105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455DEEC4" w14:textId="77777777" w:rsidR="00900979" w:rsidRDefault="007D5ED0">
      <w:pPr>
        <w:pStyle w:val="TOC3"/>
        <w:tabs>
          <w:tab w:val="left" w:pos="1200"/>
          <w:tab w:val="right" w:leader="dot" w:pos="8290"/>
        </w:tabs>
        <w:rPr>
          <w:rFonts w:eastAsiaTheme="minorEastAsia" w:cstheme="minorBidi"/>
          <w:i w:val="0"/>
          <w:noProof/>
          <w:lang w:eastAsia="fr-FR"/>
        </w:rPr>
      </w:pPr>
      <w:hyperlink w:anchor="_Toc409996106" w:history="1">
        <w:r w:rsidR="00900979" w:rsidRPr="00136E41">
          <w:rPr>
            <w:rStyle w:val="Hyperlink"/>
            <w:noProof/>
          </w:rPr>
          <w:t>1.2.1</w:t>
        </w:r>
        <w:r w:rsidR="00900979">
          <w:rPr>
            <w:rFonts w:eastAsiaTheme="minorEastAsia" w:cstheme="minorBidi"/>
            <w:i w:val="0"/>
            <w:noProof/>
            <w:lang w:eastAsia="fr-FR"/>
          </w:rPr>
          <w:tab/>
        </w:r>
        <w:r w:rsidR="00900979" w:rsidRPr="00136E41">
          <w:rPr>
            <w:rStyle w:val="Hyperlink"/>
            <w:noProof/>
          </w:rPr>
          <w:t>Coûts d’acquisition</w:t>
        </w:r>
        <w:r w:rsidR="00900979">
          <w:rPr>
            <w:noProof/>
            <w:webHidden/>
          </w:rPr>
          <w:tab/>
        </w:r>
        <w:r w:rsidR="00900979">
          <w:rPr>
            <w:noProof/>
            <w:webHidden/>
          </w:rPr>
          <w:fldChar w:fldCharType="begin"/>
        </w:r>
        <w:r w:rsidR="00900979">
          <w:rPr>
            <w:noProof/>
            <w:webHidden/>
          </w:rPr>
          <w:instrText xml:space="preserve"> PAGEREF _Toc409996106 \h </w:instrText>
        </w:r>
        <w:r w:rsidR="00900979">
          <w:rPr>
            <w:noProof/>
            <w:webHidden/>
          </w:rPr>
        </w:r>
        <w:r w:rsidR="00900979">
          <w:rPr>
            <w:noProof/>
            <w:webHidden/>
          </w:rPr>
          <w:fldChar w:fldCharType="separate"/>
        </w:r>
        <w:r w:rsidR="00900979">
          <w:rPr>
            <w:noProof/>
            <w:webHidden/>
          </w:rPr>
          <w:t>3</w:t>
        </w:r>
        <w:r w:rsidR="00900979">
          <w:rPr>
            <w:noProof/>
            <w:webHidden/>
          </w:rPr>
          <w:fldChar w:fldCharType="end"/>
        </w:r>
      </w:hyperlink>
    </w:p>
    <w:p w14:paraId="3F9DAA9F" w14:textId="77777777" w:rsidR="00900979" w:rsidRDefault="007D5ED0">
      <w:pPr>
        <w:pStyle w:val="TOC3"/>
        <w:tabs>
          <w:tab w:val="left" w:pos="1200"/>
          <w:tab w:val="right" w:leader="dot" w:pos="8290"/>
        </w:tabs>
        <w:rPr>
          <w:rFonts w:eastAsiaTheme="minorEastAsia" w:cstheme="minorBidi"/>
          <w:i w:val="0"/>
          <w:noProof/>
          <w:lang w:eastAsia="fr-FR"/>
        </w:rPr>
      </w:pPr>
      <w:hyperlink w:anchor="_Toc409996107" w:history="1">
        <w:r w:rsidR="00900979" w:rsidRPr="00136E41">
          <w:rPr>
            <w:rStyle w:val="Hyperlink"/>
            <w:noProof/>
          </w:rPr>
          <w:t>1.2.2</w:t>
        </w:r>
        <w:r w:rsidR="00900979">
          <w:rPr>
            <w:rFonts w:eastAsiaTheme="minorEastAsia" w:cstheme="minorBidi"/>
            <w:i w:val="0"/>
            <w:noProof/>
            <w:lang w:eastAsia="fr-FR"/>
          </w:rPr>
          <w:tab/>
        </w:r>
        <w:r w:rsidR="00900979" w:rsidRPr="00136E41">
          <w:rPr>
            <w:rStyle w:val="Hyperlink"/>
            <w:noProof/>
          </w:rPr>
          <w:t>Coûts de possession</w:t>
        </w:r>
        <w:r w:rsidR="00900979">
          <w:rPr>
            <w:noProof/>
            <w:webHidden/>
          </w:rPr>
          <w:tab/>
        </w:r>
        <w:r w:rsidR="00900979">
          <w:rPr>
            <w:noProof/>
            <w:webHidden/>
          </w:rPr>
          <w:fldChar w:fldCharType="begin"/>
        </w:r>
        <w:r w:rsidR="00900979">
          <w:rPr>
            <w:noProof/>
            <w:webHidden/>
          </w:rPr>
          <w:instrText xml:space="preserve"> PAGEREF _Toc409996107 \h </w:instrText>
        </w:r>
        <w:r w:rsidR="00900979">
          <w:rPr>
            <w:noProof/>
            <w:webHidden/>
          </w:rPr>
        </w:r>
        <w:r w:rsidR="00900979">
          <w:rPr>
            <w:noProof/>
            <w:webHidden/>
          </w:rPr>
          <w:fldChar w:fldCharType="separate"/>
        </w:r>
        <w:r w:rsidR="00900979">
          <w:rPr>
            <w:noProof/>
            <w:webHidden/>
          </w:rPr>
          <w:t>5</w:t>
        </w:r>
        <w:r w:rsidR="00900979">
          <w:rPr>
            <w:noProof/>
            <w:webHidden/>
          </w:rPr>
          <w:fldChar w:fldCharType="end"/>
        </w:r>
      </w:hyperlink>
    </w:p>
    <w:p w14:paraId="1EA7724D"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08" w:history="1">
        <w:r w:rsidR="00900979" w:rsidRPr="00136E41">
          <w:rPr>
            <w:rStyle w:val="Hyperlink"/>
            <w:noProof/>
          </w:rPr>
          <w:t>1.3</w:t>
        </w:r>
        <w:r w:rsidR="00900979">
          <w:rPr>
            <w:rFonts w:eastAsiaTheme="minorEastAsia" w:cstheme="minorBidi"/>
            <w:smallCaps w:val="0"/>
            <w:noProof/>
            <w:lang w:eastAsia="fr-FR"/>
          </w:rPr>
          <w:tab/>
        </w:r>
        <w:r w:rsidR="00900979" w:rsidRPr="00136E41">
          <w:rPr>
            <w:rStyle w:val="Hyperlink"/>
            <w:noProof/>
          </w:rPr>
          <w:t>Retour sur investissement</w:t>
        </w:r>
        <w:r w:rsidR="00900979">
          <w:rPr>
            <w:noProof/>
            <w:webHidden/>
          </w:rPr>
          <w:tab/>
        </w:r>
        <w:r w:rsidR="00900979">
          <w:rPr>
            <w:noProof/>
            <w:webHidden/>
          </w:rPr>
          <w:fldChar w:fldCharType="begin"/>
        </w:r>
        <w:r w:rsidR="00900979">
          <w:rPr>
            <w:noProof/>
            <w:webHidden/>
          </w:rPr>
          <w:instrText xml:space="preserve"> PAGEREF _Toc409996108 \h </w:instrText>
        </w:r>
        <w:r w:rsidR="00900979">
          <w:rPr>
            <w:noProof/>
            <w:webHidden/>
          </w:rPr>
        </w:r>
        <w:r w:rsidR="00900979">
          <w:rPr>
            <w:noProof/>
            <w:webHidden/>
          </w:rPr>
          <w:fldChar w:fldCharType="separate"/>
        </w:r>
        <w:r w:rsidR="00900979">
          <w:rPr>
            <w:noProof/>
            <w:webHidden/>
          </w:rPr>
          <w:t>6</w:t>
        </w:r>
        <w:r w:rsidR="00900979">
          <w:rPr>
            <w:noProof/>
            <w:webHidden/>
          </w:rPr>
          <w:fldChar w:fldCharType="end"/>
        </w:r>
      </w:hyperlink>
    </w:p>
    <w:p w14:paraId="18D8B3F7"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09" w:history="1">
        <w:r w:rsidR="00900979" w:rsidRPr="00136E41">
          <w:rPr>
            <w:rStyle w:val="Hyperlink"/>
            <w:noProof/>
          </w:rPr>
          <w:t>1.4</w:t>
        </w:r>
        <w:r w:rsidR="00900979">
          <w:rPr>
            <w:rFonts w:eastAsiaTheme="minorEastAsia" w:cstheme="minorBidi"/>
            <w:smallCaps w:val="0"/>
            <w:noProof/>
            <w:lang w:eastAsia="fr-FR"/>
          </w:rPr>
          <w:tab/>
        </w:r>
        <w:r w:rsidR="00900979" w:rsidRPr="00136E41">
          <w:rPr>
            <w:rStyle w:val="Hyperlink"/>
            <w:noProof/>
          </w:rPr>
          <w:t>Plan de mise en œuvre</w:t>
        </w:r>
        <w:r w:rsidR="00900979">
          <w:rPr>
            <w:noProof/>
            <w:webHidden/>
          </w:rPr>
          <w:tab/>
        </w:r>
        <w:r w:rsidR="00900979">
          <w:rPr>
            <w:noProof/>
            <w:webHidden/>
          </w:rPr>
          <w:fldChar w:fldCharType="begin"/>
        </w:r>
        <w:r w:rsidR="00900979">
          <w:rPr>
            <w:noProof/>
            <w:webHidden/>
          </w:rPr>
          <w:instrText xml:space="preserve"> PAGEREF _Toc409996109 \h </w:instrText>
        </w:r>
        <w:r w:rsidR="00900979">
          <w:rPr>
            <w:noProof/>
            <w:webHidden/>
          </w:rPr>
        </w:r>
        <w:r w:rsidR="00900979">
          <w:rPr>
            <w:noProof/>
            <w:webHidden/>
          </w:rPr>
          <w:fldChar w:fldCharType="separate"/>
        </w:r>
        <w:r w:rsidR="00900979">
          <w:rPr>
            <w:noProof/>
            <w:webHidden/>
          </w:rPr>
          <w:t>9</w:t>
        </w:r>
        <w:r w:rsidR="00900979">
          <w:rPr>
            <w:noProof/>
            <w:webHidden/>
          </w:rPr>
          <w:fldChar w:fldCharType="end"/>
        </w:r>
      </w:hyperlink>
    </w:p>
    <w:p w14:paraId="4C7CC2DA"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10" w:history="1">
        <w:r w:rsidR="00900979" w:rsidRPr="00136E41">
          <w:rPr>
            <w:rStyle w:val="Hyperlink"/>
            <w:noProof/>
          </w:rPr>
          <w:t>1.5</w:t>
        </w:r>
        <w:r w:rsidR="00900979">
          <w:rPr>
            <w:rFonts w:eastAsiaTheme="minorEastAsia" w:cstheme="minorBidi"/>
            <w:smallCaps w:val="0"/>
            <w:noProof/>
            <w:lang w:eastAsia="fr-FR"/>
          </w:rPr>
          <w:tab/>
        </w:r>
        <w:r w:rsidR="00900979" w:rsidRPr="00136E41">
          <w:rPr>
            <w:rStyle w:val="Hyperlink"/>
            <w:noProof/>
          </w:rPr>
          <w:t>Évaluation des autres critères de comparaison</w:t>
        </w:r>
        <w:r w:rsidR="00900979">
          <w:rPr>
            <w:noProof/>
            <w:webHidden/>
          </w:rPr>
          <w:tab/>
        </w:r>
        <w:r w:rsidR="00900979">
          <w:rPr>
            <w:noProof/>
            <w:webHidden/>
          </w:rPr>
          <w:fldChar w:fldCharType="begin"/>
        </w:r>
        <w:r w:rsidR="00900979">
          <w:rPr>
            <w:noProof/>
            <w:webHidden/>
          </w:rPr>
          <w:instrText xml:space="preserve"> PAGEREF _Toc409996110 \h </w:instrText>
        </w:r>
        <w:r w:rsidR="00900979">
          <w:rPr>
            <w:noProof/>
            <w:webHidden/>
          </w:rPr>
        </w:r>
        <w:r w:rsidR="00900979">
          <w:rPr>
            <w:noProof/>
            <w:webHidden/>
          </w:rPr>
          <w:fldChar w:fldCharType="separate"/>
        </w:r>
        <w:r w:rsidR="00900979">
          <w:rPr>
            <w:noProof/>
            <w:webHidden/>
          </w:rPr>
          <w:t>10</w:t>
        </w:r>
        <w:r w:rsidR="00900979">
          <w:rPr>
            <w:noProof/>
            <w:webHidden/>
          </w:rPr>
          <w:fldChar w:fldCharType="end"/>
        </w:r>
      </w:hyperlink>
    </w:p>
    <w:p w14:paraId="694C00E8" w14:textId="77777777" w:rsidR="00900979" w:rsidRDefault="007D5ED0">
      <w:pPr>
        <w:pStyle w:val="TOC1"/>
        <w:tabs>
          <w:tab w:val="left" w:pos="480"/>
          <w:tab w:val="right" w:leader="dot" w:pos="8290"/>
        </w:tabs>
        <w:rPr>
          <w:rFonts w:eastAsiaTheme="minorEastAsia" w:cstheme="minorBidi"/>
          <w:b w:val="0"/>
          <w:caps w:val="0"/>
          <w:noProof/>
          <w:lang w:eastAsia="fr-FR"/>
        </w:rPr>
      </w:pPr>
      <w:hyperlink w:anchor="_Toc409996111" w:history="1">
        <w:r w:rsidR="00900979" w:rsidRPr="00136E41">
          <w:rPr>
            <w:rStyle w:val="Hyperlink"/>
            <w:noProof/>
          </w:rPr>
          <w:t>2.</w:t>
        </w:r>
        <w:r w:rsidR="00900979">
          <w:rPr>
            <w:rFonts w:eastAsiaTheme="minorEastAsia" w:cstheme="minorBidi"/>
            <w:b w:val="0"/>
            <w:caps w:val="0"/>
            <w:noProof/>
            <w:lang w:eastAsia="fr-FR"/>
          </w:rPr>
          <w:tab/>
        </w:r>
        <w:r w:rsidR="00900979" w:rsidRPr="00136E41">
          <w:rPr>
            <w:rStyle w:val="Hyperlink"/>
            <w:noProof/>
          </w:rPr>
          <w:t>Solution spécifique</w:t>
        </w:r>
        <w:r w:rsidR="00900979">
          <w:rPr>
            <w:noProof/>
            <w:webHidden/>
          </w:rPr>
          <w:tab/>
        </w:r>
        <w:r w:rsidR="00900979">
          <w:rPr>
            <w:noProof/>
            <w:webHidden/>
          </w:rPr>
          <w:fldChar w:fldCharType="begin"/>
        </w:r>
        <w:r w:rsidR="00900979">
          <w:rPr>
            <w:noProof/>
            <w:webHidden/>
          </w:rPr>
          <w:instrText xml:space="preserve"> PAGEREF _Toc409996111 \h </w:instrText>
        </w:r>
        <w:r w:rsidR="00900979">
          <w:rPr>
            <w:noProof/>
            <w:webHidden/>
          </w:rPr>
        </w:r>
        <w:r w:rsidR="00900979">
          <w:rPr>
            <w:noProof/>
            <w:webHidden/>
          </w:rPr>
          <w:fldChar w:fldCharType="separate"/>
        </w:r>
        <w:r w:rsidR="00900979">
          <w:rPr>
            <w:noProof/>
            <w:webHidden/>
          </w:rPr>
          <w:t>11</w:t>
        </w:r>
        <w:r w:rsidR="00900979">
          <w:rPr>
            <w:noProof/>
            <w:webHidden/>
          </w:rPr>
          <w:fldChar w:fldCharType="end"/>
        </w:r>
      </w:hyperlink>
    </w:p>
    <w:p w14:paraId="23CBAAB6"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12" w:history="1">
        <w:r w:rsidR="00900979" w:rsidRPr="00136E41">
          <w:rPr>
            <w:rStyle w:val="Hyperlink"/>
            <w:noProof/>
          </w:rPr>
          <w:t>2.1</w:t>
        </w:r>
        <w:r w:rsidR="00900979">
          <w:rPr>
            <w:rFonts w:eastAsiaTheme="minorEastAsia" w:cstheme="minorBidi"/>
            <w:smallCaps w:val="0"/>
            <w:noProof/>
            <w:lang w:eastAsia="fr-FR"/>
          </w:rPr>
          <w:tab/>
        </w:r>
        <w:r w:rsidR="00900979" w:rsidRPr="00136E41">
          <w:rPr>
            <w:rStyle w:val="Hyperlink"/>
            <w:noProof/>
          </w:rPr>
          <w:t>Fonctionnalités Solution Spécifique</w:t>
        </w:r>
        <w:r w:rsidR="00900979">
          <w:rPr>
            <w:noProof/>
            <w:webHidden/>
          </w:rPr>
          <w:tab/>
        </w:r>
        <w:r w:rsidR="00900979">
          <w:rPr>
            <w:noProof/>
            <w:webHidden/>
          </w:rPr>
          <w:fldChar w:fldCharType="begin"/>
        </w:r>
        <w:r w:rsidR="00900979">
          <w:rPr>
            <w:noProof/>
            <w:webHidden/>
          </w:rPr>
          <w:instrText xml:space="preserve"> PAGEREF _Toc409996112 \h </w:instrText>
        </w:r>
        <w:r w:rsidR="00900979">
          <w:rPr>
            <w:noProof/>
            <w:webHidden/>
          </w:rPr>
        </w:r>
        <w:r w:rsidR="00900979">
          <w:rPr>
            <w:noProof/>
            <w:webHidden/>
          </w:rPr>
          <w:fldChar w:fldCharType="separate"/>
        </w:r>
        <w:r w:rsidR="00900979">
          <w:rPr>
            <w:noProof/>
            <w:webHidden/>
          </w:rPr>
          <w:t>11</w:t>
        </w:r>
        <w:r w:rsidR="00900979">
          <w:rPr>
            <w:noProof/>
            <w:webHidden/>
          </w:rPr>
          <w:fldChar w:fldCharType="end"/>
        </w:r>
      </w:hyperlink>
    </w:p>
    <w:p w14:paraId="5760C735"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13" w:history="1">
        <w:r w:rsidR="00900979" w:rsidRPr="00136E41">
          <w:rPr>
            <w:rStyle w:val="Hyperlink"/>
            <w:noProof/>
          </w:rPr>
          <w:t>2.2</w:t>
        </w:r>
        <w:r w:rsidR="00900979">
          <w:rPr>
            <w:rFonts w:eastAsiaTheme="minorEastAsia" w:cstheme="minorBidi"/>
            <w:smallCaps w:val="0"/>
            <w:noProof/>
            <w:lang w:eastAsia="fr-FR"/>
          </w:rPr>
          <w:tab/>
        </w:r>
        <w:r w:rsidR="00900979" w:rsidRPr="00136E41">
          <w:rPr>
            <w:rStyle w:val="Hyperlink"/>
            <w:noProof/>
          </w:rPr>
          <w:t>Chiffrage des coûts</w:t>
        </w:r>
        <w:r w:rsidR="00900979">
          <w:rPr>
            <w:noProof/>
            <w:webHidden/>
          </w:rPr>
          <w:tab/>
        </w:r>
        <w:r w:rsidR="00900979">
          <w:rPr>
            <w:noProof/>
            <w:webHidden/>
          </w:rPr>
          <w:fldChar w:fldCharType="begin"/>
        </w:r>
        <w:r w:rsidR="00900979">
          <w:rPr>
            <w:noProof/>
            <w:webHidden/>
          </w:rPr>
          <w:instrText xml:space="preserve"> PAGEREF _Toc409996113 \h </w:instrText>
        </w:r>
        <w:r w:rsidR="00900979">
          <w:rPr>
            <w:noProof/>
            <w:webHidden/>
          </w:rPr>
        </w:r>
        <w:r w:rsidR="00900979">
          <w:rPr>
            <w:noProof/>
            <w:webHidden/>
          </w:rPr>
          <w:fldChar w:fldCharType="separate"/>
        </w:r>
        <w:r w:rsidR="00900979">
          <w:rPr>
            <w:noProof/>
            <w:webHidden/>
          </w:rPr>
          <w:t>13</w:t>
        </w:r>
        <w:r w:rsidR="00900979">
          <w:rPr>
            <w:noProof/>
            <w:webHidden/>
          </w:rPr>
          <w:fldChar w:fldCharType="end"/>
        </w:r>
      </w:hyperlink>
    </w:p>
    <w:p w14:paraId="36C713D9" w14:textId="77777777" w:rsidR="00900979" w:rsidRDefault="007D5ED0">
      <w:pPr>
        <w:pStyle w:val="TOC3"/>
        <w:tabs>
          <w:tab w:val="left" w:pos="1200"/>
          <w:tab w:val="right" w:leader="dot" w:pos="8290"/>
        </w:tabs>
        <w:rPr>
          <w:rFonts w:eastAsiaTheme="minorEastAsia" w:cstheme="minorBidi"/>
          <w:i w:val="0"/>
          <w:noProof/>
          <w:lang w:eastAsia="fr-FR"/>
        </w:rPr>
      </w:pPr>
      <w:hyperlink w:anchor="_Toc409996114" w:history="1">
        <w:r w:rsidR="00900979" w:rsidRPr="00136E41">
          <w:rPr>
            <w:rStyle w:val="Hyperlink"/>
            <w:noProof/>
          </w:rPr>
          <w:t>2.2.1</w:t>
        </w:r>
        <w:r w:rsidR="00900979">
          <w:rPr>
            <w:rFonts w:eastAsiaTheme="minorEastAsia" w:cstheme="minorBidi"/>
            <w:i w:val="0"/>
            <w:noProof/>
            <w:lang w:eastAsia="fr-FR"/>
          </w:rPr>
          <w:tab/>
        </w:r>
        <w:r w:rsidR="00900979" w:rsidRPr="00136E41">
          <w:rPr>
            <w:rStyle w:val="Hyperlink"/>
            <w:noProof/>
          </w:rPr>
          <w:t>Coûts d’acquisition</w:t>
        </w:r>
        <w:r w:rsidR="00900979">
          <w:rPr>
            <w:noProof/>
            <w:webHidden/>
          </w:rPr>
          <w:tab/>
        </w:r>
        <w:r w:rsidR="00900979">
          <w:rPr>
            <w:noProof/>
            <w:webHidden/>
          </w:rPr>
          <w:fldChar w:fldCharType="begin"/>
        </w:r>
        <w:r w:rsidR="00900979">
          <w:rPr>
            <w:noProof/>
            <w:webHidden/>
          </w:rPr>
          <w:instrText xml:space="preserve"> PAGEREF _Toc409996114 \h </w:instrText>
        </w:r>
        <w:r w:rsidR="00900979">
          <w:rPr>
            <w:noProof/>
            <w:webHidden/>
          </w:rPr>
        </w:r>
        <w:r w:rsidR="00900979">
          <w:rPr>
            <w:noProof/>
            <w:webHidden/>
          </w:rPr>
          <w:fldChar w:fldCharType="separate"/>
        </w:r>
        <w:r w:rsidR="00900979">
          <w:rPr>
            <w:noProof/>
            <w:webHidden/>
          </w:rPr>
          <w:t>13</w:t>
        </w:r>
        <w:r w:rsidR="00900979">
          <w:rPr>
            <w:noProof/>
            <w:webHidden/>
          </w:rPr>
          <w:fldChar w:fldCharType="end"/>
        </w:r>
      </w:hyperlink>
    </w:p>
    <w:p w14:paraId="0E512C46" w14:textId="77777777" w:rsidR="00900979" w:rsidRDefault="007D5ED0">
      <w:pPr>
        <w:pStyle w:val="TOC3"/>
        <w:tabs>
          <w:tab w:val="left" w:pos="1200"/>
          <w:tab w:val="right" w:leader="dot" w:pos="8290"/>
        </w:tabs>
        <w:rPr>
          <w:rFonts w:eastAsiaTheme="minorEastAsia" w:cstheme="minorBidi"/>
          <w:i w:val="0"/>
          <w:noProof/>
          <w:lang w:eastAsia="fr-FR"/>
        </w:rPr>
      </w:pPr>
      <w:hyperlink w:anchor="_Toc409996115" w:history="1">
        <w:r w:rsidR="00900979" w:rsidRPr="00136E41">
          <w:rPr>
            <w:rStyle w:val="Hyperlink"/>
            <w:noProof/>
          </w:rPr>
          <w:t>2.2.2</w:t>
        </w:r>
        <w:r w:rsidR="00900979">
          <w:rPr>
            <w:rFonts w:eastAsiaTheme="minorEastAsia" w:cstheme="minorBidi"/>
            <w:i w:val="0"/>
            <w:noProof/>
            <w:lang w:eastAsia="fr-FR"/>
          </w:rPr>
          <w:tab/>
        </w:r>
        <w:r w:rsidR="00900979" w:rsidRPr="00136E41">
          <w:rPr>
            <w:rStyle w:val="Hyperlink"/>
            <w:noProof/>
          </w:rPr>
          <w:t>Cout de possession</w:t>
        </w:r>
        <w:r w:rsidR="00900979">
          <w:rPr>
            <w:noProof/>
            <w:webHidden/>
          </w:rPr>
          <w:tab/>
        </w:r>
        <w:r w:rsidR="00900979">
          <w:rPr>
            <w:noProof/>
            <w:webHidden/>
          </w:rPr>
          <w:fldChar w:fldCharType="begin"/>
        </w:r>
        <w:r w:rsidR="00900979">
          <w:rPr>
            <w:noProof/>
            <w:webHidden/>
          </w:rPr>
          <w:instrText xml:space="preserve"> PAGEREF _Toc409996115 \h </w:instrText>
        </w:r>
        <w:r w:rsidR="00900979">
          <w:rPr>
            <w:noProof/>
            <w:webHidden/>
          </w:rPr>
        </w:r>
        <w:r w:rsidR="00900979">
          <w:rPr>
            <w:noProof/>
            <w:webHidden/>
          </w:rPr>
          <w:fldChar w:fldCharType="separate"/>
        </w:r>
        <w:r w:rsidR="00900979">
          <w:rPr>
            <w:noProof/>
            <w:webHidden/>
          </w:rPr>
          <w:t>14</w:t>
        </w:r>
        <w:r w:rsidR="00900979">
          <w:rPr>
            <w:noProof/>
            <w:webHidden/>
          </w:rPr>
          <w:fldChar w:fldCharType="end"/>
        </w:r>
      </w:hyperlink>
    </w:p>
    <w:p w14:paraId="5B1C34FF"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16" w:history="1">
        <w:r w:rsidR="00900979" w:rsidRPr="00136E41">
          <w:rPr>
            <w:rStyle w:val="Hyperlink"/>
            <w:noProof/>
          </w:rPr>
          <w:t>2.3</w:t>
        </w:r>
        <w:r w:rsidR="00900979">
          <w:rPr>
            <w:rFonts w:eastAsiaTheme="minorEastAsia" w:cstheme="minorBidi"/>
            <w:smallCaps w:val="0"/>
            <w:noProof/>
            <w:lang w:eastAsia="fr-FR"/>
          </w:rPr>
          <w:tab/>
        </w:r>
        <w:r w:rsidR="00900979" w:rsidRPr="00136E41">
          <w:rPr>
            <w:rStyle w:val="Hyperlink"/>
            <w:noProof/>
          </w:rPr>
          <w:t>Retour sur investissement</w:t>
        </w:r>
        <w:r w:rsidR="00900979">
          <w:rPr>
            <w:noProof/>
            <w:webHidden/>
          </w:rPr>
          <w:tab/>
        </w:r>
        <w:r w:rsidR="00900979">
          <w:rPr>
            <w:noProof/>
            <w:webHidden/>
          </w:rPr>
          <w:fldChar w:fldCharType="begin"/>
        </w:r>
        <w:r w:rsidR="00900979">
          <w:rPr>
            <w:noProof/>
            <w:webHidden/>
          </w:rPr>
          <w:instrText xml:space="preserve"> PAGEREF _Toc409996116 \h </w:instrText>
        </w:r>
        <w:r w:rsidR="00900979">
          <w:rPr>
            <w:noProof/>
            <w:webHidden/>
          </w:rPr>
        </w:r>
        <w:r w:rsidR="00900979">
          <w:rPr>
            <w:noProof/>
            <w:webHidden/>
          </w:rPr>
          <w:fldChar w:fldCharType="separate"/>
        </w:r>
        <w:r w:rsidR="00900979">
          <w:rPr>
            <w:noProof/>
            <w:webHidden/>
          </w:rPr>
          <w:t>15</w:t>
        </w:r>
        <w:r w:rsidR="00900979">
          <w:rPr>
            <w:noProof/>
            <w:webHidden/>
          </w:rPr>
          <w:fldChar w:fldCharType="end"/>
        </w:r>
      </w:hyperlink>
    </w:p>
    <w:p w14:paraId="642A03FC"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17" w:history="1">
        <w:r w:rsidR="00900979" w:rsidRPr="00136E41">
          <w:rPr>
            <w:rStyle w:val="Hyperlink"/>
            <w:noProof/>
          </w:rPr>
          <w:t>2.4</w:t>
        </w:r>
        <w:r w:rsidR="00900979">
          <w:rPr>
            <w:rFonts w:eastAsiaTheme="minorEastAsia" w:cstheme="minorBidi"/>
            <w:smallCaps w:val="0"/>
            <w:noProof/>
            <w:lang w:eastAsia="fr-FR"/>
          </w:rPr>
          <w:tab/>
        </w:r>
        <w:r w:rsidR="00900979" w:rsidRPr="00136E41">
          <w:rPr>
            <w:rStyle w:val="Hyperlink"/>
            <w:noProof/>
          </w:rPr>
          <w:t>Plan de mise en œuvre</w:t>
        </w:r>
        <w:r w:rsidR="00900979">
          <w:rPr>
            <w:noProof/>
            <w:webHidden/>
          </w:rPr>
          <w:tab/>
        </w:r>
        <w:r w:rsidR="00900979">
          <w:rPr>
            <w:noProof/>
            <w:webHidden/>
          </w:rPr>
          <w:fldChar w:fldCharType="begin"/>
        </w:r>
        <w:r w:rsidR="00900979">
          <w:rPr>
            <w:noProof/>
            <w:webHidden/>
          </w:rPr>
          <w:instrText xml:space="preserve"> PAGEREF _Toc409996117 \h </w:instrText>
        </w:r>
        <w:r w:rsidR="00900979">
          <w:rPr>
            <w:noProof/>
            <w:webHidden/>
          </w:rPr>
        </w:r>
        <w:r w:rsidR="00900979">
          <w:rPr>
            <w:noProof/>
            <w:webHidden/>
          </w:rPr>
          <w:fldChar w:fldCharType="separate"/>
        </w:r>
        <w:r w:rsidR="00900979">
          <w:rPr>
            <w:noProof/>
            <w:webHidden/>
          </w:rPr>
          <w:t>17</w:t>
        </w:r>
        <w:r w:rsidR="00900979">
          <w:rPr>
            <w:noProof/>
            <w:webHidden/>
          </w:rPr>
          <w:fldChar w:fldCharType="end"/>
        </w:r>
      </w:hyperlink>
    </w:p>
    <w:p w14:paraId="3AE7C339"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18" w:history="1">
        <w:r w:rsidR="00900979" w:rsidRPr="00136E41">
          <w:rPr>
            <w:rStyle w:val="Hyperlink"/>
            <w:noProof/>
          </w:rPr>
          <w:t>2.5</w:t>
        </w:r>
        <w:r w:rsidR="00900979">
          <w:rPr>
            <w:rFonts w:eastAsiaTheme="minorEastAsia" w:cstheme="minorBidi"/>
            <w:smallCaps w:val="0"/>
            <w:noProof/>
            <w:lang w:eastAsia="fr-FR"/>
          </w:rPr>
          <w:tab/>
        </w:r>
        <w:r w:rsidR="00900979" w:rsidRPr="00136E41">
          <w:rPr>
            <w:rStyle w:val="Hyperlink"/>
            <w:noProof/>
          </w:rPr>
          <w:t>Évaluation des autres critères de comparaison</w:t>
        </w:r>
        <w:r w:rsidR="00900979">
          <w:rPr>
            <w:noProof/>
            <w:webHidden/>
          </w:rPr>
          <w:tab/>
        </w:r>
        <w:r w:rsidR="00900979">
          <w:rPr>
            <w:noProof/>
            <w:webHidden/>
          </w:rPr>
          <w:fldChar w:fldCharType="begin"/>
        </w:r>
        <w:r w:rsidR="00900979">
          <w:rPr>
            <w:noProof/>
            <w:webHidden/>
          </w:rPr>
          <w:instrText xml:space="preserve"> PAGEREF _Toc409996118 \h </w:instrText>
        </w:r>
        <w:r w:rsidR="00900979">
          <w:rPr>
            <w:noProof/>
            <w:webHidden/>
          </w:rPr>
        </w:r>
        <w:r w:rsidR="00900979">
          <w:rPr>
            <w:noProof/>
            <w:webHidden/>
          </w:rPr>
          <w:fldChar w:fldCharType="separate"/>
        </w:r>
        <w:r w:rsidR="00900979">
          <w:rPr>
            <w:noProof/>
            <w:webHidden/>
          </w:rPr>
          <w:t>18</w:t>
        </w:r>
        <w:r w:rsidR="00900979">
          <w:rPr>
            <w:noProof/>
            <w:webHidden/>
          </w:rPr>
          <w:fldChar w:fldCharType="end"/>
        </w:r>
      </w:hyperlink>
    </w:p>
    <w:p w14:paraId="68393207" w14:textId="77777777" w:rsidR="00900979" w:rsidRDefault="007D5ED0">
      <w:pPr>
        <w:pStyle w:val="TOC1"/>
        <w:tabs>
          <w:tab w:val="left" w:pos="480"/>
          <w:tab w:val="right" w:leader="dot" w:pos="8290"/>
        </w:tabs>
        <w:rPr>
          <w:rFonts w:eastAsiaTheme="minorEastAsia" w:cstheme="minorBidi"/>
          <w:b w:val="0"/>
          <w:caps w:val="0"/>
          <w:noProof/>
          <w:lang w:eastAsia="fr-FR"/>
        </w:rPr>
      </w:pPr>
      <w:hyperlink w:anchor="_Toc409996119" w:history="1">
        <w:r w:rsidR="00900979" w:rsidRPr="00136E41">
          <w:rPr>
            <w:rStyle w:val="Hyperlink"/>
            <w:noProof/>
          </w:rPr>
          <w:t>3.</w:t>
        </w:r>
        <w:r w:rsidR="00900979">
          <w:rPr>
            <w:rFonts w:eastAsiaTheme="minorEastAsia" w:cstheme="minorBidi"/>
            <w:b w:val="0"/>
            <w:caps w:val="0"/>
            <w:noProof/>
            <w:lang w:eastAsia="fr-FR"/>
          </w:rPr>
          <w:tab/>
        </w:r>
        <w:r w:rsidR="00900979" w:rsidRPr="00136E41">
          <w:rPr>
            <w:rStyle w:val="Hyperlink"/>
            <w:noProof/>
          </w:rPr>
          <w:t>Comparatif des solutions</w:t>
        </w:r>
        <w:r w:rsidR="00900979">
          <w:rPr>
            <w:noProof/>
            <w:webHidden/>
          </w:rPr>
          <w:tab/>
        </w:r>
        <w:r w:rsidR="00900979">
          <w:rPr>
            <w:noProof/>
            <w:webHidden/>
          </w:rPr>
          <w:fldChar w:fldCharType="begin"/>
        </w:r>
        <w:r w:rsidR="00900979">
          <w:rPr>
            <w:noProof/>
            <w:webHidden/>
          </w:rPr>
          <w:instrText xml:space="preserve"> PAGEREF _Toc409996119 \h </w:instrText>
        </w:r>
        <w:r w:rsidR="00900979">
          <w:rPr>
            <w:noProof/>
            <w:webHidden/>
          </w:rPr>
        </w:r>
        <w:r w:rsidR="00900979">
          <w:rPr>
            <w:noProof/>
            <w:webHidden/>
          </w:rPr>
          <w:fldChar w:fldCharType="separate"/>
        </w:r>
        <w:r w:rsidR="00900979">
          <w:rPr>
            <w:noProof/>
            <w:webHidden/>
          </w:rPr>
          <w:t>19</w:t>
        </w:r>
        <w:r w:rsidR="00900979">
          <w:rPr>
            <w:noProof/>
            <w:webHidden/>
          </w:rPr>
          <w:fldChar w:fldCharType="end"/>
        </w:r>
      </w:hyperlink>
    </w:p>
    <w:p w14:paraId="75412BF4"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20" w:history="1">
        <w:r w:rsidR="00900979" w:rsidRPr="00136E41">
          <w:rPr>
            <w:rStyle w:val="Hyperlink"/>
            <w:noProof/>
          </w:rPr>
          <w:t>3.1</w:t>
        </w:r>
        <w:r w:rsidR="00900979">
          <w:rPr>
            <w:rFonts w:eastAsiaTheme="minorEastAsia" w:cstheme="minorBidi"/>
            <w:smallCaps w:val="0"/>
            <w:noProof/>
            <w:lang w:eastAsia="fr-FR"/>
          </w:rPr>
          <w:tab/>
        </w:r>
        <w:r w:rsidR="00900979" w:rsidRPr="00136E41">
          <w:rPr>
            <w:rStyle w:val="Hyperlink"/>
            <w:noProof/>
          </w:rPr>
          <w:t>Notation et pondération</w:t>
        </w:r>
        <w:r w:rsidR="00900979">
          <w:rPr>
            <w:noProof/>
            <w:webHidden/>
          </w:rPr>
          <w:tab/>
        </w:r>
        <w:r w:rsidR="00900979">
          <w:rPr>
            <w:noProof/>
            <w:webHidden/>
          </w:rPr>
          <w:fldChar w:fldCharType="begin"/>
        </w:r>
        <w:r w:rsidR="00900979">
          <w:rPr>
            <w:noProof/>
            <w:webHidden/>
          </w:rPr>
          <w:instrText xml:space="preserve"> PAGEREF _Toc409996120 \h </w:instrText>
        </w:r>
        <w:r w:rsidR="00900979">
          <w:rPr>
            <w:noProof/>
            <w:webHidden/>
          </w:rPr>
        </w:r>
        <w:r w:rsidR="00900979">
          <w:rPr>
            <w:noProof/>
            <w:webHidden/>
          </w:rPr>
          <w:fldChar w:fldCharType="separate"/>
        </w:r>
        <w:r w:rsidR="00900979">
          <w:rPr>
            <w:noProof/>
            <w:webHidden/>
          </w:rPr>
          <w:t>19</w:t>
        </w:r>
        <w:r w:rsidR="00900979">
          <w:rPr>
            <w:noProof/>
            <w:webHidden/>
          </w:rPr>
          <w:fldChar w:fldCharType="end"/>
        </w:r>
      </w:hyperlink>
    </w:p>
    <w:p w14:paraId="604021AE" w14:textId="77777777" w:rsidR="00900979" w:rsidRDefault="007D5ED0">
      <w:pPr>
        <w:pStyle w:val="TOC2"/>
        <w:tabs>
          <w:tab w:val="left" w:pos="960"/>
          <w:tab w:val="right" w:leader="dot" w:pos="8290"/>
        </w:tabs>
        <w:rPr>
          <w:rFonts w:eastAsiaTheme="minorEastAsia" w:cstheme="minorBidi"/>
          <w:smallCaps w:val="0"/>
          <w:noProof/>
          <w:lang w:eastAsia="fr-FR"/>
        </w:rPr>
      </w:pPr>
      <w:hyperlink w:anchor="_Toc409996121" w:history="1">
        <w:r w:rsidR="00900979" w:rsidRPr="00136E41">
          <w:rPr>
            <w:rStyle w:val="Hyperlink"/>
            <w:noProof/>
          </w:rPr>
          <w:t>3.2</w:t>
        </w:r>
        <w:r w:rsidR="00900979">
          <w:rPr>
            <w:rFonts w:eastAsiaTheme="minorEastAsia" w:cstheme="minorBidi"/>
            <w:smallCaps w:val="0"/>
            <w:noProof/>
            <w:lang w:eastAsia="fr-FR"/>
          </w:rPr>
          <w:tab/>
        </w:r>
        <w:r w:rsidR="00900979" w:rsidRPr="00136E41">
          <w:rPr>
            <w:rStyle w:val="Hyperlink"/>
            <w:noProof/>
          </w:rPr>
          <w:t>Recommandations</w:t>
        </w:r>
        <w:r w:rsidR="00900979">
          <w:rPr>
            <w:noProof/>
            <w:webHidden/>
          </w:rPr>
          <w:tab/>
        </w:r>
        <w:r w:rsidR="00900979">
          <w:rPr>
            <w:noProof/>
            <w:webHidden/>
          </w:rPr>
          <w:fldChar w:fldCharType="begin"/>
        </w:r>
        <w:r w:rsidR="00900979">
          <w:rPr>
            <w:noProof/>
            <w:webHidden/>
          </w:rPr>
          <w:instrText xml:space="preserve"> PAGEREF _Toc409996121 \h </w:instrText>
        </w:r>
        <w:r w:rsidR="00900979">
          <w:rPr>
            <w:noProof/>
            <w:webHidden/>
          </w:rPr>
        </w:r>
        <w:r w:rsidR="00900979">
          <w:rPr>
            <w:noProof/>
            <w:webHidden/>
          </w:rPr>
          <w:fldChar w:fldCharType="separate"/>
        </w:r>
        <w:r w:rsidR="00900979">
          <w:rPr>
            <w:noProof/>
            <w:webHidden/>
          </w:rPr>
          <w:t>19</w:t>
        </w:r>
        <w:r w:rsidR="00900979">
          <w:rPr>
            <w:noProof/>
            <w:webHidden/>
          </w:rPr>
          <w:fldChar w:fldCharType="end"/>
        </w:r>
      </w:hyperlink>
    </w:p>
    <w:p w14:paraId="729392DE" w14:textId="77777777" w:rsidR="00582858" w:rsidRPr="00014A91" w:rsidRDefault="00582858">
      <w:r w:rsidRPr="00014A91">
        <w:rPr>
          <w:b/>
          <w:bCs/>
          <w:noProof/>
        </w:rPr>
        <w:fldChar w:fldCharType="end"/>
      </w:r>
    </w:p>
    <w:p w14:paraId="227654D9" w14:textId="77777777" w:rsidR="00AA47EA" w:rsidRPr="00014A91" w:rsidRDefault="00AA47EA" w:rsidP="00AA47EA"/>
    <w:p w14:paraId="30A1C899" w14:textId="77777777" w:rsidR="00AA47EA" w:rsidRPr="00014A91" w:rsidRDefault="00AA47EA" w:rsidP="00AA47EA"/>
    <w:p w14:paraId="49995F29" w14:textId="77777777" w:rsidR="00AA47EA" w:rsidRPr="00014A91" w:rsidRDefault="00AA47EA" w:rsidP="00AA47EA"/>
    <w:p w14:paraId="1BE48FF9" w14:textId="77777777" w:rsidR="00AA47EA" w:rsidRPr="00014A91" w:rsidRDefault="00AA47EA" w:rsidP="00AA47EA"/>
    <w:p w14:paraId="2A740266" w14:textId="77777777" w:rsidR="00AA47EA" w:rsidRPr="00014A91" w:rsidRDefault="00AA47EA" w:rsidP="00AA47EA"/>
    <w:p w14:paraId="3F8CCCB6" w14:textId="77777777" w:rsidR="00AA47EA" w:rsidRPr="00014A91" w:rsidRDefault="00AA47EA" w:rsidP="00AA47EA"/>
    <w:p w14:paraId="17962ACD" w14:textId="77777777" w:rsidR="00AA47EA" w:rsidRPr="00014A91" w:rsidRDefault="00AA47EA" w:rsidP="00AA47EA"/>
    <w:p w14:paraId="76F4B54A" w14:textId="77777777" w:rsidR="00AA47EA" w:rsidRPr="00014A91" w:rsidRDefault="00AA47EA" w:rsidP="00AA47EA"/>
    <w:p w14:paraId="24DBC847" w14:textId="77777777" w:rsidR="00AA47EA" w:rsidRPr="00014A91" w:rsidRDefault="00AA47EA" w:rsidP="00AA47EA"/>
    <w:p w14:paraId="1E9F10F4" w14:textId="77777777" w:rsidR="00AA47EA" w:rsidRPr="00014A91" w:rsidRDefault="00AA47EA" w:rsidP="00AA47EA"/>
    <w:p w14:paraId="575A2D37" w14:textId="77777777" w:rsidR="00AA47EA" w:rsidRPr="00014A91" w:rsidRDefault="00AA47EA" w:rsidP="00AA47EA"/>
    <w:p w14:paraId="3985893F" w14:textId="77777777" w:rsidR="00AA47EA" w:rsidRPr="00014A91" w:rsidRDefault="00AA47EA" w:rsidP="00AA47EA"/>
    <w:p w14:paraId="52EF0FCD" w14:textId="77777777" w:rsidR="00AA47EA" w:rsidRPr="00014A91" w:rsidRDefault="00AA47EA" w:rsidP="00AA47EA"/>
    <w:p w14:paraId="383E041D" w14:textId="77777777" w:rsidR="00AA47EA" w:rsidRPr="00014A91" w:rsidRDefault="00AA47EA" w:rsidP="00AA47EA"/>
    <w:p w14:paraId="3E30A1CE" w14:textId="77777777" w:rsidR="00AA47EA" w:rsidRPr="00014A91" w:rsidRDefault="00AA47EA" w:rsidP="00AA47EA"/>
    <w:p w14:paraId="6ABC2A6F" w14:textId="77777777" w:rsidR="00AA47EA" w:rsidRPr="00014A91" w:rsidRDefault="00AA47EA" w:rsidP="00AA47EA"/>
    <w:p w14:paraId="4FB4D2EB" w14:textId="77777777" w:rsidR="00AA47EA" w:rsidRPr="00014A91" w:rsidRDefault="00AA47EA" w:rsidP="00AA47EA"/>
    <w:p w14:paraId="670C5F1B" w14:textId="77777777" w:rsidR="00AA47EA" w:rsidRPr="00014A91" w:rsidRDefault="00AA47EA" w:rsidP="00AA47EA"/>
    <w:p w14:paraId="60A97190" w14:textId="77777777" w:rsidR="00AA47EA" w:rsidRPr="00014A91" w:rsidRDefault="00AA47EA" w:rsidP="00AA47EA"/>
    <w:p w14:paraId="5F768A96" w14:textId="77777777" w:rsidR="00AA47EA" w:rsidRPr="00014A91" w:rsidRDefault="00AA47EA" w:rsidP="00AA47EA"/>
    <w:p w14:paraId="61AF7E32" w14:textId="77777777" w:rsidR="00AA47EA" w:rsidRPr="00014A91" w:rsidRDefault="00AA47EA" w:rsidP="00AA47EA"/>
    <w:p w14:paraId="24893EF9" w14:textId="77777777" w:rsidR="00AA47EA" w:rsidRPr="00014A91" w:rsidRDefault="00AA47EA" w:rsidP="00AA47EA"/>
    <w:p w14:paraId="4041A522" w14:textId="77777777" w:rsidR="00AA47EA" w:rsidRPr="00014A91" w:rsidRDefault="00AA47EA" w:rsidP="00AA47EA"/>
    <w:p w14:paraId="48384B3E" w14:textId="0639FC8A" w:rsidR="00AF4DA9" w:rsidRDefault="00AF4DA9"/>
    <w:p w14:paraId="721E7A4B" w14:textId="16467706" w:rsidR="00AF4DA9" w:rsidRDefault="00AF4DA9" w:rsidP="00AF4DA9">
      <w:pPr>
        <w:pStyle w:val="Heading1"/>
      </w:pPr>
      <w:bookmarkStart w:id="0" w:name="_Toc409996103"/>
      <w:r>
        <w:lastRenderedPageBreak/>
        <w:t>Solution Standard</w:t>
      </w:r>
      <w:bookmarkEnd w:id="0"/>
    </w:p>
    <w:p w14:paraId="2850EAB0" w14:textId="77777777" w:rsidR="00AF4DA9" w:rsidRPr="00AF4DA9" w:rsidRDefault="00AF4DA9" w:rsidP="00AF4DA9"/>
    <w:p w14:paraId="4BBD39C2" w14:textId="6893C992" w:rsidR="007122F5" w:rsidRDefault="00A406C4" w:rsidP="00AF4DA9">
      <w:pPr>
        <w:pStyle w:val="Heading2"/>
      </w:pPr>
      <w:r w:rsidRPr="00014A91">
        <w:t xml:space="preserve"> </w:t>
      </w:r>
      <w:bookmarkStart w:id="1" w:name="_Toc409996104"/>
      <w:r w:rsidR="00EF09E1">
        <w:t>Fonctionnalités Solution Standard</w:t>
      </w:r>
      <w:bookmarkEnd w:id="1"/>
    </w:p>
    <w:p w14:paraId="1A1C302B" w14:textId="77777777" w:rsidR="006066A0" w:rsidRDefault="006066A0" w:rsidP="00EF09E1"/>
    <w:p w14:paraId="46709519" w14:textId="3BCFC5E6" w:rsidR="006066A0" w:rsidRDefault="006066A0" w:rsidP="00EF09E1">
      <w:r>
        <w:t>La solutio</w:t>
      </w:r>
      <w:r w:rsidR="00F33A76">
        <w:t>n standard repose principalement sur les fonctionnalités de l’ERP SAP ByD. Ce dernier offre des apports non négligeables en termes de plus-value fon</w:t>
      </w:r>
      <w:r w:rsidR="009B1A55">
        <w:t>ctionnelle et organisationnelle, dans la mesure où elle tire le meilleur des best-practices adoptées par les entreprises du même secteur d’activité.</w:t>
      </w:r>
    </w:p>
    <w:p w14:paraId="2CE7DD60" w14:textId="77777777" w:rsidR="009B1A55" w:rsidRDefault="009B1A55" w:rsidP="00EF09E1"/>
    <w:p w14:paraId="56247707" w14:textId="0EE2B2B2" w:rsidR="009B1A55" w:rsidRDefault="009B1A55" w:rsidP="00EF09E1">
      <w:r>
        <w:t>Plus concrètement, cette solution répond aux exigences suivantes formulées par SPIE Sud-Est sur les plans informatique et organisationnel :</w:t>
      </w:r>
    </w:p>
    <w:p w14:paraId="29EE099E" w14:textId="254433B2" w:rsidR="009B1A55" w:rsidRDefault="009B1A55" w:rsidP="005F5AFD">
      <w:pPr>
        <w:pStyle w:val="ListParagraph"/>
        <w:numPr>
          <w:ilvl w:val="0"/>
          <w:numId w:val="3"/>
        </w:numPr>
      </w:pPr>
      <w:r w:rsidRPr="00CB07E6">
        <w:rPr>
          <w:b/>
        </w:rPr>
        <w:t>Organisation</w:t>
      </w:r>
      <w:r>
        <w:t> :</w:t>
      </w:r>
    </w:p>
    <w:p w14:paraId="447FF1BE" w14:textId="731C04D3" w:rsidR="009B1A55" w:rsidRDefault="009B1A55" w:rsidP="005F5AFD">
      <w:pPr>
        <w:pStyle w:val="ListParagraph"/>
        <w:numPr>
          <w:ilvl w:val="1"/>
          <w:numId w:val="3"/>
        </w:numPr>
      </w:pPr>
      <w:r>
        <w:t>Ajout et prise en compte du Responsable du Service Client, en réponse à l’attente de SPIE en matière d’amélioration de la  satisfaction et fidélisation de la clientèle</w:t>
      </w:r>
    </w:p>
    <w:p w14:paraId="27AE23A2" w14:textId="49688365" w:rsidR="009B1A55" w:rsidRDefault="009B1A55" w:rsidP="005F5AFD">
      <w:pPr>
        <w:pStyle w:val="ListParagraph"/>
        <w:numPr>
          <w:ilvl w:val="1"/>
          <w:numId w:val="3"/>
        </w:numPr>
      </w:pPr>
      <w:r>
        <w:t>Ajout et prise en compte du Responsable de la Base de Connaissance</w:t>
      </w:r>
      <w:r w:rsidR="00E603BD">
        <w:t>s (BCSA et BCT) SAP afin de satisfaire la demande de SPIE concernant la capitalisation de l’information de l’activité de maintenance.</w:t>
      </w:r>
    </w:p>
    <w:p w14:paraId="4C091499" w14:textId="1E56CBA4" w:rsidR="009B1A55" w:rsidRDefault="009B1A55" w:rsidP="005F5AFD">
      <w:pPr>
        <w:pStyle w:val="ListParagraph"/>
        <w:numPr>
          <w:ilvl w:val="1"/>
          <w:numId w:val="3"/>
        </w:numPr>
      </w:pPr>
      <w:r>
        <w:t>Ajout et prise en compte du Responsable de la gestion des risques</w:t>
      </w:r>
      <w:r w:rsidR="00E603BD">
        <w:t xml:space="preserve"> pour apporter le soutien nécessaire en</w:t>
      </w:r>
      <w:r w:rsidR="00E43D4F">
        <w:t xml:space="preserve"> matière de</w:t>
      </w:r>
      <w:r w:rsidR="00E603BD">
        <w:t xml:space="preserve"> </w:t>
      </w:r>
      <w:r w:rsidR="002C7DDF">
        <w:t>risques opérationnels aux différentes parties prenantes du projet.</w:t>
      </w:r>
    </w:p>
    <w:p w14:paraId="502329D9" w14:textId="6B3814BA" w:rsidR="002C7DDF" w:rsidRDefault="002C7DDF" w:rsidP="005F5AFD">
      <w:pPr>
        <w:pStyle w:val="ListParagraph"/>
        <w:numPr>
          <w:ilvl w:val="0"/>
          <w:numId w:val="3"/>
        </w:numPr>
      </w:pPr>
      <w:r w:rsidRPr="00CB07E6">
        <w:rPr>
          <w:b/>
        </w:rPr>
        <w:t>Informatique</w:t>
      </w:r>
      <w:r>
        <w:t> :</w:t>
      </w:r>
    </w:p>
    <w:p w14:paraId="61801A68" w14:textId="05297EBF" w:rsidR="002C7DDF" w:rsidRDefault="002C7DDF" w:rsidP="005F5AFD">
      <w:pPr>
        <w:pStyle w:val="ListParagraph"/>
        <w:numPr>
          <w:ilvl w:val="1"/>
          <w:numId w:val="3"/>
        </w:numPr>
      </w:pPr>
      <w:r>
        <w:t>Exploitation des différents Business Process SAP et intégration des fonctions SAP dans le processus global de maintenance SPIE.</w:t>
      </w:r>
    </w:p>
    <w:p w14:paraId="7E25A4A0" w14:textId="39A5ACAC" w:rsidR="002C7DDF" w:rsidRDefault="000F7A00" w:rsidP="005F5AFD">
      <w:pPr>
        <w:pStyle w:val="ListParagraph"/>
        <w:numPr>
          <w:ilvl w:val="1"/>
          <w:numId w:val="3"/>
        </w:numPr>
      </w:pPr>
      <w:r>
        <w:t>Configuration de SAP ByD à travers l’adéquation des postes de travail et con</w:t>
      </w:r>
      <w:r w:rsidR="00C21469">
        <w:t>cepts SAP par rapport</w:t>
      </w:r>
      <w:r>
        <w:t xml:space="preserve"> à l’organigramme et vocabulaire d’affaire propres à SPIE.</w:t>
      </w:r>
    </w:p>
    <w:p w14:paraId="3A2D4223" w14:textId="4631D33B" w:rsidR="000F7A00" w:rsidRDefault="000F7A00" w:rsidP="005F5AFD">
      <w:pPr>
        <w:pStyle w:val="ListParagraph"/>
        <w:numPr>
          <w:ilvl w:val="1"/>
          <w:numId w:val="3"/>
        </w:numPr>
      </w:pPr>
      <w:r>
        <w:t>Mise en place des KPIs essentiels pour le suivi de performances fonctionnelles via le module BI intégré à SAP</w:t>
      </w:r>
      <w:r w:rsidR="00CB07E6">
        <w:t>.</w:t>
      </w:r>
    </w:p>
    <w:p w14:paraId="25BED9F0" w14:textId="77777777" w:rsidR="000F7A00" w:rsidRDefault="000F7A00" w:rsidP="000F7A00"/>
    <w:p w14:paraId="2B976EE3" w14:textId="59FC192C" w:rsidR="00340651" w:rsidRDefault="00EF09E1" w:rsidP="00AF4DA9">
      <w:pPr>
        <w:pStyle w:val="Heading2"/>
      </w:pPr>
      <w:bookmarkStart w:id="2" w:name="_Toc409996105"/>
      <w:r>
        <w:t>Chiffrage des coûts</w:t>
      </w:r>
      <w:bookmarkEnd w:id="2"/>
    </w:p>
    <w:p w14:paraId="375E97E8" w14:textId="77777777" w:rsidR="00340651" w:rsidRDefault="00340651" w:rsidP="00340651"/>
    <w:p w14:paraId="42F680D7" w14:textId="73488645" w:rsidR="00340651" w:rsidRDefault="00826C33" w:rsidP="00AF4DA9">
      <w:pPr>
        <w:pStyle w:val="Heading3"/>
      </w:pPr>
      <w:bookmarkStart w:id="3" w:name="_Toc409996106"/>
      <w:r>
        <w:t>Coû</w:t>
      </w:r>
      <w:r w:rsidR="00340651">
        <w:t>ts d’acquisition</w:t>
      </w:r>
      <w:bookmarkEnd w:id="3"/>
    </w:p>
    <w:p w14:paraId="3C5F5103" w14:textId="77777777" w:rsidR="00340651" w:rsidRDefault="00340651" w:rsidP="007D4279">
      <w:pPr>
        <w:jc w:val="both"/>
      </w:pPr>
    </w:p>
    <w:p w14:paraId="1EC25C2F" w14:textId="79ED25EE" w:rsidR="00340651" w:rsidRDefault="00340651" w:rsidP="007D4279">
      <w:pPr>
        <w:jc w:val="both"/>
      </w:pPr>
      <w:r>
        <w:t>Les coûts d’acquisition se composent principalement des investissements initiaux nécessaires à l’implémentation de SAP ByD dans l’environnement professionnel de SPIE.</w:t>
      </w:r>
    </w:p>
    <w:p w14:paraId="19D51107" w14:textId="77777777" w:rsidR="00340651" w:rsidRDefault="00340651" w:rsidP="007D4279">
      <w:pPr>
        <w:jc w:val="both"/>
      </w:pPr>
    </w:p>
    <w:p w14:paraId="1DFAECDF" w14:textId="07D1C5B0" w:rsidR="00340651" w:rsidRDefault="00340651" w:rsidP="007D4279">
      <w:pPr>
        <w:jc w:val="both"/>
      </w:pPr>
      <w:r>
        <w:t xml:space="preserve">Le package SAP correspondant le mieux aux exigences professionnelles de SPIE –en tant que société de services- est le </w:t>
      </w:r>
      <w:r>
        <w:rPr>
          <w:b/>
        </w:rPr>
        <w:t>PSP</w:t>
      </w:r>
      <w:r w:rsidRPr="00340651">
        <w:rPr>
          <w:b/>
        </w:rPr>
        <w:t xml:space="preserve"> </w:t>
      </w:r>
      <w:r>
        <w:rPr>
          <w:b/>
        </w:rPr>
        <w:t xml:space="preserve">(Professional service provider) </w:t>
      </w:r>
      <w:r w:rsidRPr="00340651">
        <w:rPr>
          <w:b/>
        </w:rPr>
        <w:t>starter package</w:t>
      </w:r>
      <w:r w:rsidR="00DC4441">
        <w:rPr>
          <w:b/>
        </w:rPr>
        <w:t xml:space="preserve">. </w:t>
      </w:r>
      <w:r w:rsidR="00DC4441">
        <w:t>Ce dernier se démarque par l’aspect complet et abouti des services proposés.</w:t>
      </w:r>
    </w:p>
    <w:p w14:paraId="55E87AF6" w14:textId="78A90BE2" w:rsidR="00DC4441" w:rsidRDefault="00DC4441" w:rsidP="007D4279">
      <w:pPr>
        <w:jc w:val="both"/>
      </w:pPr>
      <w:r>
        <w:lastRenderedPageBreak/>
        <w:t xml:space="preserve">Le fait que l’ERP SAP ByD fonctionne en tant que </w:t>
      </w:r>
      <w:r w:rsidRPr="00DC4441">
        <w:rPr>
          <w:b/>
        </w:rPr>
        <w:t>SaaS hébergé</w:t>
      </w:r>
      <w:r>
        <w:t xml:space="preserve"> entièrement chez l’éditeur SAP abroge les coûts de </w:t>
      </w:r>
      <w:r w:rsidRPr="00DC4441">
        <w:t xml:space="preserve">de développements spécifiques, à forte consommation de main d’œuvre, </w:t>
      </w:r>
      <w:r>
        <w:t xml:space="preserve">ainsi que le matériel informatique supplémentaire </w:t>
      </w:r>
      <w:r w:rsidRPr="00DC4441">
        <w:t>au profit d’une informatique homogène</w:t>
      </w:r>
      <w:r>
        <w:t xml:space="preserve"> et dématérialisée. L’implémentation de l’ERP nécessite néanmoins l’intervention temporair</w:t>
      </w:r>
      <w:r w:rsidR="00BF645C">
        <w:t>e de consultants SAP afin d’accompagner la mise en œuvre et la configuration au sein du SI de SPIE Sud-Est.</w:t>
      </w:r>
    </w:p>
    <w:p w14:paraId="37B6AA5F" w14:textId="77777777" w:rsidR="00036384" w:rsidRDefault="00BF645C" w:rsidP="007D4279">
      <w:pPr>
        <w:jc w:val="both"/>
      </w:pPr>
      <w:r>
        <w:t>A ces coûts d’implémentation s’ajoutent des frais substantiels de formation du personnel SPIE affect</w:t>
      </w:r>
      <w:r w:rsidR="000D4C28">
        <w:t>é par la mise en œuvre de l’ERP, ainsi que les coûts d’acquisition des tablettes/smartphones</w:t>
      </w:r>
      <w:r w:rsidR="00036384">
        <w:t xml:space="preserve"> destinés aux agents de maintenance présents sur le terrain.</w:t>
      </w:r>
    </w:p>
    <w:p w14:paraId="68764E20" w14:textId="77777777" w:rsidR="00036384" w:rsidRDefault="00036384" w:rsidP="007D4279">
      <w:pPr>
        <w:jc w:val="both"/>
      </w:pPr>
    </w:p>
    <w:p w14:paraId="0839D344" w14:textId="34A3F11F" w:rsidR="00381ECD" w:rsidRDefault="00036384" w:rsidP="007D4279">
      <w:pPr>
        <w:jc w:val="both"/>
      </w:pPr>
      <w:r>
        <w:t>L’ensemble des coûts d’acquisition est détaillé dans le tableau suivant</w:t>
      </w:r>
      <w:r w:rsidR="004F0E85">
        <w:t xml:space="preserve"> (Extrait du fichier annexe </w:t>
      </w:r>
      <w:hyperlink r:id="rId9" w:history="1">
        <w:r w:rsidR="004F0E85" w:rsidRPr="004F0E85">
          <w:rPr>
            <w:rStyle w:val="Hyperlink"/>
            <w:i/>
          </w:rPr>
          <w:t>Grille_d_evaluation_des_solutions_PLD SAP.xlsx</w:t>
        </w:r>
      </w:hyperlink>
      <w:r w:rsidR="004F0E85">
        <w:t>)</w:t>
      </w:r>
    </w:p>
    <w:p w14:paraId="207E9EEF" w14:textId="55F7724A" w:rsidR="00BF645C" w:rsidRDefault="00381ECD" w:rsidP="00340651">
      <w:r>
        <w:br w:type="page"/>
      </w:r>
    </w:p>
    <w:tbl>
      <w:tblPr>
        <w:tblStyle w:val="GridTable4-Accent1"/>
        <w:tblW w:w="10094" w:type="dxa"/>
        <w:tblInd w:w="-907" w:type="dxa"/>
        <w:tblLook w:val="04A0" w:firstRow="1" w:lastRow="0" w:firstColumn="1" w:lastColumn="0" w:noHBand="0" w:noVBand="1"/>
      </w:tblPr>
      <w:tblGrid>
        <w:gridCol w:w="2102"/>
        <w:gridCol w:w="1776"/>
        <w:gridCol w:w="1626"/>
        <w:gridCol w:w="1110"/>
        <w:gridCol w:w="1622"/>
        <w:gridCol w:w="1858"/>
      </w:tblGrid>
      <w:tr w:rsidR="00381ECD" w:rsidRPr="004F0E85" w14:paraId="2D2F73E1" w14:textId="77777777" w:rsidTr="0039143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102" w:type="dxa"/>
            <w:hideMark/>
          </w:tcPr>
          <w:p w14:paraId="2433C2ED" w14:textId="77777777" w:rsidR="004F0E85" w:rsidRPr="004F0E85" w:rsidRDefault="004F0E85">
            <w:r w:rsidRPr="004F0E85">
              <w:lastRenderedPageBreak/>
              <w:t>I. Critères financiers</w:t>
            </w:r>
          </w:p>
        </w:tc>
        <w:tc>
          <w:tcPr>
            <w:tcW w:w="1776" w:type="dxa"/>
            <w:hideMark/>
          </w:tcPr>
          <w:p w14:paraId="70C9B6AA"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626" w:type="dxa"/>
            <w:hideMark/>
          </w:tcPr>
          <w:p w14:paraId="05719D49"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10" w:type="dxa"/>
            <w:hideMark/>
          </w:tcPr>
          <w:p w14:paraId="72ABA101"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Nombre UE</w:t>
            </w:r>
          </w:p>
        </w:tc>
        <w:tc>
          <w:tcPr>
            <w:tcW w:w="1622" w:type="dxa"/>
            <w:hideMark/>
          </w:tcPr>
          <w:p w14:paraId="3D4C9900"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Montant</w:t>
            </w:r>
          </w:p>
        </w:tc>
        <w:tc>
          <w:tcPr>
            <w:tcW w:w="1858" w:type="dxa"/>
            <w:hideMark/>
          </w:tcPr>
          <w:p w14:paraId="3E9675BC" w14:textId="77777777" w:rsidR="004F0E85" w:rsidRPr="004F0E85" w:rsidRDefault="004F0E85" w:rsidP="004F0E85">
            <w:pPr>
              <w:cnfStyle w:val="100000000000" w:firstRow="1" w:lastRow="0" w:firstColumn="0" w:lastColumn="0" w:oddVBand="0" w:evenVBand="0" w:oddHBand="0" w:evenHBand="0" w:firstRowFirstColumn="0" w:firstRowLastColumn="0" w:lastRowFirstColumn="0" w:lastRowLastColumn="0"/>
            </w:pPr>
            <w:r w:rsidRPr="004F0E85">
              <w:t>Observations</w:t>
            </w:r>
          </w:p>
        </w:tc>
      </w:tr>
      <w:tr w:rsidR="00E53354" w:rsidRPr="004F0E85" w14:paraId="0B4D770B" w14:textId="77777777" w:rsidTr="00391439">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094" w:type="dxa"/>
            <w:gridSpan w:val="6"/>
            <w:vAlign w:val="bottom"/>
            <w:hideMark/>
          </w:tcPr>
          <w:p w14:paraId="3C9DC2F8" w14:textId="237246C0" w:rsidR="00E53354" w:rsidRPr="0027711D" w:rsidRDefault="00E53354" w:rsidP="0027711D">
            <w:pPr>
              <w:jc w:val="center"/>
              <w:rPr>
                <w:b w:val="0"/>
                <w:bCs w:val="0"/>
              </w:rPr>
            </w:pPr>
            <w:r w:rsidRPr="004F0E85">
              <w:t>1. Investissements (coûts d'acquisition de la solution)</w:t>
            </w:r>
          </w:p>
        </w:tc>
      </w:tr>
      <w:tr w:rsidR="002A3217" w:rsidRPr="004F0E85" w14:paraId="76061E28"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5DC9765" w14:textId="77777777" w:rsidR="004F0E85" w:rsidRPr="004F0E85" w:rsidRDefault="004F0E85" w:rsidP="004F0E85">
            <w:r w:rsidRPr="004F0E85">
              <w:t>11. Equipements informatiques</w:t>
            </w:r>
          </w:p>
        </w:tc>
        <w:tc>
          <w:tcPr>
            <w:tcW w:w="1776" w:type="dxa"/>
            <w:noWrap/>
            <w:hideMark/>
          </w:tcPr>
          <w:p w14:paraId="6AA8D295"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69A3969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43D5E1DF"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7F4703DF"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626C7660" w14:textId="222DAD09"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B64715">
              <w:t>Aucun équipement</w:t>
            </w:r>
          </w:p>
        </w:tc>
      </w:tr>
      <w:tr w:rsidR="00381ECD" w:rsidRPr="004F0E85" w14:paraId="11FFE9E2"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63BFEA34" w14:textId="7F757A39" w:rsidR="004F0E85" w:rsidRPr="004F0E85" w:rsidRDefault="00323674" w:rsidP="004F0E85">
            <w:r>
              <w:t>12.</w:t>
            </w:r>
            <w:r w:rsidR="004F0E85" w:rsidRPr="004F0E85">
              <w:t xml:space="preserve"> Logiciels (licences)</w:t>
            </w:r>
          </w:p>
        </w:tc>
        <w:tc>
          <w:tcPr>
            <w:tcW w:w="1776" w:type="dxa"/>
            <w:noWrap/>
            <w:hideMark/>
          </w:tcPr>
          <w:p w14:paraId="5488A887"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Professional service provider</w:t>
            </w:r>
          </w:p>
        </w:tc>
        <w:tc>
          <w:tcPr>
            <w:tcW w:w="1626" w:type="dxa"/>
            <w:noWrap/>
            <w:hideMark/>
          </w:tcPr>
          <w:p w14:paraId="19B62281" w14:textId="2703DA26"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110" w:type="dxa"/>
            <w:noWrap/>
            <w:hideMark/>
          </w:tcPr>
          <w:p w14:paraId="7B567212"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1,00</w:t>
            </w:r>
          </w:p>
        </w:tc>
        <w:tc>
          <w:tcPr>
            <w:tcW w:w="1622" w:type="dxa"/>
            <w:noWrap/>
            <w:hideMark/>
          </w:tcPr>
          <w:p w14:paraId="3E631A1F" w14:textId="16927428"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34 900,00</w:t>
            </w:r>
            <w:r w:rsidR="002A3217">
              <w:t>€</w:t>
            </w:r>
          </w:p>
        </w:tc>
        <w:tc>
          <w:tcPr>
            <w:tcW w:w="1858" w:type="dxa"/>
            <w:noWrap/>
            <w:hideMark/>
          </w:tcPr>
          <w:p w14:paraId="7AEDDB38" w14:textId="2814673A"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 xml:space="preserve">Prix PSP SAP ByD; Déploiement </w:t>
            </w:r>
            <w:r w:rsidR="004B28A0" w:rsidRPr="004F0E85">
              <w:t>Hébergé</w:t>
            </w:r>
            <w:r w:rsidRPr="004F0E85">
              <w:t xml:space="preserve"> </w:t>
            </w:r>
          </w:p>
        </w:tc>
      </w:tr>
      <w:tr w:rsidR="002A3217" w:rsidRPr="004F0E85" w14:paraId="255AB91F"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1BC445E" w14:textId="77777777" w:rsidR="004F0E85" w:rsidRPr="004F0E85" w:rsidRDefault="004F0E85" w:rsidP="004F0E85">
            <w:r w:rsidRPr="004F0E85">
              <w:t>13. Développements de logiciels</w:t>
            </w:r>
          </w:p>
        </w:tc>
        <w:tc>
          <w:tcPr>
            <w:tcW w:w="1776" w:type="dxa"/>
            <w:noWrap/>
            <w:hideMark/>
          </w:tcPr>
          <w:p w14:paraId="4E9785A4"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p>
        </w:tc>
        <w:tc>
          <w:tcPr>
            <w:tcW w:w="1626" w:type="dxa"/>
            <w:noWrap/>
            <w:hideMark/>
          </w:tcPr>
          <w:p w14:paraId="25EEC6F6"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110" w:type="dxa"/>
            <w:noWrap/>
            <w:hideMark/>
          </w:tcPr>
          <w:p w14:paraId="545391CD" w14:textId="77777777"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622" w:type="dxa"/>
            <w:noWrap/>
            <w:hideMark/>
          </w:tcPr>
          <w:p w14:paraId="250D356C"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0,00</w:t>
            </w:r>
          </w:p>
        </w:tc>
        <w:tc>
          <w:tcPr>
            <w:tcW w:w="1858" w:type="dxa"/>
            <w:noWrap/>
            <w:hideMark/>
          </w:tcPr>
          <w:p w14:paraId="06C742CF" w14:textId="7112592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w:t>
            </w:r>
            <w:r w:rsidR="00F33A76">
              <w:t>Aucun développement spécifique</w:t>
            </w:r>
          </w:p>
        </w:tc>
      </w:tr>
      <w:tr w:rsidR="00381ECD" w:rsidRPr="004F0E85" w14:paraId="2A484FFC"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247C9D66" w14:textId="759A6D52" w:rsidR="004F0E85" w:rsidRPr="004F0E85" w:rsidRDefault="00323674" w:rsidP="004F0E85">
            <w:r>
              <w:t>14.</w:t>
            </w:r>
            <w:r w:rsidR="004F0E85" w:rsidRPr="004F0E85">
              <w:t xml:space="preserve"> Services et autres prestations</w:t>
            </w:r>
          </w:p>
        </w:tc>
        <w:tc>
          <w:tcPr>
            <w:tcW w:w="1776" w:type="dxa"/>
            <w:noWrap/>
            <w:hideMark/>
          </w:tcPr>
          <w:p w14:paraId="5BAF224D"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Consultants SAP : Mise en œuvre</w:t>
            </w:r>
          </w:p>
        </w:tc>
        <w:tc>
          <w:tcPr>
            <w:tcW w:w="1626" w:type="dxa"/>
            <w:noWrap/>
            <w:hideMark/>
          </w:tcPr>
          <w:p w14:paraId="68C3D26A" w14:textId="3A2ED5BA" w:rsidR="004F0E85" w:rsidRPr="004F0E85" w:rsidRDefault="00AB5D3F" w:rsidP="004F0E85">
            <w:pPr>
              <w:cnfStyle w:val="000000100000" w:firstRow="0" w:lastRow="0" w:firstColumn="0" w:lastColumn="0" w:oddVBand="0" w:evenVBand="0" w:oddHBand="1" w:evenHBand="0" w:firstRowFirstColumn="0" w:firstRowLastColumn="0" w:lastRowFirstColumn="0" w:lastRowLastColumn="0"/>
            </w:pPr>
            <w:r>
              <w:t>7</w:t>
            </w:r>
            <w:r w:rsidR="004F0E85" w:rsidRPr="004F0E85">
              <w:t>50,00</w:t>
            </w:r>
            <w:r w:rsidR="002A3217">
              <w:t>€</w:t>
            </w:r>
          </w:p>
        </w:tc>
        <w:tc>
          <w:tcPr>
            <w:tcW w:w="1110" w:type="dxa"/>
            <w:noWrap/>
            <w:hideMark/>
          </w:tcPr>
          <w:p w14:paraId="3B6C22AC" w14:textId="77777777" w:rsidR="004F0E85" w:rsidRPr="004F0E85" w:rsidRDefault="004F0E85" w:rsidP="004F0E85">
            <w:pPr>
              <w:cnfStyle w:val="000000100000" w:firstRow="0" w:lastRow="0" w:firstColumn="0" w:lastColumn="0" w:oddVBand="0" w:evenVBand="0" w:oddHBand="1" w:evenHBand="0" w:firstRowFirstColumn="0" w:firstRowLastColumn="0" w:lastRowFirstColumn="0" w:lastRowLastColumn="0"/>
            </w:pPr>
            <w:r w:rsidRPr="004F0E85">
              <w:t>200,00</w:t>
            </w:r>
          </w:p>
        </w:tc>
        <w:tc>
          <w:tcPr>
            <w:tcW w:w="1622" w:type="dxa"/>
            <w:noWrap/>
            <w:hideMark/>
          </w:tcPr>
          <w:p w14:paraId="3E7AE51E" w14:textId="0CFC1931"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1</w:t>
            </w:r>
            <w:r w:rsidR="00881869">
              <w:t>5</w:t>
            </w:r>
            <w:r w:rsidRPr="004F0E85">
              <w:t>0 000,00</w:t>
            </w:r>
            <w:r w:rsidR="002A3217">
              <w:t>€</w:t>
            </w:r>
          </w:p>
        </w:tc>
        <w:tc>
          <w:tcPr>
            <w:tcW w:w="1858" w:type="dxa"/>
            <w:noWrap/>
            <w:hideMark/>
          </w:tcPr>
          <w:p w14:paraId="0BB4986D" w14:textId="6326ACCC" w:rsidR="004F0E85" w:rsidRPr="004F0E85" w:rsidRDefault="004F0E85" w:rsidP="00881869">
            <w:pPr>
              <w:cnfStyle w:val="000000100000" w:firstRow="0" w:lastRow="0" w:firstColumn="0" w:lastColumn="0" w:oddVBand="0" w:evenVBand="0" w:oddHBand="1" w:evenHBand="0" w:firstRowFirstColumn="0" w:firstRowLastColumn="0" w:lastRowFirstColumn="0" w:lastRowLastColumn="0"/>
            </w:pPr>
            <w:r w:rsidRPr="004F0E85">
              <w:t xml:space="preserve">200 Jours ; </w:t>
            </w:r>
            <w:r w:rsidR="00881869">
              <w:t>7</w:t>
            </w:r>
            <w:r w:rsidRPr="004F0E85">
              <w:t>50euros/jour</w:t>
            </w:r>
          </w:p>
        </w:tc>
      </w:tr>
      <w:tr w:rsidR="002A3217" w:rsidRPr="004F0E85" w14:paraId="0BA1CCAA" w14:textId="77777777" w:rsidTr="00391439">
        <w:trPr>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33314DD7" w14:textId="77777777" w:rsidR="004F0E85" w:rsidRPr="004F0E85" w:rsidRDefault="004F0E85" w:rsidP="004F0E85">
            <w:r w:rsidRPr="004F0E85">
              <w:t>15. Logistique (support au projet)</w:t>
            </w:r>
          </w:p>
        </w:tc>
        <w:tc>
          <w:tcPr>
            <w:tcW w:w="1776" w:type="dxa"/>
            <w:noWrap/>
            <w:hideMark/>
          </w:tcPr>
          <w:p w14:paraId="0583FC0A"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 xml:space="preserve">Tablettes Agents de maintenance </w:t>
            </w:r>
          </w:p>
        </w:tc>
        <w:tc>
          <w:tcPr>
            <w:tcW w:w="1626" w:type="dxa"/>
            <w:noWrap/>
            <w:hideMark/>
          </w:tcPr>
          <w:p w14:paraId="3368B153" w14:textId="50656128" w:rsidR="004F0E85" w:rsidRPr="004F0E85" w:rsidRDefault="004F0E85" w:rsidP="004F0E85">
            <w:pPr>
              <w:cnfStyle w:val="000000000000" w:firstRow="0" w:lastRow="0" w:firstColumn="0" w:lastColumn="0" w:oddVBand="0" w:evenVBand="0" w:oddHBand="0" w:evenHBand="0" w:firstRowFirstColumn="0" w:firstRowLastColumn="0" w:lastRowFirstColumn="0" w:lastRowLastColumn="0"/>
            </w:pPr>
            <w:r w:rsidRPr="004F0E85">
              <w:t>150,00</w:t>
            </w:r>
            <w:r w:rsidR="002A3217">
              <w:t>€</w:t>
            </w:r>
          </w:p>
        </w:tc>
        <w:tc>
          <w:tcPr>
            <w:tcW w:w="1110" w:type="dxa"/>
            <w:noWrap/>
            <w:hideMark/>
          </w:tcPr>
          <w:p w14:paraId="52677EA4" w14:textId="6421B6EE" w:rsidR="004F0E85" w:rsidRPr="004F0E85" w:rsidRDefault="009A0361" w:rsidP="004F0E85">
            <w:pPr>
              <w:cnfStyle w:val="000000000000" w:firstRow="0" w:lastRow="0" w:firstColumn="0" w:lastColumn="0" w:oddVBand="0" w:evenVBand="0" w:oddHBand="0" w:evenHBand="0" w:firstRowFirstColumn="0" w:firstRowLastColumn="0" w:lastRowFirstColumn="0" w:lastRowLastColumn="0"/>
            </w:pPr>
            <w:r>
              <w:t>2</w:t>
            </w:r>
            <w:r w:rsidR="004F0E85" w:rsidRPr="004F0E85">
              <w:t>00,00</w:t>
            </w:r>
          </w:p>
        </w:tc>
        <w:tc>
          <w:tcPr>
            <w:tcW w:w="1622" w:type="dxa"/>
            <w:noWrap/>
            <w:hideMark/>
          </w:tcPr>
          <w:p w14:paraId="677229F9" w14:textId="1EFB58D6"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15 000,00</w:t>
            </w:r>
            <w:r w:rsidR="002A3217">
              <w:t>€</w:t>
            </w:r>
          </w:p>
        </w:tc>
        <w:tc>
          <w:tcPr>
            <w:tcW w:w="1858" w:type="dxa"/>
            <w:noWrap/>
            <w:hideMark/>
          </w:tcPr>
          <w:p w14:paraId="21C131D7" w14:textId="77777777" w:rsidR="004F0E85" w:rsidRPr="004F0E85" w:rsidRDefault="004F0E85">
            <w:pPr>
              <w:cnfStyle w:val="000000000000" w:firstRow="0" w:lastRow="0" w:firstColumn="0" w:lastColumn="0" w:oddVBand="0" w:evenVBand="0" w:oddHBand="0" w:evenHBand="0" w:firstRowFirstColumn="0" w:firstRowLastColumn="0" w:lastRowFirstColumn="0" w:lastRowLastColumn="0"/>
            </w:pPr>
            <w:r w:rsidRPr="004F0E85">
              <w:t>Nomadisme</w:t>
            </w:r>
          </w:p>
        </w:tc>
      </w:tr>
      <w:tr w:rsidR="00381ECD" w:rsidRPr="004F0E85" w14:paraId="605C9DDB" w14:textId="77777777" w:rsidTr="00391439">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02" w:type="dxa"/>
            <w:noWrap/>
            <w:hideMark/>
          </w:tcPr>
          <w:p w14:paraId="59355B24" w14:textId="77777777" w:rsidR="004F0E85" w:rsidRPr="004F0E85" w:rsidRDefault="004F0E85" w:rsidP="004F0E85">
            <w:r w:rsidRPr="004F0E85">
              <w:t>16. Formation</w:t>
            </w:r>
          </w:p>
        </w:tc>
        <w:tc>
          <w:tcPr>
            <w:tcW w:w="1776" w:type="dxa"/>
            <w:noWrap/>
            <w:hideMark/>
          </w:tcPr>
          <w:p w14:paraId="6EF6558F" w14:textId="77777777" w:rsidR="004F0E85" w:rsidRPr="004F0E85" w:rsidRDefault="004F0E85">
            <w:pPr>
              <w:cnfStyle w:val="000000100000" w:firstRow="0" w:lastRow="0" w:firstColumn="0" w:lastColumn="0" w:oddVBand="0" w:evenVBand="0" w:oddHBand="1" w:evenHBand="0" w:firstRowFirstColumn="0" w:firstRowLastColumn="0" w:lastRowFirstColumn="0" w:lastRowLastColumn="0"/>
            </w:pPr>
            <w:r w:rsidRPr="004F0E85">
              <w:t>Formation Personnel SPIE / jour</w:t>
            </w:r>
          </w:p>
        </w:tc>
        <w:tc>
          <w:tcPr>
            <w:tcW w:w="1626" w:type="dxa"/>
            <w:noWrap/>
            <w:hideMark/>
          </w:tcPr>
          <w:p w14:paraId="7B3D34D9" w14:textId="212B85E2" w:rsidR="004F0E85" w:rsidRPr="004F0E85" w:rsidRDefault="00A86808" w:rsidP="004B28A0">
            <w:pPr>
              <w:cnfStyle w:val="000000100000" w:firstRow="0" w:lastRow="0" w:firstColumn="0" w:lastColumn="0" w:oddVBand="0" w:evenVBand="0" w:oddHBand="1" w:evenHBand="0" w:firstRowFirstColumn="0" w:firstRowLastColumn="0" w:lastRowFirstColumn="0" w:lastRowLastColumn="0"/>
            </w:pPr>
            <w:r>
              <w:t>120</w:t>
            </w:r>
            <w:r w:rsidR="004F0E85" w:rsidRPr="004F0E85">
              <w:t xml:space="preserve"> 000,00</w:t>
            </w:r>
            <w:r w:rsidR="002A3217">
              <w:t>€</w:t>
            </w:r>
          </w:p>
        </w:tc>
        <w:tc>
          <w:tcPr>
            <w:tcW w:w="1110" w:type="dxa"/>
            <w:noWrap/>
            <w:hideMark/>
          </w:tcPr>
          <w:p w14:paraId="76216A3B" w14:textId="4BBC5BC4" w:rsidR="004F0E85" w:rsidRPr="004F0E85" w:rsidRDefault="00A86808" w:rsidP="004F0E85">
            <w:pPr>
              <w:cnfStyle w:val="000000100000" w:firstRow="0" w:lastRow="0" w:firstColumn="0" w:lastColumn="0" w:oddVBand="0" w:evenVBand="0" w:oddHBand="1" w:evenHBand="0" w:firstRowFirstColumn="0" w:firstRowLastColumn="0" w:lastRowFirstColumn="0" w:lastRowLastColumn="0"/>
            </w:pPr>
            <w:r>
              <w:t>3</w:t>
            </w:r>
            <w:r w:rsidR="004F0E85" w:rsidRPr="004F0E85">
              <w:t>,00</w:t>
            </w:r>
          </w:p>
        </w:tc>
        <w:tc>
          <w:tcPr>
            <w:tcW w:w="1622" w:type="dxa"/>
            <w:noWrap/>
            <w:hideMark/>
          </w:tcPr>
          <w:p w14:paraId="7AF54DF2" w14:textId="749F08EE" w:rsidR="004F0E85" w:rsidRPr="004F0E85" w:rsidRDefault="004B28A0">
            <w:pPr>
              <w:cnfStyle w:val="000000100000" w:firstRow="0" w:lastRow="0" w:firstColumn="0" w:lastColumn="0" w:oddVBand="0" w:evenVBand="0" w:oddHBand="1" w:evenHBand="0" w:firstRowFirstColumn="0" w:firstRowLastColumn="0" w:lastRowFirstColumn="0" w:lastRowLastColumn="0"/>
            </w:pPr>
            <w:r>
              <w:t>12</w:t>
            </w:r>
            <w:r w:rsidR="004F0E85" w:rsidRPr="004F0E85">
              <w:t>0 000,00</w:t>
            </w:r>
            <w:r w:rsidR="002A3217">
              <w:t>€</w:t>
            </w:r>
          </w:p>
        </w:tc>
        <w:tc>
          <w:tcPr>
            <w:tcW w:w="1858" w:type="dxa"/>
            <w:noWrap/>
            <w:hideMark/>
          </w:tcPr>
          <w:p w14:paraId="2FBC2823" w14:textId="7C2B46ED" w:rsidR="004F0E85" w:rsidRPr="004F0E85" w:rsidRDefault="004F0E85" w:rsidP="00A86808">
            <w:pPr>
              <w:cnfStyle w:val="000000100000" w:firstRow="0" w:lastRow="0" w:firstColumn="0" w:lastColumn="0" w:oddVBand="0" w:evenVBand="0" w:oddHBand="1" w:evenHBand="0" w:firstRowFirstColumn="0" w:firstRowLastColumn="0" w:lastRowFirstColumn="0" w:lastRowLastColumn="0"/>
            </w:pPr>
            <w:r w:rsidRPr="004F0E85">
              <w:t xml:space="preserve">NB Personnes </w:t>
            </w:r>
            <w:r w:rsidR="00A86808">
              <w:t>600</w:t>
            </w:r>
            <w:r w:rsidRPr="004F0E85">
              <w:t xml:space="preserve"> ; NB Jours </w:t>
            </w:r>
            <w:r w:rsidR="00A86808">
              <w:t>3 ; 200€/jour</w:t>
            </w:r>
          </w:p>
        </w:tc>
      </w:tr>
      <w:tr w:rsidR="00DE5A4C" w:rsidRPr="004F0E85" w14:paraId="5DE7EE2E" w14:textId="77777777" w:rsidTr="00C848B6">
        <w:trPr>
          <w:trHeight w:val="264"/>
        </w:trPr>
        <w:tc>
          <w:tcPr>
            <w:cnfStyle w:val="001000000000" w:firstRow="0" w:lastRow="0" w:firstColumn="1" w:lastColumn="0" w:oddVBand="0" w:evenVBand="0" w:oddHBand="0" w:evenHBand="0" w:firstRowFirstColumn="0" w:firstRowLastColumn="0" w:lastRowFirstColumn="0" w:lastRowLastColumn="0"/>
            <w:tcW w:w="10094" w:type="dxa"/>
            <w:gridSpan w:val="6"/>
            <w:noWrap/>
          </w:tcPr>
          <w:p w14:paraId="32DCDBC5" w14:textId="7DE5C85C" w:rsidR="00DE5A4C" w:rsidRPr="004F0E85" w:rsidRDefault="00DE5A4C" w:rsidP="00DE5A4C">
            <w:pPr>
              <w:tabs>
                <w:tab w:val="left" w:pos="2726"/>
              </w:tabs>
              <w:jc w:val="center"/>
            </w:pPr>
            <w:r>
              <w:t>Total : 574 900 €</w:t>
            </w:r>
          </w:p>
        </w:tc>
      </w:tr>
    </w:tbl>
    <w:p w14:paraId="13762D29" w14:textId="0E5FCBF2" w:rsidR="004F0E85" w:rsidRDefault="004F0E85" w:rsidP="00340651"/>
    <w:p w14:paraId="2320AE79" w14:textId="5F612C29" w:rsidR="00A9042F" w:rsidRDefault="00826C33" w:rsidP="00AF3B14">
      <w:pPr>
        <w:pStyle w:val="Heading3"/>
      </w:pPr>
      <w:bookmarkStart w:id="4" w:name="_Toc409996107"/>
      <w:r>
        <w:t>Coûts de possession</w:t>
      </w:r>
      <w:bookmarkEnd w:id="4"/>
    </w:p>
    <w:p w14:paraId="2DE80CCB" w14:textId="77777777" w:rsidR="00AF3B14" w:rsidRPr="00AF3B14" w:rsidRDefault="00AF3B14" w:rsidP="00AF3B14"/>
    <w:p w14:paraId="1425946C" w14:textId="77777777" w:rsidR="002A3217" w:rsidRDefault="00A9042F" w:rsidP="007D4279">
      <w:pPr>
        <w:jc w:val="both"/>
      </w:pPr>
      <w:r>
        <w:t>Cette catégorie de coûts (annuels) regroupe les frais de fonctionnements et d’exploitation de la solution SAP ByD</w:t>
      </w:r>
      <w:r w:rsidR="002A3217">
        <w:t xml:space="preserve">. </w:t>
      </w:r>
    </w:p>
    <w:p w14:paraId="12044923" w14:textId="77777777" w:rsidR="002A3217" w:rsidRDefault="002A3217" w:rsidP="007D4279">
      <w:pPr>
        <w:jc w:val="both"/>
      </w:pPr>
      <w:r>
        <w:t>En accord avec les spécifications de la solution spécifiée dans le Dossier de solution, ces frais incluent les rubriques suivantes :</w:t>
      </w:r>
    </w:p>
    <w:p w14:paraId="7E557B8F" w14:textId="261B1DB6" w:rsidR="002A3217" w:rsidRDefault="002A3217" w:rsidP="005F5AFD">
      <w:pPr>
        <w:pStyle w:val="ListParagraph"/>
        <w:numPr>
          <w:ilvl w:val="0"/>
          <w:numId w:val="2"/>
        </w:numPr>
        <w:jc w:val="both"/>
      </w:pPr>
      <w:r>
        <w:t>une nouvelle charge salariale correspondant aux divers postes créés (Service Client, Gestion des risques …).</w:t>
      </w:r>
    </w:p>
    <w:p w14:paraId="7A745156" w14:textId="77777777" w:rsidR="002A3217" w:rsidRDefault="002A3217" w:rsidP="005F5AFD">
      <w:pPr>
        <w:pStyle w:val="ListParagraph"/>
        <w:numPr>
          <w:ilvl w:val="0"/>
          <w:numId w:val="2"/>
        </w:numPr>
        <w:jc w:val="both"/>
      </w:pPr>
      <w:r>
        <w:t>les coûts annuels de la licence (correspondant à 2500€ par poste de travail SAP)</w:t>
      </w:r>
    </w:p>
    <w:p w14:paraId="3B2ABDAF" w14:textId="697C9278" w:rsidR="00272C3F" w:rsidRDefault="002A3217" w:rsidP="005F5AFD">
      <w:pPr>
        <w:pStyle w:val="ListParagraph"/>
        <w:numPr>
          <w:ilvl w:val="0"/>
          <w:numId w:val="2"/>
        </w:numPr>
        <w:jc w:val="both"/>
      </w:pPr>
      <w:r>
        <w:t>les coûts de la mise à niveau du réseau internet de SPIE supportant la charge imposée par SAP ByD (Fibre 100Mbits/s avec option VPN et Firewall)</w:t>
      </w:r>
      <w:r w:rsidR="00FC5090">
        <w:t>.</w:t>
      </w:r>
    </w:p>
    <w:p w14:paraId="6B5C2177" w14:textId="4BBBAA15" w:rsidR="00F24F82" w:rsidRDefault="00F24F82" w:rsidP="007D4279">
      <w:pPr>
        <w:jc w:val="both"/>
      </w:pPr>
      <w:r>
        <w:t>Notons que les coûts de maintenance sont inexistants du fait que SAP ByD fonctionne entièrement en mode hébergé (la maintenance et la mise à niveau étant à la charge de l’éditeur).</w:t>
      </w:r>
    </w:p>
    <w:p w14:paraId="583B7B2C" w14:textId="60B4BED6" w:rsidR="00FC5090" w:rsidRDefault="00272C3F" w:rsidP="00FC5090">
      <w:r>
        <w:br w:type="page"/>
      </w:r>
    </w:p>
    <w:tbl>
      <w:tblPr>
        <w:tblStyle w:val="GridTable4-Accent1"/>
        <w:tblW w:w="10360" w:type="dxa"/>
        <w:tblInd w:w="-793" w:type="dxa"/>
        <w:tblLook w:val="04A0" w:firstRow="1" w:lastRow="0" w:firstColumn="1" w:lastColumn="0" w:noHBand="0" w:noVBand="1"/>
      </w:tblPr>
      <w:tblGrid>
        <w:gridCol w:w="1724"/>
        <w:gridCol w:w="1776"/>
        <w:gridCol w:w="1793"/>
        <w:gridCol w:w="1179"/>
        <w:gridCol w:w="1687"/>
        <w:gridCol w:w="2201"/>
      </w:tblGrid>
      <w:tr w:rsidR="00272C3F" w:rsidRPr="004F0E85" w14:paraId="7C79DA31" w14:textId="77777777" w:rsidTr="001D1B1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24" w:type="dxa"/>
            <w:hideMark/>
          </w:tcPr>
          <w:p w14:paraId="07302C43" w14:textId="77777777" w:rsidR="00272C3F" w:rsidRPr="004F0E85" w:rsidRDefault="00272C3F" w:rsidP="00512777">
            <w:r w:rsidRPr="004F0E85">
              <w:lastRenderedPageBreak/>
              <w:t>I. Critères financiers</w:t>
            </w:r>
          </w:p>
        </w:tc>
        <w:tc>
          <w:tcPr>
            <w:tcW w:w="1776" w:type="dxa"/>
            <w:hideMark/>
          </w:tcPr>
          <w:p w14:paraId="5E1EBFA9"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Unité d'Œuvre</w:t>
            </w:r>
          </w:p>
        </w:tc>
        <w:tc>
          <w:tcPr>
            <w:tcW w:w="1793" w:type="dxa"/>
            <w:hideMark/>
          </w:tcPr>
          <w:p w14:paraId="5CAB8E8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Coût de l'UE (estimé)</w:t>
            </w:r>
          </w:p>
        </w:tc>
        <w:tc>
          <w:tcPr>
            <w:tcW w:w="1179" w:type="dxa"/>
            <w:hideMark/>
          </w:tcPr>
          <w:p w14:paraId="3C870272"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Nombre UE</w:t>
            </w:r>
          </w:p>
        </w:tc>
        <w:tc>
          <w:tcPr>
            <w:tcW w:w="1687" w:type="dxa"/>
            <w:hideMark/>
          </w:tcPr>
          <w:p w14:paraId="22759480"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Montant</w:t>
            </w:r>
          </w:p>
        </w:tc>
        <w:tc>
          <w:tcPr>
            <w:tcW w:w="2201" w:type="dxa"/>
            <w:hideMark/>
          </w:tcPr>
          <w:p w14:paraId="13CEB81D" w14:textId="77777777" w:rsidR="00272C3F" w:rsidRPr="004F0E85" w:rsidRDefault="00272C3F" w:rsidP="00512777">
            <w:pPr>
              <w:cnfStyle w:val="100000000000" w:firstRow="1" w:lastRow="0" w:firstColumn="0" w:lastColumn="0" w:oddVBand="0" w:evenVBand="0" w:oddHBand="0" w:evenHBand="0" w:firstRowFirstColumn="0" w:firstRowLastColumn="0" w:lastRowFirstColumn="0" w:lastRowLastColumn="0"/>
            </w:pPr>
            <w:r w:rsidRPr="004F0E85">
              <w:t>Observations</w:t>
            </w:r>
          </w:p>
        </w:tc>
      </w:tr>
      <w:tr w:rsidR="00272C3F" w:rsidRPr="004F0E85" w14:paraId="611FDCF7" w14:textId="77777777" w:rsidTr="001D1B1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0360" w:type="dxa"/>
            <w:gridSpan w:val="6"/>
            <w:vAlign w:val="bottom"/>
            <w:hideMark/>
          </w:tcPr>
          <w:p w14:paraId="4E139AA0" w14:textId="1985AC43" w:rsidR="00272C3F" w:rsidRPr="004F0E85" w:rsidRDefault="00272C3F" w:rsidP="00272C3F">
            <w:pPr>
              <w:jc w:val="center"/>
            </w:pPr>
            <w:r w:rsidRPr="00272C3F">
              <w:t>2, Fonctionnement et exploitation (coût de possession)</w:t>
            </w:r>
          </w:p>
        </w:tc>
      </w:tr>
      <w:tr w:rsidR="00272C3F" w:rsidRPr="004F0E85" w14:paraId="6FD9AB30" w14:textId="77777777" w:rsidTr="001D1B10">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455540B3" w14:textId="20C68E8B" w:rsidR="00272C3F" w:rsidRPr="004F0E85" w:rsidRDefault="00272C3F" w:rsidP="00272C3F">
            <w:r w:rsidRPr="007F7C04">
              <w:t>21</w:t>
            </w:r>
            <w:r>
              <w:t>.</w:t>
            </w:r>
            <w:r w:rsidRPr="007F7C04">
              <w:t xml:space="preserve"> Charges salariales</w:t>
            </w:r>
          </w:p>
        </w:tc>
        <w:tc>
          <w:tcPr>
            <w:tcW w:w="1776" w:type="dxa"/>
            <w:noWrap/>
            <w:hideMark/>
          </w:tcPr>
          <w:p w14:paraId="729FDC3B" w14:textId="11BBE53F"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Service Client : Responsable</w:t>
            </w:r>
          </w:p>
        </w:tc>
        <w:tc>
          <w:tcPr>
            <w:tcW w:w="1793" w:type="dxa"/>
            <w:noWrap/>
            <w:hideMark/>
          </w:tcPr>
          <w:p w14:paraId="79D0AF07" w14:textId="1571E388"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55D79973" w14:textId="6593A8EC"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B26BEFF" w14:textId="080117B6"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201" w:type="dxa"/>
            <w:noWrap/>
            <w:hideMark/>
          </w:tcPr>
          <w:p w14:paraId="287A1DE5" w14:textId="0DBE90B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Commerce</w:t>
            </w:r>
          </w:p>
        </w:tc>
      </w:tr>
      <w:tr w:rsidR="00272C3F" w:rsidRPr="004F0E85" w14:paraId="6820B522" w14:textId="77777777" w:rsidTr="001D1B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0C8937D8" w14:textId="62C1E988" w:rsidR="00272C3F" w:rsidRPr="004F0E85" w:rsidRDefault="00272C3F" w:rsidP="00272C3F"/>
        </w:tc>
        <w:tc>
          <w:tcPr>
            <w:tcW w:w="1776" w:type="dxa"/>
            <w:noWrap/>
            <w:hideMark/>
          </w:tcPr>
          <w:p w14:paraId="07300010" w14:textId="617A8C7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w:t>
            </w:r>
            <w:r>
              <w:t xml:space="preserve">ase de </w:t>
            </w:r>
            <w:r w:rsidRPr="007F7C04">
              <w:t>C</w:t>
            </w:r>
            <w:r>
              <w:t>onnaissances</w:t>
            </w:r>
            <w:r w:rsidRPr="007F7C04">
              <w:t xml:space="preserve"> : Responsable</w:t>
            </w:r>
          </w:p>
        </w:tc>
        <w:tc>
          <w:tcPr>
            <w:tcW w:w="1793" w:type="dxa"/>
            <w:noWrap/>
            <w:hideMark/>
          </w:tcPr>
          <w:p w14:paraId="577F07D4" w14:textId="4D329D0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1179" w:type="dxa"/>
            <w:noWrap/>
            <w:hideMark/>
          </w:tcPr>
          <w:p w14:paraId="3F5C3BB0" w14:textId="07324603"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506AA973" w14:textId="2CF746CF"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25 000,00</w:t>
            </w:r>
            <w:r>
              <w:t>€</w:t>
            </w:r>
          </w:p>
        </w:tc>
        <w:tc>
          <w:tcPr>
            <w:tcW w:w="2201" w:type="dxa"/>
            <w:noWrap/>
            <w:hideMark/>
          </w:tcPr>
          <w:p w14:paraId="26F38ACD" w14:textId="58B6375A"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Bac+3 Informatique SI et DB</w:t>
            </w:r>
          </w:p>
        </w:tc>
      </w:tr>
      <w:tr w:rsidR="00272C3F" w:rsidRPr="004F0E85" w14:paraId="0A7CE9E8" w14:textId="77777777" w:rsidTr="001D1B10">
        <w:trPr>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49D1D150" w14:textId="61766550" w:rsidR="00272C3F" w:rsidRPr="004F0E85" w:rsidRDefault="00272C3F" w:rsidP="00272C3F"/>
        </w:tc>
        <w:tc>
          <w:tcPr>
            <w:tcW w:w="1776" w:type="dxa"/>
            <w:noWrap/>
            <w:hideMark/>
          </w:tcPr>
          <w:p w14:paraId="1157BC7D" w14:textId="70C0E993"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Gestion des risques: Responsable</w:t>
            </w:r>
          </w:p>
        </w:tc>
        <w:tc>
          <w:tcPr>
            <w:tcW w:w="1793" w:type="dxa"/>
            <w:noWrap/>
            <w:hideMark/>
          </w:tcPr>
          <w:p w14:paraId="6DE6B364" w14:textId="29BF7129"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1179" w:type="dxa"/>
            <w:noWrap/>
            <w:hideMark/>
          </w:tcPr>
          <w:p w14:paraId="467CF512" w14:textId="4833778D"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1,00</w:t>
            </w:r>
          </w:p>
        </w:tc>
        <w:tc>
          <w:tcPr>
            <w:tcW w:w="1687" w:type="dxa"/>
            <w:noWrap/>
            <w:hideMark/>
          </w:tcPr>
          <w:p w14:paraId="42D28330" w14:textId="256434B0"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27 000,00</w:t>
            </w:r>
            <w:r>
              <w:t>€</w:t>
            </w:r>
          </w:p>
        </w:tc>
        <w:tc>
          <w:tcPr>
            <w:tcW w:w="2201" w:type="dxa"/>
            <w:noWrap/>
            <w:hideMark/>
          </w:tcPr>
          <w:p w14:paraId="20FFA580" w14:textId="78201F54" w:rsidR="00272C3F" w:rsidRPr="004F0E85" w:rsidRDefault="00272C3F" w:rsidP="00272C3F">
            <w:pPr>
              <w:cnfStyle w:val="000000000000" w:firstRow="0" w:lastRow="0" w:firstColumn="0" w:lastColumn="0" w:oddVBand="0" w:evenVBand="0" w:oddHBand="0" w:evenHBand="0" w:firstRowFirstColumn="0" w:firstRowLastColumn="0" w:lastRowFirstColumn="0" w:lastRowLastColumn="0"/>
            </w:pPr>
            <w:r w:rsidRPr="007F7C04">
              <w:t>Bac+4 Gestion</w:t>
            </w:r>
          </w:p>
        </w:tc>
      </w:tr>
      <w:tr w:rsidR="00272C3F" w:rsidRPr="004F0E85" w14:paraId="01A62BC2" w14:textId="77777777" w:rsidTr="001D1B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noWrap/>
            <w:hideMark/>
          </w:tcPr>
          <w:p w14:paraId="75262AEA" w14:textId="36565D6C" w:rsidR="00272C3F" w:rsidRPr="004F0E85" w:rsidRDefault="00272C3F" w:rsidP="00272C3F">
            <w:r>
              <w:t>22.</w:t>
            </w:r>
            <w:r w:rsidRPr="007F7C04">
              <w:t xml:space="preserve"> Maintenance</w:t>
            </w:r>
          </w:p>
        </w:tc>
        <w:tc>
          <w:tcPr>
            <w:tcW w:w="1776" w:type="dxa"/>
            <w:noWrap/>
            <w:hideMark/>
          </w:tcPr>
          <w:p w14:paraId="544957B4" w14:textId="7080BB8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p>
        </w:tc>
        <w:tc>
          <w:tcPr>
            <w:tcW w:w="1793" w:type="dxa"/>
            <w:noWrap/>
            <w:hideMark/>
          </w:tcPr>
          <w:p w14:paraId="1CB6889B" w14:textId="64DF8429"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179" w:type="dxa"/>
            <w:noWrap/>
            <w:hideMark/>
          </w:tcPr>
          <w:p w14:paraId="21A37196" w14:textId="7C56072C"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1687" w:type="dxa"/>
            <w:noWrap/>
            <w:hideMark/>
          </w:tcPr>
          <w:p w14:paraId="164941B7" w14:textId="3675AECE"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rsidRPr="007F7C04">
              <w:t>0,00</w:t>
            </w:r>
          </w:p>
        </w:tc>
        <w:tc>
          <w:tcPr>
            <w:tcW w:w="2201" w:type="dxa"/>
            <w:noWrap/>
            <w:hideMark/>
          </w:tcPr>
          <w:p w14:paraId="136AC221" w14:textId="2E44CF04" w:rsidR="00272C3F" w:rsidRPr="004F0E85" w:rsidRDefault="00272C3F" w:rsidP="00272C3F">
            <w:pPr>
              <w:cnfStyle w:val="000000100000" w:firstRow="0" w:lastRow="0" w:firstColumn="0" w:lastColumn="0" w:oddVBand="0" w:evenVBand="0" w:oddHBand="1" w:evenHBand="0" w:firstRowFirstColumn="0" w:firstRowLastColumn="0" w:lastRowFirstColumn="0" w:lastRowLastColumn="0"/>
            </w:pPr>
            <w:r>
              <w:t>Inexistante</w:t>
            </w:r>
          </w:p>
        </w:tc>
      </w:tr>
      <w:tr w:rsidR="0034320F" w:rsidRPr="004F0E85" w14:paraId="16F1FA04" w14:textId="77777777" w:rsidTr="001D1B10">
        <w:trPr>
          <w:trHeight w:val="264"/>
        </w:trPr>
        <w:tc>
          <w:tcPr>
            <w:cnfStyle w:val="001000000000" w:firstRow="0" w:lastRow="0" w:firstColumn="1" w:lastColumn="0" w:oddVBand="0" w:evenVBand="0" w:oddHBand="0" w:evenHBand="0" w:firstRowFirstColumn="0" w:firstRowLastColumn="0" w:lastRowFirstColumn="0" w:lastRowLastColumn="0"/>
            <w:tcW w:w="1724" w:type="dxa"/>
            <w:vMerge w:val="restart"/>
            <w:noWrap/>
            <w:hideMark/>
          </w:tcPr>
          <w:p w14:paraId="5EE954B1" w14:textId="09C19F95" w:rsidR="0034320F" w:rsidRPr="004F0E85" w:rsidRDefault="0034320F" w:rsidP="00272C3F">
            <w:r w:rsidRPr="007F7C04">
              <w:t>23. Prestations et autres abonnements</w:t>
            </w:r>
          </w:p>
        </w:tc>
        <w:tc>
          <w:tcPr>
            <w:tcW w:w="1776" w:type="dxa"/>
            <w:noWrap/>
            <w:hideMark/>
          </w:tcPr>
          <w:p w14:paraId="3862F261" w14:textId="65FD11BB"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rsidRPr="007F7C04">
              <w:t>Postes SAP ByD</w:t>
            </w:r>
          </w:p>
        </w:tc>
        <w:tc>
          <w:tcPr>
            <w:tcW w:w="1793" w:type="dxa"/>
            <w:noWrap/>
            <w:hideMark/>
          </w:tcPr>
          <w:p w14:paraId="46F93DA4" w14:textId="24F8247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1788</w:t>
            </w:r>
            <w:r w:rsidRPr="007F7C04">
              <w:t>,00</w:t>
            </w:r>
            <w:r>
              <w:t>€</w:t>
            </w:r>
          </w:p>
        </w:tc>
        <w:tc>
          <w:tcPr>
            <w:tcW w:w="1179" w:type="dxa"/>
            <w:noWrap/>
            <w:hideMark/>
          </w:tcPr>
          <w:p w14:paraId="62BEA494" w14:textId="0875EFD5"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100</w:t>
            </w:r>
            <w:r w:rsidRPr="007F7C04">
              <w:t>,00</w:t>
            </w:r>
          </w:p>
        </w:tc>
        <w:tc>
          <w:tcPr>
            <w:tcW w:w="1687" w:type="dxa"/>
            <w:noWrap/>
            <w:hideMark/>
          </w:tcPr>
          <w:p w14:paraId="46BCA01A" w14:textId="5851D01A"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178 800</w:t>
            </w:r>
            <w:r w:rsidRPr="007F7C04">
              <w:t>,00</w:t>
            </w:r>
            <w:r>
              <w:t>€</w:t>
            </w:r>
          </w:p>
        </w:tc>
        <w:tc>
          <w:tcPr>
            <w:tcW w:w="2201" w:type="dxa"/>
            <w:noWrap/>
            <w:hideMark/>
          </w:tcPr>
          <w:p w14:paraId="4D56D338" w14:textId="2F7E6D23" w:rsidR="0034320F" w:rsidRPr="004F0E85" w:rsidRDefault="0034320F" w:rsidP="00272C3F">
            <w:pPr>
              <w:cnfStyle w:val="000000000000" w:firstRow="0" w:lastRow="0" w:firstColumn="0" w:lastColumn="0" w:oddVBand="0" w:evenVBand="0" w:oddHBand="0" w:evenHBand="0" w:firstRowFirstColumn="0" w:firstRowLastColumn="0" w:lastRowFirstColumn="0" w:lastRowLastColumn="0"/>
            </w:pPr>
            <w:r>
              <w:t>149€*12mois/user</w:t>
            </w:r>
          </w:p>
        </w:tc>
      </w:tr>
      <w:tr w:rsidR="001D1B10" w:rsidRPr="004F0E85" w14:paraId="714DADC6" w14:textId="77777777" w:rsidTr="001D1B1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24" w:type="dxa"/>
            <w:vMerge/>
            <w:noWrap/>
            <w:hideMark/>
          </w:tcPr>
          <w:p w14:paraId="5C1129CB" w14:textId="5A49703B" w:rsidR="0034320F" w:rsidRPr="004F0E85" w:rsidRDefault="0034320F" w:rsidP="00272C3F"/>
        </w:tc>
        <w:tc>
          <w:tcPr>
            <w:tcW w:w="1776" w:type="dxa"/>
            <w:noWrap/>
            <w:hideMark/>
          </w:tcPr>
          <w:p w14:paraId="197D2F62" w14:textId="2A9C7D92" w:rsidR="0034320F" w:rsidRPr="00272C3F" w:rsidRDefault="0034320F" w:rsidP="00272C3F">
            <w:pPr>
              <w:cnfStyle w:val="000000100000" w:firstRow="0" w:lastRow="0" w:firstColumn="0" w:lastColumn="0" w:oddVBand="0" w:evenVBand="0" w:oddHBand="1" w:evenHBand="0" w:firstRowFirstColumn="0" w:firstRowLastColumn="0" w:lastRowFirstColumn="0" w:lastRowLastColumn="0"/>
              <w:rPr>
                <w:lang w:val="en-US"/>
              </w:rPr>
            </w:pPr>
            <w:r w:rsidRPr="00272C3F">
              <w:rPr>
                <w:lang w:val="en-US"/>
              </w:rPr>
              <w:t>Fibre 100Mb/S + VPN &amp; Firewall</w:t>
            </w:r>
            <w:r>
              <w:rPr>
                <w:lang w:val="en-US"/>
              </w:rPr>
              <w:t xml:space="preserve"> (Orange)</w:t>
            </w:r>
          </w:p>
        </w:tc>
        <w:tc>
          <w:tcPr>
            <w:tcW w:w="1793" w:type="dxa"/>
            <w:noWrap/>
            <w:hideMark/>
          </w:tcPr>
          <w:p w14:paraId="728F85E2" w14:textId="2BFC4573"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1179" w:type="dxa"/>
            <w:noWrap/>
            <w:hideMark/>
          </w:tcPr>
          <w:p w14:paraId="071033A7" w14:textId="1FD2A43E"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1,00</w:t>
            </w:r>
          </w:p>
        </w:tc>
        <w:tc>
          <w:tcPr>
            <w:tcW w:w="1687" w:type="dxa"/>
            <w:noWrap/>
            <w:hideMark/>
          </w:tcPr>
          <w:p w14:paraId="139A4D96" w14:textId="6B86FD42"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rsidRPr="007F7C04">
              <w:t>1</w:t>
            </w:r>
            <w:r>
              <w:t>2</w:t>
            </w:r>
            <w:r w:rsidRPr="007F7C04">
              <w:t>00,00</w:t>
            </w:r>
            <w:r>
              <w:t>€</w:t>
            </w:r>
          </w:p>
        </w:tc>
        <w:tc>
          <w:tcPr>
            <w:tcW w:w="2201" w:type="dxa"/>
            <w:noWrap/>
            <w:hideMark/>
          </w:tcPr>
          <w:p w14:paraId="219F24A6" w14:textId="6348F8D9" w:rsidR="0034320F" w:rsidRPr="004F0E85" w:rsidRDefault="0034320F" w:rsidP="00272C3F">
            <w:pPr>
              <w:cnfStyle w:val="000000100000" w:firstRow="0" w:lastRow="0" w:firstColumn="0" w:lastColumn="0" w:oddVBand="0" w:evenVBand="0" w:oddHBand="1" w:evenHBand="0" w:firstRowFirstColumn="0" w:firstRowLastColumn="0" w:lastRowFirstColumn="0" w:lastRowLastColumn="0"/>
            </w:pPr>
            <w:r>
              <w:t>Orange Offre entreprise : 100€/mois</w:t>
            </w:r>
          </w:p>
        </w:tc>
      </w:tr>
      <w:tr w:rsidR="001D1B10" w:rsidRPr="004F0E85" w14:paraId="581382BD" w14:textId="77777777" w:rsidTr="001D1B10">
        <w:trPr>
          <w:trHeight w:val="956"/>
        </w:trPr>
        <w:tc>
          <w:tcPr>
            <w:cnfStyle w:val="001000000000" w:firstRow="0" w:lastRow="0" w:firstColumn="1" w:lastColumn="0" w:oddVBand="0" w:evenVBand="0" w:oddHBand="0" w:evenHBand="0" w:firstRowFirstColumn="0" w:firstRowLastColumn="0" w:lastRowFirstColumn="0" w:lastRowLastColumn="0"/>
            <w:tcW w:w="1724" w:type="dxa"/>
            <w:vMerge/>
            <w:noWrap/>
          </w:tcPr>
          <w:p w14:paraId="6F7710A1" w14:textId="77777777" w:rsidR="0034320F" w:rsidRPr="004F0E85" w:rsidRDefault="0034320F" w:rsidP="00272C3F"/>
        </w:tc>
        <w:tc>
          <w:tcPr>
            <w:tcW w:w="1776" w:type="dxa"/>
            <w:noWrap/>
          </w:tcPr>
          <w:p w14:paraId="45C5D9C3" w14:textId="390F2A41" w:rsidR="0034320F" w:rsidRPr="00272C3F" w:rsidRDefault="0034320F" w:rsidP="0034320F">
            <w:pPr>
              <w:cnfStyle w:val="000000000000" w:firstRow="0" w:lastRow="0" w:firstColumn="0" w:lastColumn="0" w:oddVBand="0" w:evenVBand="0" w:oddHBand="0" w:evenHBand="0" w:firstRowFirstColumn="0" w:firstRowLastColumn="0" w:lastRowFirstColumn="0" w:lastRowLastColumn="0"/>
              <w:rPr>
                <w:lang w:val="en-US"/>
              </w:rPr>
            </w:pPr>
            <w:r w:rsidRPr="0034320F">
              <w:rPr>
                <w:lang w:val="en-US"/>
              </w:rPr>
              <w:t>Abonnement Nomade 4G</w:t>
            </w:r>
            <w:r w:rsidRPr="0034320F">
              <w:rPr>
                <w:lang w:val="en-US"/>
              </w:rPr>
              <w:tab/>
            </w:r>
            <w:r w:rsidRPr="0034320F">
              <w:rPr>
                <w:lang w:val="en-US"/>
              </w:rPr>
              <w:tab/>
            </w:r>
          </w:p>
        </w:tc>
        <w:tc>
          <w:tcPr>
            <w:tcW w:w="1793" w:type="dxa"/>
            <w:noWrap/>
          </w:tcPr>
          <w:p w14:paraId="523FEF9F" w14:textId="2CC33124" w:rsidR="0034320F" w:rsidRPr="007F7C04" w:rsidRDefault="0034320F" w:rsidP="0034320F">
            <w:pPr>
              <w:cnfStyle w:val="000000000000" w:firstRow="0" w:lastRow="0" w:firstColumn="0" w:lastColumn="0" w:oddVBand="0" w:evenVBand="0" w:oddHBand="0" w:evenHBand="0" w:firstRowFirstColumn="0" w:firstRowLastColumn="0" w:lastRowFirstColumn="0" w:lastRowLastColumn="0"/>
            </w:pPr>
            <w:r>
              <w:t>252,00€</w:t>
            </w:r>
          </w:p>
        </w:tc>
        <w:tc>
          <w:tcPr>
            <w:tcW w:w="1179" w:type="dxa"/>
            <w:noWrap/>
          </w:tcPr>
          <w:p w14:paraId="79D8822C" w14:textId="4C4922A7"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t>200,00</w:t>
            </w:r>
          </w:p>
        </w:tc>
        <w:tc>
          <w:tcPr>
            <w:tcW w:w="1687" w:type="dxa"/>
            <w:noWrap/>
          </w:tcPr>
          <w:p w14:paraId="0206C2E8" w14:textId="67EAA405" w:rsidR="0034320F" w:rsidRPr="007F7C04" w:rsidRDefault="0034320F" w:rsidP="00272C3F">
            <w:pPr>
              <w:cnfStyle w:val="000000000000" w:firstRow="0" w:lastRow="0" w:firstColumn="0" w:lastColumn="0" w:oddVBand="0" w:evenVBand="0" w:oddHBand="0" w:evenHBand="0" w:firstRowFirstColumn="0" w:firstRowLastColumn="0" w:lastRowFirstColumn="0" w:lastRowLastColumn="0"/>
            </w:pPr>
            <w:r w:rsidRPr="0034320F">
              <w:t>50 400,00</w:t>
            </w:r>
            <w:r w:rsidRPr="0034320F">
              <w:tab/>
            </w:r>
          </w:p>
        </w:tc>
        <w:tc>
          <w:tcPr>
            <w:tcW w:w="2201" w:type="dxa"/>
            <w:noWrap/>
          </w:tcPr>
          <w:p w14:paraId="586FE791" w14:textId="75F4336A" w:rsidR="0034320F" w:rsidRDefault="0034320F" w:rsidP="00272C3F">
            <w:pPr>
              <w:cnfStyle w:val="000000000000" w:firstRow="0" w:lastRow="0" w:firstColumn="0" w:lastColumn="0" w:oddVBand="0" w:evenVBand="0" w:oddHBand="0" w:evenHBand="0" w:firstRowFirstColumn="0" w:firstRowLastColumn="0" w:lastRowFirstColumn="0" w:lastRowLastColumn="0"/>
            </w:pPr>
            <w:r w:rsidRPr="0034320F">
              <w:t>Orange (forfait Business Everywhere pro) : 21euros par mois * 200 tablettes</w:t>
            </w:r>
          </w:p>
        </w:tc>
      </w:tr>
      <w:tr w:rsidR="001D1B10" w:rsidRPr="004F0E85" w14:paraId="177F725E" w14:textId="77777777" w:rsidTr="0015248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360" w:type="dxa"/>
            <w:gridSpan w:val="6"/>
            <w:noWrap/>
          </w:tcPr>
          <w:p w14:paraId="2B452A95" w14:textId="29581459" w:rsidR="001D1B10" w:rsidRDefault="001D1B10" w:rsidP="001D1B10">
            <w:pPr>
              <w:jc w:val="center"/>
            </w:pPr>
            <w:r>
              <w:t>Total : 309 400 €</w:t>
            </w:r>
          </w:p>
        </w:tc>
      </w:tr>
    </w:tbl>
    <w:p w14:paraId="7266F87B" w14:textId="6B423ECE" w:rsidR="00EF09E1" w:rsidRDefault="00EF09E1" w:rsidP="00EF09E1"/>
    <w:p w14:paraId="7DD35BBF" w14:textId="05B4B416" w:rsidR="00EF09E1" w:rsidRDefault="00EF09E1" w:rsidP="00AF4DA9">
      <w:pPr>
        <w:pStyle w:val="Heading2"/>
      </w:pPr>
      <w:bookmarkStart w:id="5" w:name="_Toc409996108"/>
      <w:r>
        <w:t>R</w:t>
      </w:r>
      <w:r w:rsidR="00512777">
        <w:t>etour sur investissement</w:t>
      </w:r>
      <w:bookmarkEnd w:id="5"/>
    </w:p>
    <w:p w14:paraId="567972C8" w14:textId="5938F11E" w:rsidR="00EF09E1" w:rsidRDefault="00EF09E1" w:rsidP="00512777"/>
    <w:p w14:paraId="054716CC" w14:textId="77777777" w:rsidR="007D4279" w:rsidRDefault="007D4279" w:rsidP="007D4279">
      <w:pPr>
        <w:jc w:val="both"/>
      </w:pPr>
      <w:r>
        <w:rPr>
          <w:noProof/>
          <w:lang w:eastAsia="fr-FR"/>
        </w:rPr>
        <w:drawing>
          <wp:anchor distT="0" distB="0" distL="114300" distR="114300" simplePos="0" relativeHeight="251658240" behindDoc="0" locked="0" layoutInCell="1" allowOverlap="1" wp14:anchorId="51518A92" wp14:editId="61F934CB">
            <wp:simplePos x="0" y="0"/>
            <wp:positionH relativeFrom="page">
              <wp:posOffset>3658870</wp:posOffset>
            </wp:positionH>
            <wp:positionV relativeFrom="paragraph">
              <wp:posOffset>5080</wp:posOffset>
            </wp:positionV>
            <wp:extent cx="3394710" cy="2438400"/>
            <wp:effectExtent l="0" t="0" r="0" b="0"/>
            <wp:wrapThrough wrapText="bothSides">
              <wp:wrapPolygon edited="0">
                <wp:start x="0" y="0"/>
                <wp:lineTo x="0" y="21431"/>
                <wp:lineTo x="21455" y="21431"/>
                <wp:lineTo x="214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i-iceberg.png"/>
                    <pic:cNvPicPr/>
                  </pic:nvPicPr>
                  <pic:blipFill>
                    <a:blip r:embed="rId10">
                      <a:extLst>
                        <a:ext uri="{28A0092B-C50C-407E-A947-70E740481C1C}">
                          <a14:useLocalDpi xmlns:a14="http://schemas.microsoft.com/office/drawing/2010/main" val="0"/>
                        </a:ext>
                      </a:extLst>
                    </a:blip>
                    <a:stretch>
                      <a:fillRect/>
                    </a:stretch>
                  </pic:blipFill>
                  <pic:spPr>
                    <a:xfrm>
                      <a:off x="0" y="0"/>
                      <a:ext cx="3394710" cy="2438400"/>
                    </a:xfrm>
                    <a:prstGeom prst="rect">
                      <a:avLst/>
                    </a:prstGeom>
                  </pic:spPr>
                </pic:pic>
              </a:graphicData>
            </a:graphic>
            <wp14:sizeRelH relativeFrom="margin">
              <wp14:pctWidth>0</wp14:pctWidth>
            </wp14:sizeRelH>
            <wp14:sizeRelV relativeFrom="margin">
              <wp14:pctHeight>0</wp14:pctHeight>
            </wp14:sizeRelV>
          </wp:anchor>
        </w:drawing>
      </w:r>
      <w:r w:rsidR="00512777">
        <w:t>Facteur clé du projet de mise en place de l’ERP SAP ByD, le ROI mesure la performance et pertinence financ</w:t>
      </w:r>
      <w:r>
        <w:t xml:space="preserve">ière de l’ensemble de l’ouvrage. </w:t>
      </w:r>
    </w:p>
    <w:p w14:paraId="4B68CF6E" w14:textId="30F875D1" w:rsidR="00512777" w:rsidRDefault="007D4279" w:rsidP="007D4279">
      <w:pPr>
        <w:jc w:val="both"/>
      </w:pPr>
      <w:r>
        <w:t>En plus des coûts de mise en œuvre et de possession précédemment définis, le ROI repose aussi sur l’ensemble des gains dégagés du processus. On distingue 4 catégories de gains potentiels lors du calcul du ROI.</w:t>
      </w:r>
    </w:p>
    <w:p w14:paraId="309DCE1A" w14:textId="317AF5BF" w:rsidR="007D4279" w:rsidRDefault="007D4279" w:rsidP="005F5AFD">
      <w:pPr>
        <w:pStyle w:val="ListParagraph"/>
        <w:numPr>
          <w:ilvl w:val="0"/>
          <w:numId w:val="2"/>
        </w:numPr>
        <w:jc w:val="both"/>
      </w:pPr>
      <w:r w:rsidRPr="007D4279">
        <w:rPr>
          <w:b/>
        </w:rPr>
        <w:t>Gains Tangibles</w:t>
      </w:r>
      <w:r>
        <w:t> : mesurables et quantifiables.</w:t>
      </w:r>
    </w:p>
    <w:p w14:paraId="675B37DD" w14:textId="15A43515" w:rsidR="007D4279" w:rsidRDefault="007D4279" w:rsidP="005F5AFD">
      <w:pPr>
        <w:pStyle w:val="ListParagraph"/>
        <w:numPr>
          <w:ilvl w:val="0"/>
          <w:numId w:val="2"/>
        </w:numPr>
        <w:jc w:val="both"/>
      </w:pPr>
      <w:r w:rsidRPr="007D4279">
        <w:rPr>
          <w:b/>
        </w:rPr>
        <w:t>Gains Intangibles </w:t>
      </w:r>
      <w:r>
        <w:t>: Qualifiables, non mesurables et descriptibles.</w:t>
      </w:r>
    </w:p>
    <w:p w14:paraId="55D1EDA5" w14:textId="742B890E" w:rsidR="007D4279" w:rsidRDefault="007D4279" w:rsidP="005F5AFD">
      <w:pPr>
        <w:pStyle w:val="ListParagraph"/>
        <w:numPr>
          <w:ilvl w:val="0"/>
          <w:numId w:val="2"/>
        </w:numPr>
        <w:jc w:val="both"/>
      </w:pPr>
      <w:r w:rsidRPr="007D4279">
        <w:rPr>
          <w:b/>
        </w:rPr>
        <w:t>Gains justifiables à priori « Anticipables »</w:t>
      </w:r>
      <w:r>
        <w:t> : Découlant immédiatement de la mise en œuvre de l’ERP.</w:t>
      </w:r>
    </w:p>
    <w:p w14:paraId="4D31A357" w14:textId="34E2636E" w:rsidR="007D4279" w:rsidRPr="007D4279" w:rsidRDefault="007D4279" w:rsidP="005F5AFD">
      <w:pPr>
        <w:pStyle w:val="ListParagraph"/>
        <w:numPr>
          <w:ilvl w:val="0"/>
          <w:numId w:val="2"/>
        </w:numPr>
        <w:jc w:val="both"/>
        <w:rPr>
          <w:b/>
        </w:rPr>
      </w:pPr>
      <w:r w:rsidRPr="007D4279">
        <w:rPr>
          <w:b/>
        </w:rPr>
        <w:lastRenderedPageBreak/>
        <w:t>Gains constatables à postériori « Non-anticipables »</w:t>
      </w:r>
      <w:r>
        <w:rPr>
          <w:b/>
        </w:rPr>
        <w:t xml:space="preserve"> : </w:t>
      </w:r>
      <w:r>
        <w:t>se positionnant plutôt sur le long terme.</w:t>
      </w:r>
    </w:p>
    <w:p w14:paraId="6C0D5574" w14:textId="77777777" w:rsidR="007D4279" w:rsidRDefault="007D4279" w:rsidP="007D4279">
      <w:pPr>
        <w:jc w:val="both"/>
        <w:rPr>
          <w:b/>
        </w:rPr>
      </w:pPr>
    </w:p>
    <w:p w14:paraId="553715A9" w14:textId="37619C57" w:rsidR="007D4279" w:rsidRDefault="00190AA1" w:rsidP="007D4279">
      <w:pPr>
        <w:jc w:val="both"/>
      </w:pPr>
      <w:r>
        <w:t>Dans le cadre de la mise en œuvre de SAP ByD dans l’environnement SPIE Sud-Est, nous pouvons estimer les gains suivants :</w:t>
      </w:r>
    </w:p>
    <w:p w14:paraId="36B78B66" w14:textId="77777777" w:rsidR="00190AA1" w:rsidRPr="00190AA1" w:rsidRDefault="00190AA1" w:rsidP="007D4279">
      <w:pPr>
        <w:jc w:val="both"/>
      </w:pPr>
    </w:p>
    <w:tbl>
      <w:tblPr>
        <w:tblStyle w:val="GridTable4-Accent1"/>
        <w:tblW w:w="8505" w:type="dxa"/>
        <w:tblInd w:w="-5" w:type="dxa"/>
        <w:tblLook w:val="04A0" w:firstRow="1" w:lastRow="0" w:firstColumn="1" w:lastColumn="0" w:noHBand="0" w:noVBand="1"/>
      </w:tblPr>
      <w:tblGrid>
        <w:gridCol w:w="6035"/>
        <w:gridCol w:w="844"/>
        <w:gridCol w:w="1626"/>
      </w:tblGrid>
      <w:tr w:rsidR="00190AA1" w:rsidRPr="00190AA1" w14:paraId="28ACFA19" w14:textId="77777777" w:rsidTr="0012089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5C3A294A" w14:textId="7D2BCB38" w:rsidR="00190AA1" w:rsidRPr="00190AA1" w:rsidRDefault="00190AA1" w:rsidP="00190AA1">
            <w:pPr>
              <w:jc w:val="both"/>
            </w:pPr>
            <w:r w:rsidRPr="00190AA1">
              <w:t> </w:t>
            </w:r>
            <w:r>
              <w:t>Catégorie</w:t>
            </w:r>
          </w:p>
        </w:tc>
        <w:tc>
          <w:tcPr>
            <w:tcW w:w="0" w:type="auto"/>
            <w:noWrap/>
            <w:hideMark/>
          </w:tcPr>
          <w:p w14:paraId="75803CCD" w14:textId="77777777"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p>
        </w:tc>
        <w:tc>
          <w:tcPr>
            <w:tcW w:w="1626" w:type="dxa"/>
            <w:noWrap/>
            <w:hideMark/>
          </w:tcPr>
          <w:p w14:paraId="53A98054" w14:textId="14203096" w:rsidR="00190AA1" w:rsidRPr="00190AA1" w:rsidRDefault="00190AA1" w:rsidP="00190AA1">
            <w:pPr>
              <w:jc w:val="both"/>
              <w:cnfStyle w:val="100000000000" w:firstRow="1" w:lastRow="0" w:firstColumn="0" w:lastColumn="0" w:oddVBand="0" w:evenVBand="0" w:oddHBand="0" w:evenHBand="0" w:firstRowFirstColumn="0" w:firstRowLastColumn="0" w:lastRowFirstColumn="0" w:lastRowLastColumn="0"/>
            </w:pPr>
            <w:r w:rsidRPr="00190AA1">
              <w:t> </w:t>
            </w:r>
            <w:r>
              <w:t>Estimation</w:t>
            </w:r>
          </w:p>
        </w:tc>
      </w:tr>
      <w:tr w:rsidR="00167064" w:rsidRPr="00190AA1" w14:paraId="0BD10537" w14:textId="77777777" w:rsidTr="00120897">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6879" w:type="dxa"/>
            <w:gridSpan w:val="2"/>
            <w:noWrap/>
            <w:hideMark/>
          </w:tcPr>
          <w:p w14:paraId="552312D6" w14:textId="77777777" w:rsidR="00167064" w:rsidRDefault="00167064" w:rsidP="00190AA1">
            <w:pPr>
              <w:jc w:val="both"/>
            </w:pPr>
            <w:r w:rsidRPr="00F325B8">
              <w:rPr>
                <w:i/>
              </w:rPr>
              <w:t>Anticipables</w:t>
            </w:r>
            <w:r w:rsidRPr="00190AA1">
              <w:t xml:space="preserve"> : </w:t>
            </w:r>
            <w:r w:rsidRPr="00F325B8">
              <w:t>augmentation du CA</w:t>
            </w:r>
            <w:r>
              <w:t xml:space="preserve"> (1% du CA de la maintenance qui représente 7% de l’activité de SPIE SE)</w:t>
            </w:r>
          </w:p>
          <w:p w14:paraId="5A81C2BF" w14:textId="77777777" w:rsidR="00167064" w:rsidRPr="00190AA1" w:rsidRDefault="00167064" w:rsidP="00190AA1">
            <w:pPr>
              <w:jc w:val="both"/>
              <w:rPr>
                <w:b w:val="0"/>
                <w:bCs w:val="0"/>
              </w:rPr>
            </w:pPr>
          </w:p>
          <w:p w14:paraId="3D968551" w14:textId="77777777"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négociation</w:t>
            </w:r>
          </w:p>
          <w:p w14:paraId="3F19050F" w14:textId="77777777" w:rsidR="00167064" w:rsidRPr="00190AA1" w:rsidRDefault="00167064" w:rsidP="00167064">
            <w:pPr>
              <w:jc w:val="both"/>
            </w:pPr>
          </w:p>
          <w:p w14:paraId="52854BA4" w14:textId="77777777" w:rsidR="00167064" w:rsidRPr="00167064" w:rsidRDefault="00167064" w:rsidP="005F5AFD">
            <w:pPr>
              <w:pStyle w:val="ListParagraph"/>
              <w:numPr>
                <w:ilvl w:val="0"/>
                <w:numId w:val="2"/>
              </w:numPr>
              <w:jc w:val="both"/>
              <w:rPr>
                <w:b w:val="0"/>
                <w:bCs w:val="0"/>
              </w:rPr>
            </w:pPr>
            <w:r w:rsidRPr="00F325B8">
              <w:rPr>
                <w:i/>
              </w:rPr>
              <w:t>Non-Anticipables</w:t>
            </w:r>
            <w:r w:rsidRPr="00190AA1">
              <w:t xml:space="preserve"> : Amélioration de la satisfaction client</w:t>
            </w:r>
          </w:p>
          <w:p w14:paraId="79DB6173" w14:textId="77777777" w:rsidR="00167064" w:rsidRPr="00190AA1" w:rsidRDefault="00167064" w:rsidP="00167064">
            <w:pPr>
              <w:jc w:val="both"/>
            </w:pPr>
          </w:p>
          <w:p w14:paraId="5EB3BCE6"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Meilleure Capitalisation de l'information</w:t>
            </w:r>
          </w:p>
          <w:p w14:paraId="62B2A585" w14:textId="77777777" w:rsidR="00167064" w:rsidRPr="00190AA1" w:rsidRDefault="00167064" w:rsidP="00167064">
            <w:pPr>
              <w:jc w:val="both"/>
            </w:pPr>
          </w:p>
          <w:p w14:paraId="3062BA18" w14:textId="77777777" w:rsidR="00167064" w:rsidRPr="00167064" w:rsidRDefault="00167064" w:rsidP="005F5AFD">
            <w:pPr>
              <w:pStyle w:val="ListParagraph"/>
              <w:numPr>
                <w:ilvl w:val="0"/>
                <w:numId w:val="2"/>
              </w:numPr>
              <w:jc w:val="both"/>
              <w:rPr>
                <w:b w:val="0"/>
                <w:bCs w:val="0"/>
              </w:rPr>
            </w:pPr>
            <w:r w:rsidRPr="00F325B8">
              <w:rPr>
                <w:i/>
              </w:rPr>
              <w:t>Intangibles</w:t>
            </w:r>
            <w:r w:rsidRPr="00190AA1">
              <w:t xml:space="preserve"> : Réduction des risques</w:t>
            </w:r>
          </w:p>
          <w:p w14:paraId="03B0589C" w14:textId="77777777" w:rsidR="00167064" w:rsidRPr="00190AA1" w:rsidRDefault="00167064" w:rsidP="00167064">
            <w:pPr>
              <w:jc w:val="both"/>
            </w:pPr>
          </w:p>
          <w:p w14:paraId="08C683F7" w14:textId="250831C6" w:rsidR="00167064" w:rsidRPr="00167064" w:rsidRDefault="00167064" w:rsidP="005F5AFD">
            <w:pPr>
              <w:pStyle w:val="ListParagraph"/>
              <w:numPr>
                <w:ilvl w:val="0"/>
                <w:numId w:val="2"/>
              </w:numPr>
              <w:jc w:val="both"/>
              <w:rPr>
                <w:b w:val="0"/>
                <w:bCs w:val="0"/>
              </w:rPr>
            </w:pPr>
            <w:r w:rsidRPr="00F325B8">
              <w:rPr>
                <w:i/>
              </w:rPr>
              <w:t>Tangibles</w:t>
            </w:r>
            <w:r w:rsidRPr="00190AA1">
              <w:t xml:space="preserve"> : Amélioration du processus de réalisation</w:t>
            </w:r>
          </w:p>
        </w:tc>
        <w:tc>
          <w:tcPr>
            <w:tcW w:w="1626" w:type="dxa"/>
            <w:noWrap/>
            <w:hideMark/>
          </w:tcPr>
          <w:p w14:paraId="609B9A63" w14:textId="77777777" w:rsidR="00167064" w:rsidRPr="00190AA1" w:rsidRDefault="00167064" w:rsidP="00DC7138">
            <w:pPr>
              <w:jc w:val="both"/>
              <w:cnfStyle w:val="000000100000" w:firstRow="0" w:lastRow="0" w:firstColumn="0" w:lastColumn="0" w:oddVBand="0" w:evenVBand="0" w:oddHBand="1" w:evenHBand="0" w:firstRowFirstColumn="0" w:firstRowLastColumn="0" w:lastRowFirstColumn="0" w:lastRowLastColumn="0"/>
            </w:pPr>
            <w:r w:rsidRPr="00190AA1">
              <w:t>2</w:t>
            </w:r>
            <w:r>
              <w:t>45</w:t>
            </w:r>
            <w:r w:rsidRPr="00190AA1">
              <w:t xml:space="preserve"> 000,00</w:t>
            </w:r>
            <w:r>
              <w:t>€</w:t>
            </w:r>
          </w:p>
          <w:p w14:paraId="4C7EC219"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35E915C5"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9F4F47E" w14:textId="77777777"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p w14:paraId="42C14717" w14:textId="55545C04" w:rsidR="00167064" w:rsidRPr="00190AA1" w:rsidRDefault="00167064" w:rsidP="00190AA1">
            <w:pPr>
              <w:jc w:val="both"/>
              <w:cnfStyle w:val="000000100000" w:firstRow="0" w:lastRow="0" w:firstColumn="0" w:lastColumn="0" w:oddVBand="0" w:evenVBand="0" w:oddHBand="1" w:evenHBand="0" w:firstRowFirstColumn="0" w:firstRowLastColumn="0" w:lastRowFirstColumn="0" w:lastRowLastColumn="0"/>
            </w:pPr>
            <w:r w:rsidRPr="00190AA1">
              <w:t> </w:t>
            </w:r>
          </w:p>
        </w:tc>
      </w:tr>
      <w:tr w:rsidR="00190AA1" w:rsidRPr="00190AA1" w14:paraId="78A9DC55" w14:textId="77777777" w:rsidTr="00120897">
        <w:trPr>
          <w:trHeight w:val="525"/>
        </w:trPr>
        <w:tc>
          <w:tcPr>
            <w:cnfStyle w:val="001000000000" w:firstRow="0" w:lastRow="0" w:firstColumn="1" w:lastColumn="0" w:oddVBand="0" w:evenVBand="0" w:oddHBand="0" w:evenHBand="0" w:firstRowFirstColumn="0" w:firstRowLastColumn="0" w:lastRowFirstColumn="0" w:lastRowLastColumn="0"/>
            <w:tcW w:w="6035" w:type="dxa"/>
            <w:noWrap/>
            <w:hideMark/>
          </w:tcPr>
          <w:p w14:paraId="10415431" w14:textId="77777777" w:rsidR="00190AA1" w:rsidRPr="00190AA1" w:rsidRDefault="00190AA1" w:rsidP="00190AA1">
            <w:pPr>
              <w:jc w:val="both"/>
            </w:pPr>
            <w:r w:rsidRPr="00F325B8">
              <w:rPr>
                <w:i/>
              </w:rPr>
              <w:t>Tangibles</w:t>
            </w:r>
            <w:r w:rsidRPr="00190AA1">
              <w:t xml:space="preserve"> : Tâches saisie</w:t>
            </w:r>
          </w:p>
        </w:tc>
        <w:tc>
          <w:tcPr>
            <w:tcW w:w="0" w:type="auto"/>
            <w:noWrap/>
            <w:hideMark/>
          </w:tcPr>
          <w:p w14:paraId="151CAACC"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4*25k</w:t>
            </w:r>
          </w:p>
        </w:tc>
        <w:tc>
          <w:tcPr>
            <w:tcW w:w="1626" w:type="dxa"/>
            <w:noWrap/>
            <w:hideMark/>
          </w:tcPr>
          <w:p w14:paraId="07D10497" w14:textId="3B3FF1E2"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100 000,00</w:t>
            </w:r>
            <w:r w:rsidR="00F325B8">
              <w:t>€</w:t>
            </w:r>
          </w:p>
        </w:tc>
      </w:tr>
      <w:tr w:rsidR="00190AA1" w:rsidRPr="00190AA1" w14:paraId="1C9AE94F" w14:textId="77777777" w:rsidTr="0012089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6035" w:type="dxa"/>
            <w:noWrap/>
            <w:hideMark/>
          </w:tcPr>
          <w:p w14:paraId="0FE5097F" w14:textId="77777777" w:rsidR="00190AA1" w:rsidRPr="00190AA1" w:rsidRDefault="00190AA1" w:rsidP="00190AA1">
            <w:pPr>
              <w:jc w:val="both"/>
            </w:pPr>
            <w:r w:rsidRPr="00F325B8">
              <w:rPr>
                <w:i/>
              </w:rPr>
              <w:t>Tangibles</w:t>
            </w:r>
            <w:r w:rsidRPr="00190AA1">
              <w:t xml:space="preserve"> : Tâches administratives</w:t>
            </w:r>
          </w:p>
        </w:tc>
        <w:tc>
          <w:tcPr>
            <w:tcW w:w="0" w:type="auto"/>
            <w:noWrap/>
            <w:hideMark/>
          </w:tcPr>
          <w:p w14:paraId="77B21880" w14:textId="77777777"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4*25k</w:t>
            </w:r>
          </w:p>
        </w:tc>
        <w:tc>
          <w:tcPr>
            <w:tcW w:w="1626" w:type="dxa"/>
            <w:noWrap/>
            <w:hideMark/>
          </w:tcPr>
          <w:p w14:paraId="0662EFEC" w14:textId="1F2F4505" w:rsidR="00190AA1" w:rsidRPr="00190AA1" w:rsidRDefault="00190AA1" w:rsidP="00190AA1">
            <w:pPr>
              <w:jc w:val="both"/>
              <w:cnfStyle w:val="000000100000" w:firstRow="0" w:lastRow="0" w:firstColumn="0" w:lastColumn="0" w:oddVBand="0" w:evenVBand="0" w:oddHBand="1" w:evenHBand="0" w:firstRowFirstColumn="0" w:firstRowLastColumn="0" w:lastRowFirstColumn="0" w:lastRowLastColumn="0"/>
            </w:pPr>
            <w:r w:rsidRPr="00190AA1">
              <w:t>100 000,00</w:t>
            </w:r>
            <w:r w:rsidR="00F325B8">
              <w:t>€</w:t>
            </w:r>
          </w:p>
        </w:tc>
      </w:tr>
      <w:tr w:rsidR="00190AA1" w:rsidRPr="00190AA1" w14:paraId="341145EF" w14:textId="77777777" w:rsidTr="00120897">
        <w:trPr>
          <w:trHeight w:val="264"/>
        </w:trPr>
        <w:tc>
          <w:tcPr>
            <w:cnfStyle w:val="001000000000" w:firstRow="0" w:lastRow="0" w:firstColumn="1" w:lastColumn="0" w:oddVBand="0" w:evenVBand="0" w:oddHBand="0" w:evenHBand="0" w:firstRowFirstColumn="0" w:firstRowLastColumn="0" w:lastRowFirstColumn="0" w:lastRowLastColumn="0"/>
            <w:tcW w:w="6035" w:type="dxa"/>
            <w:noWrap/>
            <w:hideMark/>
          </w:tcPr>
          <w:p w14:paraId="3DDB278B" w14:textId="77777777" w:rsidR="00190AA1" w:rsidRPr="00190AA1" w:rsidRDefault="00190AA1" w:rsidP="00190AA1">
            <w:pPr>
              <w:jc w:val="both"/>
            </w:pPr>
            <w:r w:rsidRPr="00F325B8">
              <w:rPr>
                <w:i/>
              </w:rPr>
              <w:t>Tangibles</w:t>
            </w:r>
            <w:r w:rsidRPr="00190AA1">
              <w:t xml:space="preserve"> : Réduction de la maintenance du SI</w:t>
            </w:r>
          </w:p>
        </w:tc>
        <w:tc>
          <w:tcPr>
            <w:tcW w:w="0" w:type="auto"/>
            <w:noWrap/>
            <w:hideMark/>
          </w:tcPr>
          <w:p w14:paraId="6D8D7853" w14:textId="77777777" w:rsidR="00190AA1" w:rsidRPr="00190AA1" w:rsidRDefault="00190AA1" w:rsidP="00190AA1">
            <w:pPr>
              <w:jc w:val="both"/>
              <w:cnfStyle w:val="000000000000" w:firstRow="0" w:lastRow="0" w:firstColumn="0" w:lastColumn="0" w:oddVBand="0" w:evenVBand="0" w:oddHBand="0" w:evenHBand="0" w:firstRowFirstColumn="0" w:firstRowLastColumn="0" w:lastRowFirstColumn="0" w:lastRowLastColumn="0"/>
            </w:pPr>
            <w:r w:rsidRPr="00190AA1">
              <w:t> </w:t>
            </w:r>
          </w:p>
        </w:tc>
        <w:tc>
          <w:tcPr>
            <w:tcW w:w="1626" w:type="dxa"/>
            <w:noWrap/>
            <w:hideMark/>
          </w:tcPr>
          <w:p w14:paraId="674DF086" w14:textId="303749E0" w:rsidR="00190AA1" w:rsidRPr="00190AA1" w:rsidRDefault="00190AA1" w:rsidP="00DC7138">
            <w:pPr>
              <w:jc w:val="both"/>
              <w:cnfStyle w:val="000000000000" w:firstRow="0" w:lastRow="0" w:firstColumn="0" w:lastColumn="0" w:oddVBand="0" w:evenVBand="0" w:oddHBand="0" w:evenHBand="0" w:firstRowFirstColumn="0" w:firstRowLastColumn="0" w:lastRowFirstColumn="0" w:lastRowLastColumn="0"/>
            </w:pPr>
            <w:r w:rsidRPr="00190AA1">
              <w:t>3</w:t>
            </w:r>
            <w:r w:rsidR="00DC7138">
              <w:t>0</w:t>
            </w:r>
            <w:r w:rsidRPr="00190AA1">
              <w:t xml:space="preserve"> 000,00</w:t>
            </w:r>
            <w:r w:rsidR="00F325B8">
              <w:t>€</w:t>
            </w:r>
          </w:p>
        </w:tc>
      </w:tr>
    </w:tbl>
    <w:p w14:paraId="355DB120" w14:textId="3739A7D3" w:rsidR="007122F5" w:rsidRDefault="007122F5" w:rsidP="007D4279">
      <w:pPr>
        <w:jc w:val="both"/>
      </w:pPr>
    </w:p>
    <w:p w14:paraId="131FC04F" w14:textId="0965EE63" w:rsidR="00126E45" w:rsidRPr="005A12C6" w:rsidRDefault="005A12C6" w:rsidP="007D4279">
      <w:pPr>
        <w:jc w:val="both"/>
      </w:pPr>
      <w:r>
        <w:t xml:space="preserve">En résumé, SPIE Sud-Est totalisera </w:t>
      </w:r>
      <w:r w:rsidRPr="005A12C6">
        <w:rPr>
          <w:b/>
        </w:rPr>
        <w:t>475 000€</w:t>
      </w:r>
      <w:r>
        <w:t xml:space="preserve"> de gains annuels, repartis principalement sur </w:t>
      </w:r>
      <w:r w:rsidRPr="005A12C6">
        <w:rPr>
          <w:i/>
        </w:rPr>
        <w:t>l’augmentation du chiffre d’affaires</w:t>
      </w:r>
      <w:r>
        <w:t xml:space="preserve"> de l’activité de maintenance (7% de l’activité globale), </w:t>
      </w:r>
      <w:r>
        <w:rPr>
          <w:i/>
        </w:rPr>
        <w:t xml:space="preserve">l’économie  des différentes charges salariales </w:t>
      </w:r>
      <w:r>
        <w:t xml:space="preserve">liées aux tâches administratives et finalement </w:t>
      </w:r>
      <w:r w:rsidRPr="005A12C6">
        <w:rPr>
          <w:i/>
        </w:rPr>
        <w:t>la réduction de la maintenance du SI</w:t>
      </w:r>
      <w:r>
        <w:rPr>
          <w:i/>
        </w:rPr>
        <w:t>.</w:t>
      </w:r>
    </w:p>
    <w:p w14:paraId="26770044" w14:textId="77777777" w:rsidR="005A12C6" w:rsidRDefault="005A12C6" w:rsidP="007D4279">
      <w:pPr>
        <w:jc w:val="both"/>
      </w:pPr>
    </w:p>
    <w:p w14:paraId="3E52024D" w14:textId="2D726199" w:rsidR="005A12C6" w:rsidRPr="001A5472" w:rsidRDefault="001A5472" w:rsidP="007D4279">
      <w:pPr>
        <w:jc w:val="both"/>
      </w:pPr>
      <w:r>
        <w:t xml:space="preserve">En terme financiers, sur une vision de 10 ans, le montant du Retour sur Investissement est estimé à </w:t>
      </w:r>
      <w:r w:rsidRPr="001A5472">
        <w:rPr>
          <w:b/>
        </w:rPr>
        <w:t>3 325 000€</w:t>
      </w:r>
      <w:r>
        <w:rPr>
          <w:b/>
        </w:rPr>
        <w:t xml:space="preserve"> </w:t>
      </w:r>
      <w:r>
        <w:t xml:space="preserve">avec un délai de ROI évalué à </w:t>
      </w:r>
      <w:r w:rsidRPr="00600DE1">
        <w:rPr>
          <w:b/>
        </w:rPr>
        <w:t>3 ans</w:t>
      </w:r>
      <w:r>
        <w:t xml:space="preserve">. </w:t>
      </w:r>
    </w:p>
    <w:p w14:paraId="4B662A37" w14:textId="3ACE5E1C" w:rsidR="00FA6548" w:rsidRDefault="008F503D" w:rsidP="007D4279">
      <w:pPr>
        <w:jc w:val="both"/>
      </w:pPr>
      <w:r>
        <w:t>Le graphique suivant synthétise tous les éléments (coûts et gains) concernant le ROI propre à la mise en œuvre de l’ERP SAP ByD dans l’environnement SPIE Sud-Est.</w:t>
      </w:r>
    </w:p>
    <w:p w14:paraId="569E3A9A" w14:textId="148C302F" w:rsidR="008F503D" w:rsidRDefault="00FA6548" w:rsidP="000972F5">
      <w:r>
        <w:br w:type="page"/>
      </w:r>
    </w:p>
    <w:p w14:paraId="21261B84" w14:textId="444E0527" w:rsidR="008F503D" w:rsidRDefault="000972F5" w:rsidP="007D4279">
      <w:pPr>
        <w:jc w:val="both"/>
      </w:pPr>
      <w:r>
        <w:rPr>
          <w:noProof/>
          <w:lang w:eastAsia="fr-FR"/>
        </w:rPr>
        <w:lastRenderedPageBreak/>
        <w:drawing>
          <wp:anchor distT="0" distB="0" distL="114300" distR="114300" simplePos="0" relativeHeight="251659264" behindDoc="0" locked="0" layoutInCell="1" allowOverlap="1" wp14:anchorId="10C34F72" wp14:editId="03DCA6CC">
            <wp:simplePos x="0" y="0"/>
            <wp:positionH relativeFrom="margin">
              <wp:posOffset>-1828800</wp:posOffset>
            </wp:positionH>
            <wp:positionV relativeFrom="margin">
              <wp:posOffset>1531620</wp:posOffset>
            </wp:positionV>
            <wp:extent cx="8760460" cy="4950460"/>
            <wp:effectExtent l="0" t="0" r="254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760460" cy="4950460"/>
                    </a:xfrm>
                    <a:prstGeom prst="rect">
                      <a:avLst/>
                    </a:prstGeom>
                    <a:noFill/>
                  </pic:spPr>
                </pic:pic>
              </a:graphicData>
            </a:graphic>
            <wp14:sizeRelH relativeFrom="margin">
              <wp14:pctWidth>0</wp14:pctWidth>
            </wp14:sizeRelH>
            <wp14:sizeRelV relativeFrom="margin">
              <wp14:pctHeight>0</wp14:pctHeight>
            </wp14:sizeRelV>
          </wp:anchor>
        </w:drawing>
      </w:r>
    </w:p>
    <w:p w14:paraId="29215E21" w14:textId="2DC65928" w:rsidR="00B12C7E" w:rsidRDefault="00B12C7E" w:rsidP="00B12C7E">
      <w:pPr>
        <w:pStyle w:val="Heading2"/>
      </w:pPr>
      <w:bookmarkStart w:id="6" w:name="_Toc409996109"/>
      <w:r>
        <w:lastRenderedPageBreak/>
        <w:t>Plan de mise en œuvre</w:t>
      </w:r>
      <w:bookmarkEnd w:id="6"/>
    </w:p>
    <w:p w14:paraId="6EF7952D" w14:textId="77777777" w:rsidR="00B30FE9" w:rsidRDefault="00B30FE9" w:rsidP="00B30FE9"/>
    <w:p w14:paraId="7343369F" w14:textId="74935F14" w:rsidR="007D5ED0" w:rsidRDefault="00B30FE9" w:rsidP="00B30FE9">
      <w:r>
        <w:t>La mise en œuvre de l’intégration de la solution SAP</w:t>
      </w:r>
      <w:r w:rsidR="00ED1424">
        <w:t xml:space="preserve"> s’effectuera selon le plan suivant :</w:t>
      </w:r>
    </w:p>
    <w:p w14:paraId="630AFB34" w14:textId="05B8064F" w:rsidR="00ED1424" w:rsidRPr="00ED1424" w:rsidRDefault="00ED1424" w:rsidP="00ED1424">
      <w:pPr>
        <w:rPr>
          <w:b/>
        </w:rPr>
      </w:pPr>
      <w:r w:rsidRPr="00ED1424">
        <w:rPr>
          <w:b/>
        </w:rPr>
        <w:t>Phase de préparation</w:t>
      </w:r>
      <w:r w:rsidR="007D5ED0">
        <w:rPr>
          <w:b/>
        </w:rPr>
        <w:t xml:space="preserve"> (25 jours)</w:t>
      </w:r>
    </w:p>
    <w:p w14:paraId="3753E171" w14:textId="297A0230" w:rsidR="00ED1424" w:rsidRDefault="00ED1424" w:rsidP="00ED1424">
      <w:r>
        <w:t>Cette phase concerne l’élaboration d’une compréhension commune du périmètre et des objectifs du projet avec l'équipe de déploiement SAP afin d'assurer une collaboration fructueuse dès cette première phase.</w:t>
      </w:r>
    </w:p>
    <w:p w14:paraId="27FC86F1" w14:textId="77777777" w:rsidR="00ED1424" w:rsidRDefault="00ED1424" w:rsidP="00ED1424"/>
    <w:p w14:paraId="1DD18BB1" w14:textId="03B325E6" w:rsidR="00ED1424" w:rsidRPr="00ED1424" w:rsidRDefault="00ED1424" w:rsidP="00ED1424">
      <w:pPr>
        <w:rPr>
          <w:b/>
        </w:rPr>
      </w:pPr>
      <w:r w:rsidRPr="00ED1424">
        <w:rPr>
          <w:b/>
        </w:rPr>
        <w:t>Phase de configuration personnalisée</w:t>
      </w:r>
      <w:r w:rsidR="007D5ED0">
        <w:rPr>
          <w:b/>
        </w:rPr>
        <w:t xml:space="preserve"> (71 jours)</w:t>
      </w:r>
    </w:p>
    <w:p w14:paraId="0AE8CB5D" w14:textId="57652FB4" w:rsidR="00ED1424" w:rsidRDefault="00ED1424" w:rsidP="00ED1424">
      <w:r>
        <w:t>Pendant la phase de configuration personnalisée, les principales tâches concerneront les activités relatives au système ainsi que la configuration de la structure de l’organisation de SPIE et toutes les options annexes.</w:t>
      </w:r>
    </w:p>
    <w:p w14:paraId="1FCE5BE5" w14:textId="77777777" w:rsidR="00ED1424" w:rsidRDefault="00ED1424" w:rsidP="00ED1424"/>
    <w:p w14:paraId="4AA82101" w14:textId="4309D3DE" w:rsidR="00ED1424" w:rsidRPr="00ED1424" w:rsidRDefault="00ED1424" w:rsidP="00ED1424">
      <w:pPr>
        <w:rPr>
          <w:b/>
        </w:rPr>
      </w:pPr>
      <w:r w:rsidRPr="00ED1424">
        <w:rPr>
          <w:b/>
        </w:rPr>
        <w:t>Phase d'intégration et d’extension</w:t>
      </w:r>
      <w:r w:rsidR="007D5ED0">
        <w:rPr>
          <w:b/>
        </w:rPr>
        <w:t xml:space="preserve"> (53 jours)</w:t>
      </w:r>
    </w:p>
    <w:p w14:paraId="3ADBDDAD" w14:textId="73C64AA0" w:rsidR="00ED1424" w:rsidRDefault="006B693C" w:rsidP="00ED1424">
      <w:r>
        <w:t>Cette phase s’articule autour de</w:t>
      </w:r>
      <w:r w:rsidR="00ED1424">
        <w:t xml:space="preserve"> la migration des données </w:t>
      </w:r>
      <w:r>
        <w:t>propres à l’entreprise</w:t>
      </w:r>
      <w:r w:rsidR="00ED1424">
        <w:t>.</w:t>
      </w:r>
    </w:p>
    <w:p w14:paraId="1FD3FA09" w14:textId="77777777" w:rsidR="00ED1424" w:rsidRDefault="00ED1424" w:rsidP="00ED1424"/>
    <w:p w14:paraId="222BE9FD" w14:textId="5F530D61" w:rsidR="00ED1424" w:rsidRPr="00ED1424" w:rsidRDefault="00ED1424" w:rsidP="00ED1424">
      <w:pPr>
        <w:rPr>
          <w:b/>
        </w:rPr>
      </w:pPr>
      <w:r w:rsidRPr="00ED1424">
        <w:rPr>
          <w:b/>
        </w:rPr>
        <w:t>Phase de test</w:t>
      </w:r>
      <w:r w:rsidR="007D5ED0">
        <w:rPr>
          <w:b/>
        </w:rPr>
        <w:t xml:space="preserve"> (</w:t>
      </w:r>
      <w:r w:rsidR="00A052A6">
        <w:rPr>
          <w:b/>
        </w:rPr>
        <w:t>22 jours</w:t>
      </w:r>
      <w:r w:rsidR="007D5ED0">
        <w:rPr>
          <w:b/>
        </w:rPr>
        <w:t>)</w:t>
      </w:r>
    </w:p>
    <w:p w14:paraId="09BC43AA" w14:textId="77100796" w:rsidR="00ED1424" w:rsidRDefault="00ED1424" w:rsidP="00ED1424">
      <w:r>
        <w:t xml:space="preserve">La phase de test permet de s'assurer que tous les scénarios métier et processus spécifiques de </w:t>
      </w:r>
      <w:r w:rsidR="006B693C">
        <w:t>SPIE</w:t>
      </w:r>
      <w:r>
        <w:t xml:space="preserve"> s'exécutent correctement avec les données migrées.</w:t>
      </w:r>
    </w:p>
    <w:p w14:paraId="167C7F71" w14:textId="77777777" w:rsidR="00ED1424" w:rsidRDefault="00ED1424" w:rsidP="00ED1424"/>
    <w:p w14:paraId="4131CBBF" w14:textId="65290765" w:rsidR="00ED1424" w:rsidRPr="00ED1424" w:rsidRDefault="00ED1424" w:rsidP="00ED1424">
      <w:pPr>
        <w:rPr>
          <w:b/>
        </w:rPr>
      </w:pPr>
      <w:r w:rsidRPr="00ED1424">
        <w:rPr>
          <w:b/>
        </w:rPr>
        <w:t>Phase de mise en production</w:t>
      </w:r>
      <w:r w:rsidR="00A052A6">
        <w:rPr>
          <w:b/>
        </w:rPr>
        <w:t xml:space="preserve"> (35 jours)</w:t>
      </w:r>
    </w:p>
    <w:p w14:paraId="333FAD03" w14:textId="6823852C" w:rsidR="00ED1424" w:rsidRDefault="00DB0F75" w:rsidP="00ED1424">
      <w:r>
        <w:t>Cette phase finale concerne la planification et préparation en amont afin de s’</w:t>
      </w:r>
      <w:r w:rsidR="00ED1424">
        <w:t xml:space="preserve">assurer que tous les intervenants </w:t>
      </w:r>
      <w:r>
        <w:t xml:space="preserve">de SPIE </w:t>
      </w:r>
      <w:r w:rsidR="00ED1424">
        <w:t>soient prêts pour le lancement.</w:t>
      </w:r>
    </w:p>
    <w:p w14:paraId="255F4CCC" w14:textId="77777777" w:rsidR="006C5CA0" w:rsidRDefault="006C5CA0" w:rsidP="00ED1424"/>
    <w:p w14:paraId="5411E5C8" w14:textId="25BC97F5" w:rsidR="006C5CA0" w:rsidRDefault="006C5CA0" w:rsidP="00ED1424">
      <w:r>
        <w:t>En plus de ce phasage, deux éléments indispensables seront intégrés au plan de mise en œuvre afin d’assurer une efficacité maximum du déploiement et d’éviter les risques liés au nouveau référentiel SI :</w:t>
      </w:r>
    </w:p>
    <w:p w14:paraId="2412F766" w14:textId="77777777" w:rsidR="006C5CA0" w:rsidRDefault="006C5CA0" w:rsidP="00ED1424"/>
    <w:p w14:paraId="1BA434A2" w14:textId="0FD713EF" w:rsidR="006C5CA0" w:rsidRDefault="006C5CA0" w:rsidP="005F5AFD">
      <w:pPr>
        <w:pStyle w:val="ListParagraph"/>
        <w:numPr>
          <w:ilvl w:val="0"/>
          <w:numId w:val="2"/>
        </w:numPr>
      </w:pPr>
      <w:r w:rsidRPr="006C5CA0">
        <w:rPr>
          <w:b/>
        </w:rPr>
        <w:t>Un plan de formation</w:t>
      </w:r>
      <w:r>
        <w:t xml:space="preserve"> doit aussi être mis en place, c’est l’une des clés d’une implantation réussie ainsi que la mise en place de nouvelles procédures internes. Les salariés doivent être formés sur les tâches qu’ils vont effectuer avec le nouveau logiciel. Les formations doivent également se poursuivre assez régulièrement après la mise en place du nouveau logiciel afin de perfectionner les salariés.</w:t>
      </w:r>
    </w:p>
    <w:p w14:paraId="0583DB8F" w14:textId="77777777" w:rsidR="006C5CA0" w:rsidRDefault="006C5CA0" w:rsidP="006C5CA0">
      <w:r w:rsidRPr="006C5CA0">
        <w:rPr>
          <w:i/>
        </w:rPr>
        <w:t>Processus</w:t>
      </w:r>
      <w:r>
        <w:t>:</w:t>
      </w:r>
    </w:p>
    <w:p w14:paraId="2E8AB2F9" w14:textId="6D9139D6" w:rsidR="006C5CA0" w:rsidRPr="006C5CA0" w:rsidRDefault="006C5CA0" w:rsidP="005F5AFD">
      <w:pPr>
        <w:pStyle w:val="ListParagraph"/>
        <w:numPr>
          <w:ilvl w:val="0"/>
          <w:numId w:val="4"/>
        </w:numPr>
        <w:rPr>
          <w:i/>
        </w:rPr>
      </w:pPr>
      <w:r w:rsidRPr="006C5CA0">
        <w:rPr>
          <w:i/>
        </w:rPr>
        <w:t>Initiation pc -&gt; Introduction SAP -&gt;Formations spécifiques -&gt; Intégration SAP -&gt; Formation opérationnelles -&gt; auto-formation</w:t>
      </w:r>
    </w:p>
    <w:p w14:paraId="1A00D2E0" w14:textId="77777777" w:rsidR="006C5CA0" w:rsidRDefault="006C5CA0" w:rsidP="006C5CA0"/>
    <w:p w14:paraId="2CA69BBD" w14:textId="0449AD02" w:rsidR="006C5CA0" w:rsidRDefault="006C5CA0" w:rsidP="005F5AFD">
      <w:pPr>
        <w:pStyle w:val="ListParagraph"/>
        <w:numPr>
          <w:ilvl w:val="0"/>
          <w:numId w:val="2"/>
        </w:numPr>
      </w:pPr>
      <w:r w:rsidRPr="006C5CA0">
        <w:rPr>
          <w:b/>
        </w:rPr>
        <w:t>Une politique de communication</w:t>
      </w:r>
      <w:r>
        <w:t xml:space="preserve"> autour de la mise en place de SAP est alors nécessaire. Le plan de communication a pour but que chaque salarié prenne connaissance du projet et soit convaincu que cela y va de son propre intérêt. Les salariés doivent savoir pourquoi ce logiciel va être mis en place ainsi que les impacts sur leur poste et méthodes de travail. En effet, pour n’avoir aucune résistance au changement, il faut que chaque salarié trouve sa valeur ajoutée. Le salarié doit être convaincu que la mise </w:t>
      </w:r>
      <w:r>
        <w:lastRenderedPageBreak/>
        <w:t>en place de cet ERP va lui permettre d’améliorer ses conditions de travail et non l’inverse.</w:t>
      </w:r>
    </w:p>
    <w:p w14:paraId="36414A61" w14:textId="77777777" w:rsidR="006C5CA0" w:rsidRDefault="006C5CA0" w:rsidP="006C5CA0"/>
    <w:tbl>
      <w:tblPr>
        <w:tblStyle w:val="GridTable4-Accent1"/>
        <w:tblW w:w="0" w:type="auto"/>
        <w:tblLook w:val="04A0" w:firstRow="1" w:lastRow="0" w:firstColumn="1" w:lastColumn="0" w:noHBand="0" w:noVBand="1"/>
      </w:tblPr>
      <w:tblGrid>
        <w:gridCol w:w="4145"/>
        <w:gridCol w:w="4145"/>
      </w:tblGrid>
      <w:tr w:rsidR="006C5CA0" w14:paraId="16C4F4D4" w14:textId="77777777" w:rsidTr="00451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2E8CF3E" w14:textId="78D59271" w:rsidR="006C5CA0" w:rsidRDefault="006C5CA0" w:rsidP="006C5CA0">
            <w:r>
              <w:t>Plan de Communication</w:t>
            </w:r>
          </w:p>
        </w:tc>
        <w:tc>
          <w:tcPr>
            <w:tcW w:w="4145" w:type="dxa"/>
          </w:tcPr>
          <w:p w14:paraId="78635BC8" w14:textId="345FF416" w:rsidR="006C5CA0" w:rsidRDefault="006C5CA0" w:rsidP="006C5CA0">
            <w:pPr>
              <w:cnfStyle w:val="100000000000" w:firstRow="1" w:lastRow="0" w:firstColumn="0" w:lastColumn="0" w:oddVBand="0" w:evenVBand="0" w:oddHBand="0" w:evenHBand="0" w:firstRowFirstColumn="0" w:firstRowLastColumn="0" w:lastRowFirstColumn="0" w:lastRowLastColumn="0"/>
            </w:pPr>
            <w:r>
              <w:t>Question recensées</w:t>
            </w:r>
          </w:p>
        </w:tc>
      </w:tr>
      <w:tr w:rsidR="006C5CA0" w14:paraId="290D1949" w14:textId="77777777" w:rsidTr="00451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39A96AA" w14:textId="77777777" w:rsidR="006C5CA0" w:rsidRDefault="006C5CA0" w:rsidP="006C5CA0">
            <w:r>
              <w:t>•</w:t>
            </w:r>
            <w:r>
              <w:tab/>
              <w:t>Pourquoi SAP?</w:t>
            </w:r>
          </w:p>
          <w:p w14:paraId="6C92DEDB" w14:textId="77777777" w:rsidR="006C5CA0" w:rsidRDefault="006C5CA0" w:rsidP="006C5CA0">
            <w:r>
              <w:t>•</w:t>
            </w:r>
            <w:r>
              <w:tab/>
              <w:t>Présentation à tout le personnel</w:t>
            </w:r>
          </w:p>
          <w:p w14:paraId="597C755D" w14:textId="77777777" w:rsidR="006C5CA0" w:rsidRDefault="006C5CA0" w:rsidP="006C5CA0">
            <w:r>
              <w:t>•</w:t>
            </w:r>
            <w:r>
              <w:tab/>
              <w:t>L’impact sur le métier</w:t>
            </w:r>
          </w:p>
          <w:p w14:paraId="1CF13585" w14:textId="16AF49BA" w:rsidR="006C5CA0" w:rsidRDefault="006C5CA0" w:rsidP="006C5CA0">
            <w:r>
              <w:t>•</w:t>
            </w:r>
            <w:r>
              <w:tab/>
              <w:t>Baromètre d’avancement du projet</w:t>
            </w:r>
          </w:p>
        </w:tc>
        <w:tc>
          <w:tcPr>
            <w:tcW w:w="4145" w:type="dxa"/>
          </w:tcPr>
          <w:p w14:paraId="3B0084DB" w14:textId="331BA0DF"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Mon métier évolue, quel intérêt vais-je y trouver?</w:t>
            </w:r>
          </w:p>
          <w:p w14:paraId="1DF587F3" w14:textId="59B7A75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cette évolution est-elle accessible pour moi?</w:t>
            </w:r>
          </w:p>
          <w:p w14:paraId="6F6D2634" w14:textId="24413E64"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Quel sera mon parcours de formation?</w:t>
            </w:r>
          </w:p>
          <w:p w14:paraId="6C9EF43F" w14:textId="411FEA69" w:rsidR="006C5CA0" w:rsidRDefault="006C5CA0" w:rsidP="005F5AF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Pourrais-je m’adapter à mon nouveau métier</w:t>
            </w:r>
          </w:p>
        </w:tc>
      </w:tr>
    </w:tbl>
    <w:p w14:paraId="3CFFF7FC" w14:textId="77777777" w:rsidR="006B693C" w:rsidRPr="00B30FE9" w:rsidRDefault="006B693C" w:rsidP="00ED1424"/>
    <w:p w14:paraId="44864D4B" w14:textId="77777777" w:rsidR="006066A0" w:rsidRDefault="006422BB" w:rsidP="006422BB">
      <w:pPr>
        <w:pStyle w:val="Heading2"/>
      </w:pPr>
      <w:bookmarkStart w:id="7" w:name="_Toc409996110"/>
      <w:r w:rsidRPr="006422BB">
        <w:t>Évaluation des autres critères de comparaison</w:t>
      </w:r>
      <w:bookmarkEnd w:id="7"/>
    </w:p>
    <w:p w14:paraId="73D9EFDB" w14:textId="77777777" w:rsidR="008D36EA" w:rsidRPr="008D36EA" w:rsidRDefault="008D36EA" w:rsidP="008D36EA"/>
    <w:tbl>
      <w:tblPr>
        <w:tblStyle w:val="GridTable4-Accent1"/>
        <w:tblW w:w="9631" w:type="dxa"/>
        <w:tblInd w:w="-672" w:type="dxa"/>
        <w:tblLayout w:type="fixed"/>
        <w:tblLook w:val="04A0" w:firstRow="1" w:lastRow="0" w:firstColumn="1" w:lastColumn="0" w:noHBand="0" w:noVBand="1"/>
      </w:tblPr>
      <w:tblGrid>
        <w:gridCol w:w="7478"/>
        <w:gridCol w:w="2153"/>
      </w:tblGrid>
      <w:tr w:rsidR="003B47F8" w:rsidRPr="003B47F8" w14:paraId="4421E68A" w14:textId="77777777" w:rsidTr="004514C5">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478" w:type="dxa"/>
          </w:tcPr>
          <w:p w14:paraId="7EA6E2A2" w14:textId="77777777" w:rsidR="003B47F8" w:rsidRPr="003B47F8" w:rsidRDefault="003B47F8" w:rsidP="003B47F8">
            <w:r w:rsidRPr="003B47F8">
              <w:t>Critère</w:t>
            </w:r>
          </w:p>
        </w:tc>
        <w:tc>
          <w:tcPr>
            <w:tcW w:w="2153" w:type="dxa"/>
          </w:tcPr>
          <w:p w14:paraId="635161CD" w14:textId="77777777" w:rsidR="003B47F8" w:rsidRPr="003B47F8" w:rsidRDefault="003B47F8" w:rsidP="003B47F8">
            <w:pPr>
              <w:cnfStyle w:val="100000000000" w:firstRow="1" w:lastRow="0" w:firstColumn="0" w:lastColumn="0" w:oddVBand="0" w:evenVBand="0" w:oddHBand="0" w:evenHBand="0" w:firstRowFirstColumn="0" w:firstRowLastColumn="0" w:lastRowFirstColumn="0" w:lastRowLastColumn="0"/>
            </w:pPr>
            <w:r w:rsidRPr="003B47F8">
              <w:t>Qualité</w:t>
            </w:r>
          </w:p>
        </w:tc>
      </w:tr>
      <w:tr w:rsidR="003B47F8" w:rsidRPr="003B47F8" w14:paraId="3225E705" w14:textId="77777777" w:rsidTr="004514C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478" w:type="dxa"/>
          </w:tcPr>
          <w:p w14:paraId="639619A4" w14:textId="77777777" w:rsidR="003B47F8" w:rsidRPr="003B47F8" w:rsidRDefault="003B47F8" w:rsidP="003B47F8">
            <w:r w:rsidRPr="003B47F8">
              <w:t>Facilité d’intégration dans le SI SPIE Sud-EST</w:t>
            </w:r>
          </w:p>
        </w:tc>
        <w:tc>
          <w:tcPr>
            <w:tcW w:w="2153" w:type="dxa"/>
          </w:tcPr>
          <w:p w14:paraId="10629CCC" w14:textId="20C4A59B"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rsidRPr="003B47F8">
              <w:t>Elevée</w:t>
            </w:r>
          </w:p>
        </w:tc>
      </w:tr>
      <w:tr w:rsidR="003B47F8" w:rsidRPr="003B47F8" w14:paraId="4B41F6F0" w14:textId="77777777" w:rsidTr="004514C5">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731C8B65" w14:textId="77777777" w:rsidR="003B47F8" w:rsidRPr="003B47F8" w:rsidRDefault="003B47F8" w:rsidP="003B47F8">
            <w:r w:rsidRPr="003B47F8">
              <w:t>Risques associés au projet</w:t>
            </w:r>
          </w:p>
        </w:tc>
        <w:tc>
          <w:tcPr>
            <w:tcW w:w="2153" w:type="dxa"/>
          </w:tcPr>
          <w:p w14:paraId="291CA711"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37B9B244" w14:textId="77777777" w:rsidTr="004514C5">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7478" w:type="dxa"/>
          </w:tcPr>
          <w:p w14:paraId="3CAB4522" w14:textId="77777777" w:rsidR="003B47F8" w:rsidRPr="003B47F8" w:rsidRDefault="003B47F8" w:rsidP="003B47F8">
            <w:pPr>
              <w:numPr>
                <w:ilvl w:val="0"/>
                <w:numId w:val="9"/>
              </w:numPr>
            </w:pPr>
            <w:r w:rsidRPr="003B47F8">
              <w:t>Mauvaise réception des changements organisationnels</w:t>
            </w:r>
          </w:p>
          <w:p w14:paraId="1187EB11" w14:textId="77777777" w:rsidR="003B47F8" w:rsidRPr="003B47F8" w:rsidRDefault="003B47F8" w:rsidP="003B47F8">
            <w:pPr>
              <w:numPr>
                <w:ilvl w:val="0"/>
                <w:numId w:val="10"/>
              </w:numPr>
            </w:pPr>
            <w:r w:rsidRPr="003B47F8">
              <w:t>Mauvaise adaptation par rapport aux nouvelles applications</w:t>
            </w:r>
          </w:p>
        </w:tc>
        <w:tc>
          <w:tcPr>
            <w:tcW w:w="2153" w:type="dxa"/>
          </w:tcPr>
          <w:p w14:paraId="74137302" w14:textId="77777777" w:rsidR="003B47F8" w:rsidRDefault="003B47F8" w:rsidP="003B47F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47F8">
              <w:t>Elevée</w:t>
            </w:r>
          </w:p>
          <w:p w14:paraId="25F80A8E" w14:textId="292FFCB4" w:rsidR="003B47F8" w:rsidRPr="003B47F8" w:rsidRDefault="003B47F8" w:rsidP="003B47F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47F8">
              <w:t>Elevée</w:t>
            </w:r>
          </w:p>
        </w:tc>
      </w:tr>
      <w:tr w:rsidR="003B47F8" w:rsidRPr="003B47F8" w14:paraId="490E764C" w14:textId="77777777" w:rsidTr="004514C5">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69F8BBE2" w14:textId="77777777" w:rsidR="003B47F8" w:rsidRPr="003B47F8" w:rsidRDefault="003B47F8" w:rsidP="003B47F8">
            <w:r w:rsidRPr="003B47F8">
              <w:t>Impact organisationnel</w:t>
            </w:r>
          </w:p>
        </w:tc>
        <w:tc>
          <w:tcPr>
            <w:tcW w:w="2153" w:type="dxa"/>
          </w:tcPr>
          <w:p w14:paraId="064CBD7F"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0F8E1447" w14:textId="77777777" w:rsidTr="004514C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478" w:type="dxa"/>
          </w:tcPr>
          <w:p w14:paraId="4ADD0E30" w14:textId="77777777" w:rsidR="003B47F8" w:rsidRPr="003B47F8" w:rsidRDefault="003B47F8" w:rsidP="003B47F8">
            <w:pPr>
              <w:numPr>
                <w:ilvl w:val="0"/>
                <w:numId w:val="13"/>
              </w:numPr>
            </w:pPr>
            <w:r w:rsidRPr="003B47F8">
              <w:t>Sur la structure</w:t>
            </w:r>
          </w:p>
          <w:p w14:paraId="1D761358" w14:textId="77777777" w:rsidR="003B47F8" w:rsidRPr="003B47F8" w:rsidRDefault="003B47F8" w:rsidP="003B47F8">
            <w:pPr>
              <w:numPr>
                <w:ilvl w:val="0"/>
                <w:numId w:val="14"/>
              </w:numPr>
            </w:pPr>
            <w:r w:rsidRPr="003B47F8">
              <w:t>Sur le domaine de la maintenance</w:t>
            </w:r>
          </w:p>
        </w:tc>
        <w:tc>
          <w:tcPr>
            <w:tcW w:w="2153" w:type="dxa"/>
          </w:tcPr>
          <w:p w14:paraId="55D0CA85" w14:textId="34328070"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t xml:space="preserve">- </w:t>
            </w:r>
            <w:r w:rsidRPr="003B47F8">
              <w:t>Moyen</w:t>
            </w:r>
          </w:p>
          <w:p w14:paraId="45F628F5" w14:textId="1BA20E8D" w:rsidR="003B47F8" w:rsidRPr="003B47F8" w:rsidRDefault="003B47F8" w:rsidP="003B47F8">
            <w:pPr>
              <w:cnfStyle w:val="000000100000" w:firstRow="0" w:lastRow="0" w:firstColumn="0" w:lastColumn="0" w:oddVBand="0" w:evenVBand="0" w:oddHBand="1" w:evenHBand="0" w:firstRowFirstColumn="0" w:firstRowLastColumn="0" w:lastRowFirstColumn="0" w:lastRowLastColumn="0"/>
            </w:pPr>
            <w:r>
              <w:t xml:space="preserve">- </w:t>
            </w:r>
            <w:r w:rsidRPr="003B47F8">
              <w:t>Elevée</w:t>
            </w:r>
          </w:p>
        </w:tc>
      </w:tr>
      <w:tr w:rsidR="003B47F8" w:rsidRPr="003B47F8" w14:paraId="78355B72" w14:textId="77777777" w:rsidTr="004514C5">
        <w:trPr>
          <w:trHeight w:val="279"/>
        </w:trPr>
        <w:tc>
          <w:tcPr>
            <w:cnfStyle w:val="001000000000" w:firstRow="0" w:lastRow="0" w:firstColumn="1" w:lastColumn="0" w:oddVBand="0" w:evenVBand="0" w:oddHBand="0" w:evenHBand="0" w:firstRowFirstColumn="0" w:firstRowLastColumn="0" w:lastRowFirstColumn="0" w:lastRowLastColumn="0"/>
            <w:tcW w:w="7478" w:type="dxa"/>
          </w:tcPr>
          <w:p w14:paraId="58AC9007" w14:textId="77777777" w:rsidR="003B47F8" w:rsidRPr="003B47F8" w:rsidRDefault="003B47F8" w:rsidP="003B47F8">
            <w:r w:rsidRPr="003B47F8">
              <w:t>Critères techniques</w:t>
            </w:r>
          </w:p>
        </w:tc>
        <w:tc>
          <w:tcPr>
            <w:tcW w:w="2153" w:type="dxa"/>
          </w:tcPr>
          <w:p w14:paraId="6F1E4B22" w14:textId="77777777" w:rsidR="003B47F8" w:rsidRPr="003B47F8" w:rsidRDefault="003B47F8" w:rsidP="003B47F8">
            <w:pPr>
              <w:cnfStyle w:val="000000000000" w:firstRow="0" w:lastRow="0" w:firstColumn="0" w:lastColumn="0" w:oddVBand="0" w:evenVBand="0" w:oddHBand="0" w:evenHBand="0" w:firstRowFirstColumn="0" w:firstRowLastColumn="0" w:lastRowFirstColumn="0" w:lastRowLastColumn="0"/>
              <w:rPr>
                <w:lang w:val="en-US"/>
              </w:rPr>
            </w:pPr>
          </w:p>
        </w:tc>
      </w:tr>
      <w:tr w:rsidR="003B47F8" w:rsidRPr="003B47F8" w14:paraId="43D28074" w14:textId="77777777" w:rsidTr="004514C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7478" w:type="dxa"/>
          </w:tcPr>
          <w:p w14:paraId="32022D9C" w14:textId="77777777" w:rsidR="003B47F8" w:rsidRPr="003B47F8" w:rsidRDefault="003B47F8" w:rsidP="003B47F8">
            <w:pPr>
              <w:numPr>
                <w:ilvl w:val="0"/>
                <w:numId w:val="15"/>
              </w:numPr>
            </w:pPr>
            <w:r w:rsidRPr="003B47F8">
              <w:t>Evolutivité</w:t>
            </w:r>
          </w:p>
          <w:p w14:paraId="189C83A1" w14:textId="77777777" w:rsidR="003B47F8" w:rsidRPr="003B47F8" w:rsidRDefault="003B47F8" w:rsidP="003B47F8">
            <w:pPr>
              <w:numPr>
                <w:ilvl w:val="0"/>
                <w:numId w:val="16"/>
              </w:numPr>
            </w:pPr>
            <w:r w:rsidRPr="003B47F8">
              <w:t>Sécurité de la solution</w:t>
            </w:r>
          </w:p>
          <w:p w14:paraId="477275AE" w14:textId="77777777" w:rsidR="003B47F8" w:rsidRPr="003B47F8" w:rsidRDefault="003B47F8" w:rsidP="003B47F8">
            <w:pPr>
              <w:numPr>
                <w:ilvl w:val="0"/>
                <w:numId w:val="17"/>
              </w:numPr>
            </w:pPr>
            <w:r w:rsidRPr="003B47F8">
              <w:t>Ergonomie</w:t>
            </w:r>
          </w:p>
          <w:p w14:paraId="0D1964EA" w14:textId="77777777" w:rsidR="003B47F8" w:rsidRPr="003B47F8" w:rsidRDefault="003B47F8" w:rsidP="003B47F8">
            <w:pPr>
              <w:numPr>
                <w:ilvl w:val="0"/>
                <w:numId w:val="18"/>
              </w:numPr>
            </w:pPr>
            <w:r w:rsidRPr="003B47F8">
              <w:t>Performance &amp; Fonctionnalités</w:t>
            </w:r>
          </w:p>
        </w:tc>
        <w:tc>
          <w:tcPr>
            <w:tcW w:w="2153" w:type="dxa"/>
          </w:tcPr>
          <w:p w14:paraId="22410A2D" w14:textId="77777777" w:rsidR="003B47F8" w:rsidRPr="003B47F8" w:rsidRDefault="003B47F8" w:rsidP="003B47F8">
            <w:pPr>
              <w:numPr>
                <w:ilvl w:val="0"/>
                <w:numId w:val="19"/>
              </w:numPr>
              <w:cnfStyle w:val="000000100000" w:firstRow="0" w:lastRow="0" w:firstColumn="0" w:lastColumn="0" w:oddVBand="0" w:evenVBand="0" w:oddHBand="1" w:evenHBand="0" w:firstRowFirstColumn="0" w:firstRowLastColumn="0" w:lastRowFirstColumn="0" w:lastRowLastColumn="0"/>
            </w:pPr>
            <w:r w:rsidRPr="003B47F8">
              <w:t>Elevée</w:t>
            </w:r>
          </w:p>
          <w:p w14:paraId="3430176C" w14:textId="77777777" w:rsidR="003B47F8" w:rsidRPr="003B47F8" w:rsidRDefault="003B47F8" w:rsidP="003B47F8">
            <w:pPr>
              <w:numPr>
                <w:ilvl w:val="0"/>
                <w:numId w:val="20"/>
              </w:numPr>
              <w:cnfStyle w:val="000000100000" w:firstRow="0" w:lastRow="0" w:firstColumn="0" w:lastColumn="0" w:oddVBand="0" w:evenVBand="0" w:oddHBand="1" w:evenHBand="0" w:firstRowFirstColumn="0" w:firstRowLastColumn="0" w:lastRowFirstColumn="0" w:lastRowLastColumn="0"/>
            </w:pPr>
            <w:r w:rsidRPr="003B47F8">
              <w:t>Elevée</w:t>
            </w:r>
          </w:p>
          <w:p w14:paraId="33FF511E" w14:textId="77777777" w:rsidR="003B47F8" w:rsidRPr="003B47F8" w:rsidRDefault="003B47F8" w:rsidP="003B47F8">
            <w:pPr>
              <w:numPr>
                <w:ilvl w:val="0"/>
                <w:numId w:val="21"/>
              </w:numPr>
              <w:cnfStyle w:val="000000100000" w:firstRow="0" w:lastRow="0" w:firstColumn="0" w:lastColumn="0" w:oddVBand="0" w:evenVBand="0" w:oddHBand="1" w:evenHBand="0" w:firstRowFirstColumn="0" w:firstRowLastColumn="0" w:lastRowFirstColumn="0" w:lastRowLastColumn="0"/>
            </w:pPr>
            <w:r w:rsidRPr="003B47F8">
              <w:t>Moyenne</w:t>
            </w:r>
          </w:p>
          <w:p w14:paraId="64D7BF4B" w14:textId="77777777" w:rsidR="003B47F8" w:rsidRPr="003B47F8" w:rsidRDefault="003B47F8" w:rsidP="003B47F8">
            <w:pPr>
              <w:numPr>
                <w:ilvl w:val="0"/>
                <w:numId w:val="22"/>
              </w:numPr>
              <w:cnfStyle w:val="000000100000" w:firstRow="0" w:lastRow="0" w:firstColumn="0" w:lastColumn="0" w:oddVBand="0" w:evenVBand="0" w:oddHBand="1" w:evenHBand="0" w:firstRowFirstColumn="0" w:firstRowLastColumn="0" w:lastRowFirstColumn="0" w:lastRowLastColumn="0"/>
            </w:pPr>
            <w:r w:rsidRPr="003B47F8">
              <w:t>Elevée</w:t>
            </w:r>
          </w:p>
        </w:tc>
      </w:tr>
    </w:tbl>
    <w:p w14:paraId="00C3D1D3" w14:textId="6F500511" w:rsidR="00B12C7E" w:rsidRDefault="00B12C7E" w:rsidP="006066A0">
      <w:r>
        <w:br w:type="page"/>
      </w:r>
    </w:p>
    <w:p w14:paraId="1795BDA9" w14:textId="2A75B595" w:rsidR="008F503D" w:rsidRDefault="00AF4DA9" w:rsidP="00AF4DA9">
      <w:pPr>
        <w:pStyle w:val="Heading1"/>
      </w:pPr>
      <w:bookmarkStart w:id="8" w:name="_Toc409996111"/>
      <w:r>
        <w:lastRenderedPageBreak/>
        <w:t>Solution spécifique</w:t>
      </w:r>
      <w:bookmarkEnd w:id="8"/>
    </w:p>
    <w:p w14:paraId="6889CC54" w14:textId="77777777" w:rsidR="005035A3" w:rsidRPr="005035A3" w:rsidRDefault="005035A3" w:rsidP="005035A3"/>
    <w:p w14:paraId="10E953C8" w14:textId="683787D6" w:rsidR="00AF4DA9" w:rsidRDefault="00AF4DA9" w:rsidP="00AF4DA9">
      <w:pPr>
        <w:pStyle w:val="Heading2"/>
      </w:pPr>
      <w:bookmarkStart w:id="9" w:name="_Toc409996112"/>
      <w:r w:rsidRPr="00AF4DA9">
        <w:t xml:space="preserve">Fonctionnalités Solution </w:t>
      </w:r>
      <w:r w:rsidR="00AA6C01">
        <w:t>Spécifique</w:t>
      </w:r>
      <w:bookmarkEnd w:id="9"/>
      <w:r w:rsidR="00AA6C01">
        <w:t xml:space="preserve"> </w:t>
      </w:r>
    </w:p>
    <w:p w14:paraId="363EECBC" w14:textId="77777777" w:rsidR="00194005" w:rsidRDefault="00194005" w:rsidP="00194005"/>
    <w:p w14:paraId="5BF8DAE7" w14:textId="77777777" w:rsidR="00A67D53" w:rsidRDefault="00A67D53" w:rsidP="00A67D53">
      <w:r>
        <w:t>La solution informatique  proposée prévoit quatre blocs applicatifs, qui sont :</w:t>
      </w:r>
    </w:p>
    <w:p w14:paraId="74F2A7CE" w14:textId="77777777" w:rsidR="00A67D53" w:rsidRDefault="00A67D53" w:rsidP="00A67D53"/>
    <w:p w14:paraId="1C1C8C83" w14:textId="77777777" w:rsidR="00A67D53" w:rsidRDefault="00A67D53" w:rsidP="00A67D53">
      <w:r>
        <w:tab/>
        <w:t>- bloc BI</w:t>
      </w:r>
    </w:p>
    <w:p w14:paraId="0E474F0A" w14:textId="77777777" w:rsidR="00A67D53" w:rsidRDefault="00A67D53" w:rsidP="00A67D53">
      <w:r>
        <w:tab/>
        <w:t>- bloc Connaissances</w:t>
      </w:r>
    </w:p>
    <w:p w14:paraId="60AFF71E" w14:textId="77777777" w:rsidR="00A67D53" w:rsidRDefault="00A67D53" w:rsidP="00A67D53">
      <w:r>
        <w:tab/>
        <w:t>- bloc Gestion des Risques</w:t>
      </w:r>
    </w:p>
    <w:p w14:paraId="59A8147C" w14:textId="77777777" w:rsidR="00A67D53" w:rsidRDefault="00A67D53" w:rsidP="00A67D53">
      <w:r>
        <w:tab/>
        <w:t>- bloc Satisfaction Client</w:t>
      </w:r>
    </w:p>
    <w:p w14:paraId="2026CA0A" w14:textId="77777777" w:rsidR="00A67D53" w:rsidRDefault="00A67D53" w:rsidP="00A67D53"/>
    <w:p w14:paraId="0B21B82E" w14:textId="77777777" w:rsidR="00A67D53" w:rsidRDefault="00A67D53" w:rsidP="00A67D53">
      <w:r>
        <w:t xml:space="preserve">Le bloc BI : </w:t>
      </w:r>
    </w:p>
    <w:p w14:paraId="27A36852" w14:textId="77777777" w:rsidR="00A67D53" w:rsidRDefault="00A67D53" w:rsidP="00A67D53">
      <w:r>
        <w:t>Ce module BI repose sur 3 composants essentiels : Data Mining (extraction et fouille des données), Data WareHouse (stockage des données) et Reporting (affichage de tableaux de bords). Les fonctionnalités requises sont :</w:t>
      </w:r>
    </w:p>
    <w:p w14:paraId="42E5E0B0" w14:textId="61CE047F" w:rsidR="00A67D53" w:rsidRDefault="00A67D53" w:rsidP="00A67D53">
      <w:pPr>
        <w:pStyle w:val="ListParagraph"/>
        <w:numPr>
          <w:ilvl w:val="0"/>
          <w:numId w:val="4"/>
        </w:numPr>
      </w:pPr>
      <w:r>
        <w:t>Agréger les indicateurs de performance</w:t>
      </w:r>
    </w:p>
    <w:p w14:paraId="07E9A40C" w14:textId="293B70AB" w:rsidR="00A67D53" w:rsidRDefault="00A67D53" w:rsidP="00A67D53">
      <w:pPr>
        <w:pStyle w:val="ListParagraph"/>
        <w:numPr>
          <w:ilvl w:val="0"/>
          <w:numId w:val="4"/>
        </w:numPr>
      </w:pPr>
      <w:r>
        <w:t xml:space="preserve">Créer le tableau de bord </w:t>
      </w:r>
    </w:p>
    <w:p w14:paraId="29470740" w14:textId="580E5F81" w:rsidR="00A67D53" w:rsidRDefault="00A67D53" w:rsidP="00A67D53">
      <w:pPr>
        <w:pStyle w:val="ListParagraph"/>
        <w:numPr>
          <w:ilvl w:val="0"/>
          <w:numId w:val="4"/>
        </w:numPr>
      </w:pPr>
      <w:r>
        <w:t>Consulter le tableau de bord</w:t>
      </w:r>
    </w:p>
    <w:p w14:paraId="24EDE025" w14:textId="35DE96A0" w:rsidR="00A67D53" w:rsidRDefault="00A67D53" w:rsidP="00A67D53">
      <w:pPr>
        <w:pStyle w:val="ListParagraph"/>
        <w:numPr>
          <w:ilvl w:val="0"/>
          <w:numId w:val="4"/>
        </w:numPr>
      </w:pPr>
      <w:r>
        <w:t xml:space="preserve">Identifier les mauvaises performances </w:t>
      </w:r>
    </w:p>
    <w:p w14:paraId="54BCA044" w14:textId="77777777" w:rsidR="00A67D53" w:rsidRDefault="00A67D53" w:rsidP="00A67D53"/>
    <w:p w14:paraId="635D2CB7" w14:textId="77777777" w:rsidR="00A67D53" w:rsidRDefault="00A67D53" w:rsidP="00A67D53">
      <w:r>
        <w:t xml:space="preserve">Le bloc Connaissances : </w:t>
      </w:r>
    </w:p>
    <w:p w14:paraId="0889446C" w14:textId="77777777" w:rsidR="00A67D53" w:rsidRDefault="00A67D53" w:rsidP="00A67D53">
      <w:r>
        <w:t xml:space="preserve">Ce bloc a pour objectif de mettre en oeuvre la capitalisation des connaissances de SPIE, afin de profiter du retour d’expérience dont bénéficie l’entreprise. Il s’articule autour de deux bases de connaissances, l’une technique et l’autre fonctionnelle (par secteur d’activité). </w:t>
      </w:r>
    </w:p>
    <w:p w14:paraId="151291D8" w14:textId="77777777" w:rsidR="00A67D53" w:rsidRDefault="00A67D53" w:rsidP="00A67D53">
      <w:r>
        <w:t xml:space="preserve">Le détail de ces deux bases de connaissances est précisé dans le dossier de solution spécifique (Réf. : PLD/RE/SSPEC). Les fonctionnalités relatives à ce bloc sont : </w:t>
      </w:r>
    </w:p>
    <w:p w14:paraId="0471BE33" w14:textId="38CAA137" w:rsidR="00A67D53" w:rsidRDefault="00A67D53" w:rsidP="00A67D53">
      <w:pPr>
        <w:pStyle w:val="ListParagraph"/>
        <w:numPr>
          <w:ilvl w:val="0"/>
          <w:numId w:val="4"/>
        </w:numPr>
      </w:pPr>
      <w:r>
        <w:t>Accéder à la base de connaissances par secteur d’activité (BCSA)</w:t>
      </w:r>
    </w:p>
    <w:p w14:paraId="1A9A5CE2" w14:textId="7EE0B90E" w:rsidR="00A67D53" w:rsidRDefault="00A67D53" w:rsidP="00A67D53">
      <w:pPr>
        <w:pStyle w:val="ListParagraph"/>
        <w:numPr>
          <w:ilvl w:val="0"/>
          <w:numId w:val="4"/>
        </w:numPr>
      </w:pPr>
      <w:r>
        <w:t>Accéder à la base de connaissances technique (BCT)</w:t>
      </w:r>
    </w:p>
    <w:p w14:paraId="2EE9FFFA" w14:textId="43A13CA5" w:rsidR="00A67D53" w:rsidRDefault="00A67D53" w:rsidP="00A67D53">
      <w:pPr>
        <w:pStyle w:val="ListParagraph"/>
        <w:numPr>
          <w:ilvl w:val="0"/>
          <w:numId w:val="4"/>
        </w:numPr>
      </w:pPr>
      <w:r>
        <w:t>Visualiser les dossiers d’étude</w:t>
      </w:r>
    </w:p>
    <w:p w14:paraId="620DE44C" w14:textId="4F97003F" w:rsidR="00A67D53" w:rsidRDefault="00A67D53" w:rsidP="00A67D53">
      <w:pPr>
        <w:pStyle w:val="ListParagraph"/>
        <w:numPr>
          <w:ilvl w:val="0"/>
          <w:numId w:val="4"/>
        </w:numPr>
      </w:pPr>
      <w:r>
        <w:t xml:space="preserve">Visualiser les fiches de synthèse </w:t>
      </w:r>
    </w:p>
    <w:p w14:paraId="49FC2694" w14:textId="77777777" w:rsidR="00A67D53" w:rsidRDefault="00A67D53" w:rsidP="00A67D53"/>
    <w:p w14:paraId="6960D5FA" w14:textId="77777777" w:rsidR="00A67D53" w:rsidRDefault="00A67D53" w:rsidP="00A67D53"/>
    <w:p w14:paraId="42FDCC55" w14:textId="77777777" w:rsidR="00A67D53" w:rsidRDefault="00A67D53" w:rsidP="00A67D53">
      <w:r>
        <w:t xml:space="preserve">Le bloc Gestion des Risques : </w:t>
      </w:r>
    </w:p>
    <w:p w14:paraId="1D94C407" w14:textId="77777777" w:rsidR="00A67D53" w:rsidRDefault="00A67D53" w:rsidP="00A67D53">
      <w:r>
        <w:t xml:space="preserve">Ce bloc permet une gestion proactive et réactive des risques et propose les fonctionnalités suivantes : </w:t>
      </w:r>
    </w:p>
    <w:p w14:paraId="6F3110A4" w14:textId="5D3A8812" w:rsidR="00A67D53" w:rsidRDefault="00A67D53" w:rsidP="00A67D53">
      <w:pPr>
        <w:pStyle w:val="ListParagraph"/>
        <w:numPr>
          <w:ilvl w:val="0"/>
          <w:numId w:val="4"/>
        </w:numPr>
      </w:pPr>
      <w:r>
        <w:t xml:space="preserve">Identification d’un risque </w:t>
      </w:r>
    </w:p>
    <w:p w14:paraId="48584416" w14:textId="74474588" w:rsidR="00A67D53" w:rsidRDefault="00A67D53" w:rsidP="00A67D53">
      <w:pPr>
        <w:pStyle w:val="ListParagraph"/>
        <w:numPr>
          <w:ilvl w:val="0"/>
          <w:numId w:val="4"/>
        </w:numPr>
      </w:pPr>
      <w:r>
        <w:t>Evaluer un risque</w:t>
      </w:r>
    </w:p>
    <w:p w14:paraId="7D38D808" w14:textId="5DEF5F4C" w:rsidR="00A67D53" w:rsidRDefault="00A67D53" w:rsidP="00A67D53">
      <w:pPr>
        <w:pStyle w:val="ListParagraph"/>
        <w:numPr>
          <w:ilvl w:val="0"/>
          <w:numId w:val="4"/>
        </w:numPr>
      </w:pPr>
      <w:r>
        <w:t xml:space="preserve">Consulter la base de connaissance et restituer un plan d’action déjà établi, sinon élaborer un nouveau plan d’action </w:t>
      </w:r>
    </w:p>
    <w:p w14:paraId="08C49529" w14:textId="78491E47" w:rsidR="00A67D53" w:rsidRDefault="00A67D53" w:rsidP="00A67D53">
      <w:pPr>
        <w:pStyle w:val="ListParagraph"/>
        <w:numPr>
          <w:ilvl w:val="0"/>
          <w:numId w:val="4"/>
        </w:numPr>
      </w:pPr>
      <w:r>
        <w:t xml:space="preserve">Affecter un risque à un responsable de l’équipe de gestion de risques pour réaliser le plan d’action </w:t>
      </w:r>
    </w:p>
    <w:p w14:paraId="789AE8E2" w14:textId="021AEF7C" w:rsidR="00A67D53" w:rsidRDefault="00A67D53" w:rsidP="00A67D53">
      <w:pPr>
        <w:pStyle w:val="ListParagraph"/>
        <w:numPr>
          <w:ilvl w:val="0"/>
          <w:numId w:val="4"/>
        </w:numPr>
      </w:pPr>
      <w:r>
        <w:t xml:space="preserve">Valider et renseigner le rapport de suivi du risque élaboré par le responsable affecté </w:t>
      </w:r>
    </w:p>
    <w:p w14:paraId="69E51FA2" w14:textId="77777777" w:rsidR="00A67D53" w:rsidRDefault="00A67D53" w:rsidP="00A67D53"/>
    <w:p w14:paraId="15FB7BAC" w14:textId="77777777" w:rsidR="00A67D53" w:rsidRDefault="00A67D53" w:rsidP="00A67D53">
      <w:r>
        <w:t>Le bloc Satisfaction Clients :</w:t>
      </w:r>
    </w:p>
    <w:p w14:paraId="6BC42596" w14:textId="77777777" w:rsidR="00A67D53" w:rsidRDefault="00A67D53" w:rsidP="00A67D53">
      <w:r>
        <w:t xml:space="preserve">En vue d’apporter entière satisfaction aux clients de SPIE, ce bloc permettra de de traiter des questionnaires de satisfaction envoyés à la fin de chaque intervention et de gérer d’éventuelles réclamations. Il satisfait les fonctionnalités suivantes : </w:t>
      </w:r>
    </w:p>
    <w:p w14:paraId="5EE2DCDB" w14:textId="35B9D5ED" w:rsidR="00A67D53" w:rsidRDefault="00A67D53" w:rsidP="00A67D53">
      <w:pPr>
        <w:pStyle w:val="ListParagraph"/>
        <w:numPr>
          <w:ilvl w:val="0"/>
          <w:numId w:val="4"/>
        </w:numPr>
      </w:pPr>
      <w:r>
        <w:t>Soumettre une réclamation</w:t>
      </w:r>
    </w:p>
    <w:p w14:paraId="270CBDDE" w14:textId="43174A7A" w:rsidR="00194005" w:rsidRDefault="00A67D53" w:rsidP="00A67D53">
      <w:pPr>
        <w:pStyle w:val="ListParagraph"/>
        <w:numPr>
          <w:ilvl w:val="0"/>
          <w:numId w:val="4"/>
        </w:numPr>
      </w:pPr>
      <w:r>
        <w:t>Gérer les questionnaires de satisfaction</w:t>
      </w:r>
    </w:p>
    <w:p w14:paraId="470BF8D6" w14:textId="77777777" w:rsidR="00A67D53" w:rsidRDefault="00A67D53" w:rsidP="00A67D53"/>
    <w:p w14:paraId="07CE9E57" w14:textId="2373DE82" w:rsidR="00A67D53" w:rsidRDefault="00A67D53" w:rsidP="00A67D53">
      <w:r>
        <w:t xml:space="preserve">Pour la solution organisationnelle, nous avons ajouté les acteurs suivants : </w:t>
      </w:r>
    </w:p>
    <w:p w14:paraId="1C9D178B" w14:textId="77777777" w:rsidR="00A67D53" w:rsidRDefault="00A67D53" w:rsidP="00A67D53">
      <w:r>
        <w:t>Equipe Gestion de risque :</w:t>
      </w:r>
    </w:p>
    <w:p w14:paraId="519D0237" w14:textId="51885F23" w:rsidR="00A67D53" w:rsidRDefault="00A67D53" w:rsidP="00A67D53">
      <w:pPr>
        <w:pStyle w:val="ListParagraph"/>
        <w:numPr>
          <w:ilvl w:val="0"/>
          <w:numId w:val="5"/>
        </w:numPr>
      </w:pPr>
      <w:r>
        <w:t>Identification des risques</w:t>
      </w:r>
    </w:p>
    <w:p w14:paraId="0F6AE634" w14:textId="0F72481D" w:rsidR="00A67D53" w:rsidRDefault="00A67D53" w:rsidP="00A67D53">
      <w:pPr>
        <w:pStyle w:val="ListParagraph"/>
        <w:numPr>
          <w:ilvl w:val="0"/>
          <w:numId w:val="5"/>
        </w:numPr>
      </w:pPr>
      <w:r>
        <w:t>Réalisation des plans d’actions</w:t>
      </w:r>
    </w:p>
    <w:p w14:paraId="130E13CA" w14:textId="77777777" w:rsidR="00A67D53" w:rsidRDefault="00A67D53" w:rsidP="00A67D53"/>
    <w:p w14:paraId="1E19D705" w14:textId="77777777" w:rsidR="00A67D53" w:rsidRDefault="00A67D53" w:rsidP="00A67D53">
      <w:r>
        <w:t>Responsable informatique et métier :</w:t>
      </w:r>
    </w:p>
    <w:p w14:paraId="605A9BDA" w14:textId="406C04FA" w:rsidR="00A67D53" w:rsidRDefault="00A67D53" w:rsidP="00A67D53">
      <w:pPr>
        <w:pStyle w:val="ListParagraph"/>
        <w:numPr>
          <w:ilvl w:val="0"/>
          <w:numId w:val="6"/>
        </w:numPr>
      </w:pPr>
      <w:r>
        <w:t>Validation des données</w:t>
      </w:r>
    </w:p>
    <w:p w14:paraId="0F19ED83" w14:textId="41D172EF" w:rsidR="00A67D53" w:rsidRDefault="00A67D53" w:rsidP="00A67D53">
      <w:pPr>
        <w:pStyle w:val="ListParagraph"/>
        <w:numPr>
          <w:ilvl w:val="0"/>
          <w:numId w:val="6"/>
        </w:numPr>
      </w:pPr>
      <w:r>
        <w:t>Gestion de la base de connaissances</w:t>
      </w:r>
    </w:p>
    <w:p w14:paraId="70B982F8" w14:textId="77777777" w:rsidR="00A67D53" w:rsidRDefault="00A67D53" w:rsidP="00A67D53"/>
    <w:p w14:paraId="17E24FC5" w14:textId="3383C1B6" w:rsidR="00A67D53" w:rsidRDefault="00A67D53" w:rsidP="00A67D53">
      <w:r>
        <w:t>Service client :</w:t>
      </w:r>
    </w:p>
    <w:p w14:paraId="601AECCA" w14:textId="0EA4725A" w:rsidR="00A67D53" w:rsidRDefault="00A67D53" w:rsidP="00A67D53">
      <w:pPr>
        <w:pStyle w:val="ListParagraph"/>
        <w:numPr>
          <w:ilvl w:val="0"/>
          <w:numId w:val="7"/>
        </w:numPr>
      </w:pPr>
      <w:r>
        <w:t>Gérer les réclamations</w:t>
      </w:r>
    </w:p>
    <w:p w14:paraId="0A4FC0BB" w14:textId="4BF2DC2C" w:rsidR="00A67D53" w:rsidRDefault="00A67D53" w:rsidP="00A67D53">
      <w:pPr>
        <w:pStyle w:val="ListParagraph"/>
        <w:numPr>
          <w:ilvl w:val="0"/>
          <w:numId w:val="7"/>
        </w:numPr>
      </w:pPr>
      <w:r>
        <w:t>Traiter des questionnaires de satisfaction</w:t>
      </w:r>
    </w:p>
    <w:p w14:paraId="7345B842" w14:textId="004404EC" w:rsidR="005035A3" w:rsidRDefault="005035A3">
      <w:r>
        <w:br w:type="page"/>
      </w:r>
    </w:p>
    <w:p w14:paraId="5325FEFD" w14:textId="77777777" w:rsidR="00AF4DA9" w:rsidRDefault="00AF4DA9" w:rsidP="00AF4DA9">
      <w:pPr>
        <w:pStyle w:val="Heading2"/>
      </w:pPr>
      <w:bookmarkStart w:id="10" w:name="_Toc409996113"/>
      <w:r w:rsidRPr="00AF4DA9">
        <w:lastRenderedPageBreak/>
        <w:t>Chiffrage des coûts</w:t>
      </w:r>
      <w:bookmarkEnd w:id="10"/>
    </w:p>
    <w:p w14:paraId="6C2B83BD" w14:textId="77777777" w:rsidR="005035A3" w:rsidRPr="005035A3" w:rsidRDefault="005035A3" w:rsidP="005035A3"/>
    <w:p w14:paraId="73B408D9" w14:textId="1137AA6C" w:rsidR="00AF4DA9" w:rsidRDefault="00AF4DA9" w:rsidP="00AF4DA9">
      <w:pPr>
        <w:pStyle w:val="Heading3"/>
      </w:pPr>
      <w:bookmarkStart w:id="11" w:name="_Toc409996114"/>
      <w:r>
        <w:t>Coûts d’acquisition</w:t>
      </w:r>
      <w:bookmarkEnd w:id="11"/>
    </w:p>
    <w:p w14:paraId="59568DC6" w14:textId="77777777" w:rsidR="005035A3" w:rsidRPr="005035A3" w:rsidRDefault="005035A3" w:rsidP="005035A3"/>
    <w:tbl>
      <w:tblPr>
        <w:tblStyle w:val="GridTable4-Accent1"/>
        <w:tblW w:w="10981" w:type="dxa"/>
        <w:tblInd w:w="-1281" w:type="dxa"/>
        <w:tblLook w:val="04A0" w:firstRow="1" w:lastRow="0" w:firstColumn="1" w:lastColumn="0" w:noHBand="0" w:noVBand="1"/>
      </w:tblPr>
      <w:tblGrid>
        <w:gridCol w:w="2096"/>
        <w:gridCol w:w="2015"/>
        <w:gridCol w:w="1560"/>
        <w:gridCol w:w="1134"/>
        <w:gridCol w:w="1559"/>
        <w:gridCol w:w="2617"/>
      </w:tblGrid>
      <w:tr w:rsidR="00FD71A8" w:rsidRPr="00FD71A8" w14:paraId="742898E0" w14:textId="77777777" w:rsidTr="00690E2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96" w:type="dxa"/>
            <w:hideMark/>
          </w:tcPr>
          <w:p w14:paraId="0311AEBB" w14:textId="77777777" w:rsidR="00FD71A8" w:rsidRPr="00FD71A8" w:rsidRDefault="00FD71A8">
            <w:r w:rsidRPr="00FD71A8">
              <w:t>I. Critères financiers</w:t>
            </w:r>
          </w:p>
        </w:tc>
        <w:tc>
          <w:tcPr>
            <w:tcW w:w="2015" w:type="dxa"/>
            <w:hideMark/>
          </w:tcPr>
          <w:p w14:paraId="5868FB8C"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60" w:type="dxa"/>
            <w:hideMark/>
          </w:tcPr>
          <w:p w14:paraId="2DDF249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1134" w:type="dxa"/>
            <w:hideMark/>
          </w:tcPr>
          <w:p w14:paraId="648C29CB"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Nombre UE</w:t>
            </w:r>
          </w:p>
        </w:tc>
        <w:tc>
          <w:tcPr>
            <w:tcW w:w="1559" w:type="dxa"/>
            <w:hideMark/>
          </w:tcPr>
          <w:p w14:paraId="702C48A1"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Montant</w:t>
            </w:r>
          </w:p>
        </w:tc>
        <w:tc>
          <w:tcPr>
            <w:tcW w:w="2617" w:type="dxa"/>
            <w:hideMark/>
          </w:tcPr>
          <w:p w14:paraId="6DEB3A4D" w14:textId="77777777" w:rsidR="00FD71A8" w:rsidRPr="00FD71A8" w:rsidRDefault="00FD71A8" w:rsidP="00FD71A8">
            <w:pPr>
              <w:cnfStyle w:val="100000000000" w:firstRow="1" w:lastRow="0" w:firstColumn="0" w:lastColumn="0" w:oddVBand="0" w:evenVBand="0" w:oddHBand="0" w:evenHBand="0" w:firstRowFirstColumn="0" w:firstRowLastColumn="0" w:lastRowFirstColumn="0" w:lastRowLastColumn="0"/>
            </w:pPr>
            <w:r w:rsidRPr="00FD71A8">
              <w:t>Observations</w:t>
            </w:r>
          </w:p>
        </w:tc>
      </w:tr>
      <w:tr w:rsidR="007F16B9" w:rsidRPr="00FD71A8" w14:paraId="7DFB6537" w14:textId="77777777" w:rsidTr="00690E2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981" w:type="dxa"/>
            <w:gridSpan w:val="6"/>
            <w:hideMark/>
          </w:tcPr>
          <w:p w14:paraId="185E8AB1" w14:textId="36C10F2D" w:rsidR="007F16B9" w:rsidRPr="007F16B9" w:rsidRDefault="007F16B9" w:rsidP="007F16B9">
            <w:pPr>
              <w:jc w:val="center"/>
              <w:rPr>
                <w:b w:val="0"/>
                <w:bCs w:val="0"/>
              </w:rPr>
            </w:pPr>
            <w:r w:rsidRPr="00FD71A8">
              <w:t>1. Investissements (coûts d'acquisition de la solution)</w:t>
            </w:r>
          </w:p>
        </w:tc>
      </w:tr>
      <w:tr w:rsidR="00FD71A8" w:rsidRPr="00FD71A8" w14:paraId="4AB92DD7" w14:textId="77777777" w:rsidTr="00690E20">
        <w:trPr>
          <w:trHeight w:val="53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066E2AC" w14:textId="77777777" w:rsidR="00FD71A8" w:rsidRPr="00FD71A8" w:rsidRDefault="00FD71A8" w:rsidP="00FD71A8">
            <w:r w:rsidRPr="00FD71A8">
              <w:t>11. Equipements informatiques</w:t>
            </w:r>
          </w:p>
        </w:tc>
        <w:tc>
          <w:tcPr>
            <w:tcW w:w="2015" w:type="dxa"/>
            <w:hideMark/>
          </w:tcPr>
          <w:p w14:paraId="7612A557"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Serveurs et infrastructure réseau</w:t>
            </w:r>
          </w:p>
        </w:tc>
        <w:tc>
          <w:tcPr>
            <w:tcW w:w="1560" w:type="dxa"/>
            <w:noWrap/>
            <w:hideMark/>
          </w:tcPr>
          <w:p w14:paraId="64014DCE" w14:textId="2CE51FB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2112BE31"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3,00</w:t>
            </w:r>
          </w:p>
        </w:tc>
        <w:tc>
          <w:tcPr>
            <w:tcW w:w="1559" w:type="dxa"/>
            <w:noWrap/>
            <w:hideMark/>
          </w:tcPr>
          <w:p w14:paraId="671715EC" w14:textId="2CDD6F26"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30 000,00</w:t>
            </w:r>
            <w:r w:rsidR="007F16B9" w:rsidRPr="007F16B9">
              <w:t>€</w:t>
            </w:r>
          </w:p>
        </w:tc>
        <w:tc>
          <w:tcPr>
            <w:tcW w:w="2617" w:type="dxa"/>
            <w:noWrap/>
            <w:hideMark/>
          </w:tcPr>
          <w:p w14:paraId="7BB0DA7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Prix du marché</w:t>
            </w:r>
          </w:p>
        </w:tc>
      </w:tr>
      <w:tr w:rsidR="00FD71A8" w:rsidRPr="00FD71A8" w14:paraId="57270143"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3D2076A2" w14:textId="77777777" w:rsidR="00FD71A8" w:rsidRPr="00FD71A8" w:rsidRDefault="00FD71A8"/>
        </w:tc>
        <w:tc>
          <w:tcPr>
            <w:tcW w:w="2015" w:type="dxa"/>
            <w:hideMark/>
          </w:tcPr>
          <w:p w14:paraId="2174036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Tablettes</w:t>
            </w:r>
          </w:p>
        </w:tc>
        <w:tc>
          <w:tcPr>
            <w:tcW w:w="1560" w:type="dxa"/>
            <w:noWrap/>
            <w:hideMark/>
          </w:tcPr>
          <w:p w14:paraId="5B5341F5" w14:textId="68981186"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150,00</w:t>
            </w:r>
            <w:r w:rsidR="007F16B9" w:rsidRPr="007F16B9">
              <w:t>€</w:t>
            </w:r>
          </w:p>
        </w:tc>
        <w:tc>
          <w:tcPr>
            <w:tcW w:w="1134" w:type="dxa"/>
            <w:noWrap/>
            <w:hideMark/>
          </w:tcPr>
          <w:p w14:paraId="241639D5"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200,00</w:t>
            </w:r>
          </w:p>
        </w:tc>
        <w:tc>
          <w:tcPr>
            <w:tcW w:w="1559" w:type="dxa"/>
            <w:noWrap/>
            <w:hideMark/>
          </w:tcPr>
          <w:p w14:paraId="03B57474" w14:textId="4375CF62"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30 000,00</w:t>
            </w:r>
            <w:r w:rsidR="007F16B9" w:rsidRPr="007F16B9">
              <w:t>€</w:t>
            </w:r>
          </w:p>
        </w:tc>
        <w:tc>
          <w:tcPr>
            <w:tcW w:w="2617" w:type="dxa"/>
            <w:noWrap/>
            <w:hideMark/>
          </w:tcPr>
          <w:p w14:paraId="634131F9"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 </w:t>
            </w:r>
          </w:p>
        </w:tc>
      </w:tr>
      <w:tr w:rsidR="00FD71A8" w:rsidRPr="00FD71A8" w14:paraId="73E3CE54" w14:textId="77777777" w:rsidTr="00690E20">
        <w:trPr>
          <w:trHeight w:val="531"/>
        </w:trPr>
        <w:tc>
          <w:tcPr>
            <w:cnfStyle w:val="001000000000" w:firstRow="0" w:lastRow="0" w:firstColumn="1" w:lastColumn="0" w:oddVBand="0" w:evenVBand="0" w:oddHBand="0" w:evenHBand="0" w:firstRowFirstColumn="0" w:firstRowLastColumn="0" w:lastRowFirstColumn="0" w:lastRowLastColumn="0"/>
            <w:tcW w:w="2096" w:type="dxa"/>
            <w:noWrap/>
            <w:hideMark/>
          </w:tcPr>
          <w:p w14:paraId="0E683F16" w14:textId="77777777" w:rsidR="00FD71A8" w:rsidRPr="00FD71A8" w:rsidRDefault="00FD71A8" w:rsidP="00FD71A8">
            <w:r w:rsidRPr="00FD71A8">
              <w:t>12, Logiciels (licences)</w:t>
            </w:r>
          </w:p>
        </w:tc>
        <w:tc>
          <w:tcPr>
            <w:tcW w:w="2015" w:type="dxa"/>
            <w:hideMark/>
          </w:tcPr>
          <w:p w14:paraId="5048D701"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Pentaho BI Business Suite</w:t>
            </w:r>
          </w:p>
        </w:tc>
        <w:tc>
          <w:tcPr>
            <w:tcW w:w="1560" w:type="dxa"/>
            <w:noWrap/>
            <w:hideMark/>
          </w:tcPr>
          <w:p w14:paraId="15B3ABD3" w14:textId="76D1C5A4"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11 000,00</w:t>
            </w:r>
            <w:r w:rsidR="007F16B9" w:rsidRPr="007F16B9">
              <w:t>€</w:t>
            </w:r>
          </w:p>
        </w:tc>
        <w:tc>
          <w:tcPr>
            <w:tcW w:w="1134" w:type="dxa"/>
            <w:noWrap/>
            <w:hideMark/>
          </w:tcPr>
          <w:p w14:paraId="28D378E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53D2C336" w14:textId="1D129EC4" w:rsidR="00FD71A8" w:rsidRPr="00FD71A8" w:rsidRDefault="00E603BD">
            <w:pPr>
              <w:cnfStyle w:val="000000000000" w:firstRow="0" w:lastRow="0" w:firstColumn="0" w:lastColumn="0" w:oddVBand="0" w:evenVBand="0" w:oddHBand="0" w:evenHBand="0" w:firstRowFirstColumn="0" w:firstRowLastColumn="0" w:lastRowFirstColumn="0" w:lastRowLastColumn="0"/>
            </w:pPr>
            <w:r>
              <w:t>11 000,00€</w:t>
            </w:r>
          </w:p>
        </w:tc>
        <w:tc>
          <w:tcPr>
            <w:tcW w:w="2617" w:type="dxa"/>
            <w:noWrap/>
            <w:hideMark/>
          </w:tcPr>
          <w:p w14:paraId="5797C16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 </w:t>
            </w:r>
          </w:p>
        </w:tc>
      </w:tr>
      <w:tr w:rsidR="00FD71A8" w:rsidRPr="00FD71A8" w14:paraId="64675945"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056F7005" w14:textId="77777777" w:rsidR="00FD71A8" w:rsidRPr="00FD71A8" w:rsidRDefault="00FD71A8" w:rsidP="00FD71A8">
            <w:r w:rsidRPr="00FD71A8">
              <w:t>13. Développements de logiciels</w:t>
            </w:r>
          </w:p>
        </w:tc>
        <w:tc>
          <w:tcPr>
            <w:tcW w:w="2015" w:type="dxa"/>
            <w:noWrap/>
            <w:hideMark/>
          </w:tcPr>
          <w:p w14:paraId="1F291AE7"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BI</w:t>
            </w:r>
          </w:p>
        </w:tc>
        <w:tc>
          <w:tcPr>
            <w:tcW w:w="1560" w:type="dxa"/>
            <w:noWrap/>
            <w:hideMark/>
          </w:tcPr>
          <w:p w14:paraId="39564E02" w14:textId="08D537FE"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3EFB6D5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14,00</w:t>
            </w:r>
          </w:p>
        </w:tc>
        <w:tc>
          <w:tcPr>
            <w:tcW w:w="1559" w:type="dxa"/>
            <w:noWrap/>
            <w:hideMark/>
          </w:tcPr>
          <w:p w14:paraId="4E9F129A" w14:textId="1D357B2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136 500,00</w:t>
            </w:r>
            <w:r w:rsidR="007F16B9" w:rsidRPr="007F16B9">
              <w:t>€</w:t>
            </w:r>
          </w:p>
        </w:tc>
        <w:tc>
          <w:tcPr>
            <w:tcW w:w="2617" w:type="dxa"/>
            <w:vMerge w:val="restart"/>
            <w:hideMark/>
          </w:tcPr>
          <w:p w14:paraId="47996FEB"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On suppose que chaque outil a besoin de 15 J/H, avec un jour développeur estimé à 650 euro. Le coût de développement de chaque outil sera donc estimé à 9750 euros (650*15)</w:t>
            </w:r>
          </w:p>
        </w:tc>
      </w:tr>
      <w:tr w:rsidR="00FD71A8" w:rsidRPr="00FD71A8" w14:paraId="1A70662E"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BD8902B" w14:textId="77777777" w:rsidR="00FD71A8" w:rsidRPr="00FD71A8" w:rsidRDefault="00FD71A8"/>
        </w:tc>
        <w:tc>
          <w:tcPr>
            <w:tcW w:w="2015" w:type="dxa"/>
            <w:noWrap/>
            <w:hideMark/>
          </w:tcPr>
          <w:p w14:paraId="6E1FB53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Connaissance</w:t>
            </w:r>
          </w:p>
        </w:tc>
        <w:tc>
          <w:tcPr>
            <w:tcW w:w="1560" w:type="dxa"/>
            <w:noWrap/>
            <w:hideMark/>
          </w:tcPr>
          <w:p w14:paraId="1C16E4DC" w14:textId="375D1401"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3556846B"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13,00</w:t>
            </w:r>
          </w:p>
        </w:tc>
        <w:tc>
          <w:tcPr>
            <w:tcW w:w="1559" w:type="dxa"/>
            <w:noWrap/>
            <w:hideMark/>
          </w:tcPr>
          <w:p w14:paraId="5322D510" w14:textId="5EC6C4E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126 750,00</w:t>
            </w:r>
            <w:r w:rsidR="007F16B9" w:rsidRPr="007F16B9">
              <w:t>€</w:t>
            </w:r>
          </w:p>
        </w:tc>
        <w:tc>
          <w:tcPr>
            <w:tcW w:w="2617" w:type="dxa"/>
            <w:vMerge/>
            <w:hideMark/>
          </w:tcPr>
          <w:p w14:paraId="7A5498A2"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0A7232BD"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650CB8C4" w14:textId="77777777" w:rsidR="00FD71A8" w:rsidRPr="00FD71A8" w:rsidRDefault="00FD71A8"/>
        </w:tc>
        <w:tc>
          <w:tcPr>
            <w:tcW w:w="2015" w:type="dxa"/>
            <w:noWrap/>
            <w:hideMark/>
          </w:tcPr>
          <w:p w14:paraId="3419310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Gestion de risques</w:t>
            </w:r>
          </w:p>
        </w:tc>
        <w:tc>
          <w:tcPr>
            <w:tcW w:w="1560" w:type="dxa"/>
            <w:noWrap/>
            <w:hideMark/>
          </w:tcPr>
          <w:p w14:paraId="1CBFACD4" w14:textId="2D0F19CA"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9 750,00</w:t>
            </w:r>
            <w:r w:rsidR="007F16B9" w:rsidRPr="007F16B9">
              <w:t>€</w:t>
            </w:r>
          </w:p>
        </w:tc>
        <w:tc>
          <w:tcPr>
            <w:tcW w:w="1134" w:type="dxa"/>
            <w:noWrap/>
            <w:hideMark/>
          </w:tcPr>
          <w:p w14:paraId="0055EF67"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11,00</w:t>
            </w:r>
          </w:p>
        </w:tc>
        <w:tc>
          <w:tcPr>
            <w:tcW w:w="1559" w:type="dxa"/>
            <w:noWrap/>
            <w:hideMark/>
          </w:tcPr>
          <w:p w14:paraId="7BCDE03C" w14:textId="45BD0DF8"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107 250,00</w:t>
            </w:r>
            <w:r w:rsidR="007F16B9" w:rsidRPr="007F16B9">
              <w:t>€</w:t>
            </w:r>
          </w:p>
        </w:tc>
        <w:tc>
          <w:tcPr>
            <w:tcW w:w="2617" w:type="dxa"/>
            <w:vMerge/>
            <w:hideMark/>
          </w:tcPr>
          <w:p w14:paraId="2420693E"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p>
        </w:tc>
      </w:tr>
      <w:tr w:rsidR="00FD71A8" w:rsidRPr="00FD71A8" w14:paraId="748F48F7"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5A112D83" w14:textId="77777777" w:rsidR="00FD71A8" w:rsidRPr="00FD71A8" w:rsidRDefault="00FD71A8"/>
        </w:tc>
        <w:tc>
          <w:tcPr>
            <w:tcW w:w="2015" w:type="dxa"/>
            <w:noWrap/>
            <w:hideMark/>
          </w:tcPr>
          <w:p w14:paraId="600BE4E9"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Satisfaction</w:t>
            </w:r>
          </w:p>
        </w:tc>
        <w:tc>
          <w:tcPr>
            <w:tcW w:w="1560" w:type="dxa"/>
            <w:noWrap/>
            <w:hideMark/>
          </w:tcPr>
          <w:p w14:paraId="63888D2F" w14:textId="7923186B"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9 750,00</w:t>
            </w:r>
            <w:r w:rsidR="007F16B9" w:rsidRPr="007F16B9">
              <w:t>€</w:t>
            </w:r>
          </w:p>
        </w:tc>
        <w:tc>
          <w:tcPr>
            <w:tcW w:w="1134" w:type="dxa"/>
            <w:noWrap/>
            <w:hideMark/>
          </w:tcPr>
          <w:p w14:paraId="089D3E5C"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10,00</w:t>
            </w:r>
          </w:p>
        </w:tc>
        <w:tc>
          <w:tcPr>
            <w:tcW w:w="1559" w:type="dxa"/>
            <w:noWrap/>
            <w:hideMark/>
          </w:tcPr>
          <w:p w14:paraId="136E13AF" w14:textId="2AF9CB1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97 500,00</w:t>
            </w:r>
            <w:r w:rsidR="007F16B9" w:rsidRPr="007F16B9">
              <w:t>€</w:t>
            </w:r>
          </w:p>
        </w:tc>
        <w:tc>
          <w:tcPr>
            <w:tcW w:w="2617" w:type="dxa"/>
            <w:vMerge/>
            <w:hideMark/>
          </w:tcPr>
          <w:p w14:paraId="00F5E643"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FD71A8" w:rsidRPr="00FD71A8" w14:paraId="3B7C4656" w14:textId="77777777" w:rsidTr="00690E20">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37EF2784" w14:textId="77777777" w:rsidR="00FD71A8" w:rsidRPr="00FD71A8" w:rsidRDefault="00FD71A8" w:rsidP="00FD71A8">
            <w:r w:rsidRPr="00FD71A8">
              <w:t>14, Services et autres prestations</w:t>
            </w:r>
          </w:p>
        </w:tc>
        <w:tc>
          <w:tcPr>
            <w:tcW w:w="2015" w:type="dxa"/>
            <w:noWrap/>
            <w:hideMark/>
          </w:tcPr>
          <w:p w14:paraId="6CCBB4AA"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Installation serveurs</w:t>
            </w:r>
          </w:p>
        </w:tc>
        <w:tc>
          <w:tcPr>
            <w:tcW w:w="1560" w:type="dxa"/>
            <w:noWrap/>
            <w:hideMark/>
          </w:tcPr>
          <w:p w14:paraId="45EE0678" w14:textId="008C672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1134" w:type="dxa"/>
            <w:noWrap/>
            <w:hideMark/>
          </w:tcPr>
          <w:p w14:paraId="577AF246"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w:t>
            </w:r>
          </w:p>
        </w:tc>
        <w:tc>
          <w:tcPr>
            <w:tcW w:w="1559" w:type="dxa"/>
            <w:noWrap/>
            <w:hideMark/>
          </w:tcPr>
          <w:p w14:paraId="22AD489D" w14:textId="4ECAB3BF"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20 000,00</w:t>
            </w:r>
            <w:r w:rsidR="007F16B9" w:rsidRPr="007F16B9">
              <w:t>€</w:t>
            </w:r>
          </w:p>
        </w:tc>
        <w:tc>
          <w:tcPr>
            <w:tcW w:w="2617" w:type="dxa"/>
            <w:vMerge w:val="restart"/>
            <w:noWrap/>
            <w:hideMark/>
          </w:tcPr>
          <w:p w14:paraId="6CC77910"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Selon les prix en vigueur</w:t>
            </w:r>
          </w:p>
        </w:tc>
      </w:tr>
      <w:tr w:rsidR="00FD71A8" w:rsidRPr="00FD71A8" w14:paraId="71F82608"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29A31DE5" w14:textId="77777777" w:rsidR="00FD71A8" w:rsidRPr="00FD71A8" w:rsidRDefault="00FD71A8"/>
        </w:tc>
        <w:tc>
          <w:tcPr>
            <w:tcW w:w="2015" w:type="dxa"/>
            <w:noWrap/>
            <w:hideMark/>
          </w:tcPr>
          <w:p w14:paraId="71BEAD0F"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Consultant externe</w:t>
            </w:r>
          </w:p>
        </w:tc>
        <w:tc>
          <w:tcPr>
            <w:tcW w:w="1560" w:type="dxa"/>
            <w:noWrap/>
            <w:hideMark/>
          </w:tcPr>
          <w:p w14:paraId="59DD5766" w14:textId="082343AA"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1134" w:type="dxa"/>
            <w:noWrap/>
            <w:hideMark/>
          </w:tcPr>
          <w:p w14:paraId="1B6EBCC6"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1,00</w:t>
            </w:r>
          </w:p>
        </w:tc>
        <w:tc>
          <w:tcPr>
            <w:tcW w:w="1559" w:type="dxa"/>
            <w:noWrap/>
            <w:hideMark/>
          </w:tcPr>
          <w:p w14:paraId="024CADCF" w14:textId="7C4F2B8C"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10 000,00</w:t>
            </w:r>
            <w:r w:rsidR="007F16B9" w:rsidRPr="007F16B9">
              <w:t>€</w:t>
            </w:r>
          </w:p>
        </w:tc>
        <w:tc>
          <w:tcPr>
            <w:tcW w:w="2617" w:type="dxa"/>
            <w:vMerge/>
            <w:hideMark/>
          </w:tcPr>
          <w:p w14:paraId="52B48250"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p>
        </w:tc>
      </w:tr>
      <w:tr w:rsidR="001768CD" w:rsidRPr="00FD71A8" w14:paraId="6915B1EE" w14:textId="77777777" w:rsidTr="00690E20">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096" w:type="dxa"/>
            <w:vMerge w:val="restart"/>
            <w:noWrap/>
            <w:hideMark/>
          </w:tcPr>
          <w:p w14:paraId="70476352" w14:textId="77777777" w:rsidR="00FD71A8" w:rsidRPr="00FD71A8" w:rsidRDefault="00FD71A8" w:rsidP="00FD71A8">
            <w:r w:rsidRPr="00FD71A8">
              <w:t>16. Formation</w:t>
            </w:r>
          </w:p>
        </w:tc>
        <w:tc>
          <w:tcPr>
            <w:tcW w:w="2015" w:type="dxa"/>
            <w:hideMark/>
          </w:tcPr>
          <w:p w14:paraId="7DBA2CE8"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Techniciens (BCT et tablettes)</w:t>
            </w:r>
          </w:p>
        </w:tc>
        <w:tc>
          <w:tcPr>
            <w:tcW w:w="1560" w:type="dxa"/>
            <w:noWrap/>
            <w:hideMark/>
          </w:tcPr>
          <w:p w14:paraId="10DB1F8E" w14:textId="7EFF3CD5"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100,00</w:t>
            </w:r>
            <w:r w:rsidR="007F16B9" w:rsidRPr="007F16B9">
              <w:t>€</w:t>
            </w:r>
          </w:p>
        </w:tc>
        <w:tc>
          <w:tcPr>
            <w:tcW w:w="1134" w:type="dxa"/>
            <w:noWrap/>
            <w:hideMark/>
          </w:tcPr>
          <w:p w14:paraId="415643FB" w14:textId="77777777" w:rsidR="00FD71A8" w:rsidRPr="00FD71A8" w:rsidRDefault="00FD71A8" w:rsidP="00FD71A8">
            <w:pPr>
              <w:cnfStyle w:val="000000100000" w:firstRow="0" w:lastRow="0" w:firstColumn="0" w:lastColumn="0" w:oddVBand="0" w:evenVBand="0" w:oddHBand="1" w:evenHBand="0" w:firstRowFirstColumn="0" w:firstRowLastColumn="0" w:lastRowFirstColumn="0" w:lastRowLastColumn="0"/>
            </w:pPr>
            <w:r w:rsidRPr="00FD71A8">
              <w:t>350,00</w:t>
            </w:r>
          </w:p>
        </w:tc>
        <w:tc>
          <w:tcPr>
            <w:tcW w:w="1559" w:type="dxa"/>
            <w:noWrap/>
            <w:hideMark/>
          </w:tcPr>
          <w:p w14:paraId="257AD345" w14:textId="78C6F5E5"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35 000,00</w:t>
            </w:r>
            <w:r w:rsidR="007F16B9" w:rsidRPr="007F16B9">
              <w:t>€</w:t>
            </w:r>
          </w:p>
        </w:tc>
        <w:tc>
          <w:tcPr>
            <w:tcW w:w="2617" w:type="dxa"/>
            <w:hideMark/>
          </w:tcPr>
          <w:p w14:paraId="7407C4CC" w14:textId="77777777" w:rsidR="00FD71A8" w:rsidRPr="00FD71A8" w:rsidRDefault="00FD71A8">
            <w:pPr>
              <w:cnfStyle w:val="000000100000" w:firstRow="0" w:lastRow="0" w:firstColumn="0" w:lastColumn="0" w:oddVBand="0" w:evenVBand="0" w:oddHBand="1" w:evenHBand="0" w:firstRowFirstColumn="0" w:firstRowLastColumn="0" w:lastRowFirstColumn="0" w:lastRowLastColumn="0"/>
            </w:pPr>
            <w:r w:rsidRPr="00FD71A8">
              <w:t>Formation des techniciens pour l’utilisation de la BCT. On estime que 350 techniciens seront formés pendant 1 journée, le coût d’une journée de travail étant de 100 euros.</w:t>
            </w:r>
          </w:p>
        </w:tc>
      </w:tr>
      <w:tr w:rsidR="001768CD" w:rsidRPr="00FD71A8" w14:paraId="66DD077F" w14:textId="77777777" w:rsidTr="00690E20">
        <w:trPr>
          <w:trHeight w:val="321"/>
        </w:trPr>
        <w:tc>
          <w:tcPr>
            <w:cnfStyle w:val="001000000000" w:firstRow="0" w:lastRow="0" w:firstColumn="1" w:lastColumn="0" w:oddVBand="0" w:evenVBand="0" w:oddHBand="0" w:evenHBand="0" w:firstRowFirstColumn="0" w:firstRowLastColumn="0" w:lastRowFirstColumn="0" w:lastRowLastColumn="0"/>
            <w:tcW w:w="2096" w:type="dxa"/>
            <w:vMerge/>
            <w:hideMark/>
          </w:tcPr>
          <w:p w14:paraId="0057DFFD" w14:textId="77777777" w:rsidR="00FD71A8" w:rsidRPr="00FD71A8" w:rsidRDefault="00FD71A8"/>
        </w:tc>
        <w:tc>
          <w:tcPr>
            <w:tcW w:w="2015" w:type="dxa"/>
            <w:noWrap/>
            <w:hideMark/>
          </w:tcPr>
          <w:p w14:paraId="4638AF4C"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Autres utilisateurs (SI)</w:t>
            </w:r>
          </w:p>
        </w:tc>
        <w:tc>
          <w:tcPr>
            <w:tcW w:w="1560" w:type="dxa"/>
            <w:noWrap/>
            <w:hideMark/>
          </w:tcPr>
          <w:p w14:paraId="184CF03C" w14:textId="44797DD2"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200,00</w:t>
            </w:r>
            <w:r w:rsidR="007F16B9" w:rsidRPr="007F16B9">
              <w:t>€</w:t>
            </w:r>
          </w:p>
        </w:tc>
        <w:tc>
          <w:tcPr>
            <w:tcW w:w="1134" w:type="dxa"/>
            <w:noWrap/>
            <w:hideMark/>
          </w:tcPr>
          <w:p w14:paraId="5AA8F50D" w14:textId="77777777" w:rsidR="00FD71A8" w:rsidRPr="00FD71A8" w:rsidRDefault="00FD71A8" w:rsidP="00FD71A8">
            <w:pPr>
              <w:cnfStyle w:val="000000000000" w:firstRow="0" w:lastRow="0" w:firstColumn="0" w:lastColumn="0" w:oddVBand="0" w:evenVBand="0" w:oddHBand="0" w:evenHBand="0" w:firstRowFirstColumn="0" w:firstRowLastColumn="0" w:lastRowFirstColumn="0" w:lastRowLastColumn="0"/>
            </w:pPr>
            <w:r w:rsidRPr="00FD71A8">
              <w:t>1 200,00</w:t>
            </w:r>
          </w:p>
        </w:tc>
        <w:tc>
          <w:tcPr>
            <w:tcW w:w="1559" w:type="dxa"/>
            <w:noWrap/>
            <w:hideMark/>
          </w:tcPr>
          <w:p w14:paraId="1ECDE9F6" w14:textId="6CD015E0"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240 000,00</w:t>
            </w:r>
            <w:r w:rsidR="007F16B9" w:rsidRPr="007F16B9">
              <w:t>€</w:t>
            </w:r>
          </w:p>
        </w:tc>
        <w:tc>
          <w:tcPr>
            <w:tcW w:w="2617" w:type="dxa"/>
            <w:noWrap/>
            <w:hideMark/>
          </w:tcPr>
          <w:p w14:paraId="5C954DF8" w14:textId="77777777" w:rsidR="00FD71A8" w:rsidRPr="00FD71A8" w:rsidRDefault="00FD71A8">
            <w:pPr>
              <w:cnfStyle w:val="000000000000" w:firstRow="0" w:lastRow="0" w:firstColumn="0" w:lastColumn="0" w:oddVBand="0" w:evenVBand="0" w:oddHBand="0" w:evenHBand="0" w:firstRowFirstColumn="0" w:firstRowLastColumn="0" w:lastRowFirstColumn="0" w:lastRowLastColumn="0"/>
            </w:pPr>
            <w:r w:rsidRPr="00FD71A8">
              <w:t>NB Personnes : 600 : Jours de formation : 2 jours</w:t>
            </w:r>
          </w:p>
        </w:tc>
      </w:tr>
    </w:tbl>
    <w:p w14:paraId="06AF6162" w14:textId="77777777" w:rsidR="00AF4DA9" w:rsidRDefault="00AF4DA9" w:rsidP="00AF4DA9"/>
    <w:p w14:paraId="5C858E4B" w14:textId="380C9686" w:rsidR="007F4B8E" w:rsidRDefault="007F4B8E" w:rsidP="00AF4DA9">
      <w:r>
        <w:t>Le coût d’acquisition</w:t>
      </w:r>
      <w:r w:rsidR="003C6BA7">
        <w:t xml:space="preserve"> de la solution correspond au coût des investissements nécessaires au développement et à la mise en place de la solution spécifique.</w:t>
      </w:r>
    </w:p>
    <w:p w14:paraId="01F171B3" w14:textId="77777777" w:rsidR="00C87C8A" w:rsidRDefault="00C87C8A" w:rsidP="00C87C8A">
      <w:r>
        <w:t xml:space="preserve">Couts d’exploitation </w:t>
      </w:r>
    </w:p>
    <w:p w14:paraId="26A38A4A" w14:textId="1AE08355" w:rsidR="00C87C8A" w:rsidRDefault="00C87C8A" w:rsidP="00C87C8A">
      <w:r>
        <w:t xml:space="preserve">Les coûts d’acquisition relatifs à la solution spécifique concernent en majeure partie les développements de logiciels pour les différents blocs. Nous avons estimé que la mise en place de chaque outil nécessiterait 9750 euros par unité </w:t>
      </w:r>
      <w:r>
        <w:lastRenderedPageBreak/>
        <w:t>d’œuvre (UE), sur une base de jour développeur estimé à 650 euros et une phase de développement de 15J/H (soit 650*15). Le nombre d’UE nécessaire, représentant le nombre de fonctionnalités à implémenter, varie selon les différentes blocs et la somme allouée représente un total de 331 500, 00 €.</w:t>
      </w:r>
    </w:p>
    <w:p w14:paraId="6AFCFD71" w14:textId="77777777" w:rsidR="00C87C8A" w:rsidRDefault="00C87C8A" w:rsidP="00C87C8A">
      <w:r>
        <w:t>Aussi, la mise en place des bases de connaissances sera supportée par l’intervention d’un consultant en processus métier qui aura pour mission d’analyser les précédents contrats de maintenance et sera accompagnée par la formation de ses utilisateurs. Cette formation représentera un coût supplémentaire pour l’entreprise du fait de l’immobilisation de ses ressources humaines mais permettra aux utilisateurs du nouveau SI d’optimiser le temps de prise en main.</w:t>
      </w:r>
    </w:p>
    <w:p w14:paraId="1ED718A8" w14:textId="0693D09D" w:rsidR="00C87C8A" w:rsidRDefault="00C87C8A" w:rsidP="00C87C8A">
      <w:r>
        <w:t>L’ensemble des coûts d’exploitation est détaillé dans le tableau suivant (Extrait du fichier annexe Grille_d_evaluation_des_solutions_PLD SSPEC.xlsx)</w:t>
      </w:r>
    </w:p>
    <w:p w14:paraId="2CEB24E7" w14:textId="77777777" w:rsidR="00656EE5" w:rsidRPr="00AF4DA9" w:rsidRDefault="00656EE5" w:rsidP="00AF4DA9"/>
    <w:p w14:paraId="004F7686" w14:textId="7463B183" w:rsidR="00AF4DA9" w:rsidRDefault="00B03252" w:rsidP="00B03252">
      <w:pPr>
        <w:pStyle w:val="Heading3"/>
      </w:pPr>
      <w:bookmarkStart w:id="12" w:name="_Toc409996115"/>
      <w:r>
        <w:t>Cout de possession</w:t>
      </w:r>
      <w:bookmarkEnd w:id="12"/>
    </w:p>
    <w:p w14:paraId="0C38829E" w14:textId="77777777" w:rsidR="00B30FE9" w:rsidRPr="00B30FE9" w:rsidRDefault="00B30FE9" w:rsidP="00B30FE9"/>
    <w:tbl>
      <w:tblPr>
        <w:tblStyle w:val="GridTable4-Accent1"/>
        <w:tblW w:w="11137" w:type="dxa"/>
        <w:tblInd w:w="-1281" w:type="dxa"/>
        <w:tblLook w:val="04A0" w:firstRow="1" w:lastRow="0" w:firstColumn="1" w:lastColumn="0" w:noHBand="0" w:noVBand="1"/>
      </w:tblPr>
      <w:tblGrid>
        <w:gridCol w:w="2127"/>
        <w:gridCol w:w="1843"/>
        <w:gridCol w:w="1559"/>
        <w:gridCol w:w="930"/>
        <w:gridCol w:w="1843"/>
        <w:gridCol w:w="2835"/>
      </w:tblGrid>
      <w:tr w:rsidR="00232C2B" w:rsidRPr="00345DAE" w14:paraId="50D1FA34" w14:textId="77777777" w:rsidTr="00232C2B">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noWrap/>
          </w:tcPr>
          <w:p w14:paraId="01C4BF30" w14:textId="5B498BD7" w:rsidR="00232C2B" w:rsidRPr="00345DAE" w:rsidRDefault="00345DAE" w:rsidP="00232C2B">
            <w:pPr>
              <w:rPr>
                <w:b w:val="0"/>
                <w:bCs w:val="0"/>
              </w:rPr>
            </w:pPr>
            <w:r>
              <w:br w:type="page"/>
            </w:r>
            <w:r w:rsidR="00232C2B" w:rsidRPr="00FD71A8">
              <w:t>I. Critères financiers</w:t>
            </w:r>
          </w:p>
        </w:tc>
        <w:tc>
          <w:tcPr>
            <w:tcW w:w="1843" w:type="dxa"/>
            <w:noWrap/>
          </w:tcPr>
          <w:p w14:paraId="73E74C08" w14:textId="360B3C34"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Unité d'Œuvre</w:t>
            </w:r>
          </w:p>
        </w:tc>
        <w:tc>
          <w:tcPr>
            <w:tcW w:w="1559" w:type="dxa"/>
            <w:noWrap/>
          </w:tcPr>
          <w:p w14:paraId="0B5CC693" w14:textId="68117659"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Coût de l'UE (estimé)</w:t>
            </w:r>
          </w:p>
        </w:tc>
        <w:tc>
          <w:tcPr>
            <w:tcW w:w="930" w:type="dxa"/>
            <w:noWrap/>
          </w:tcPr>
          <w:p w14:paraId="49BF9541" w14:textId="77777777" w:rsidR="00232C2B" w:rsidRDefault="00232C2B" w:rsidP="00232C2B">
            <w:pPr>
              <w:cnfStyle w:val="100000000000" w:firstRow="1" w:lastRow="0" w:firstColumn="0" w:lastColumn="0" w:oddVBand="0" w:evenVBand="0" w:oddHBand="0" w:evenHBand="0" w:firstRowFirstColumn="0" w:firstRowLastColumn="0" w:lastRowFirstColumn="0" w:lastRowLastColumn="0"/>
            </w:pPr>
            <w:r>
              <w:t>Nb</w:t>
            </w:r>
          </w:p>
          <w:p w14:paraId="013A9C98" w14:textId="508BC76A"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UE</w:t>
            </w:r>
          </w:p>
        </w:tc>
        <w:tc>
          <w:tcPr>
            <w:tcW w:w="1843" w:type="dxa"/>
            <w:noWrap/>
          </w:tcPr>
          <w:p w14:paraId="4096269F" w14:textId="7CE6247F"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Montant</w:t>
            </w:r>
          </w:p>
        </w:tc>
        <w:tc>
          <w:tcPr>
            <w:tcW w:w="2835" w:type="dxa"/>
            <w:noWrap/>
          </w:tcPr>
          <w:p w14:paraId="5B546C77" w14:textId="24130677" w:rsidR="00232C2B" w:rsidRPr="00345DAE" w:rsidRDefault="00232C2B" w:rsidP="00232C2B">
            <w:pPr>
              <w:cnfStyle w:val="100000000000" w:firstRow="1" w:lastRow="0" w:firstColumn="0" w:lastColumn="0" w:oddVBand="0" w:evenVBand="0" w:oddHBand="0" w:evenHBand="0" w:firstRowFirstColumn="0" w:firstRowLastColumn="0" w:lastRowFirstColumn="0" w:lastRowLastColumn="0"/>
            </w:pPr>
            <w:r w:rsidRPr="00FD71A8">
              <w:t>Observations</w:t>
            </w:r>
          </w:p>
        </w:tc>
      </w:tr>
      <w:tr w:rsidR="00232C2B" w:rsidRPr="00345DAE" w14:paraId="5DD70196" w14:textId="77777777" w:rsidTr="00D1317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137" w:type="dxa"/>
            <w:gridSpan w:val="6"/>
            <w:noWrap/>
            <w:hideMark/>
          </w:tcPr>
          <w:p w14:paraId="339B09E2" w14:textId="5F921D2B" w:rsidR="00232C2B" w:rsidRPr="00232C2B" w:rsidRDefault="00232C2B" w:rsidP="00232C2B">
            <w:pPr>
              <w:rPr>
                <w:b w:val="0"/>
                <w:bCs w:val="0"/>
              </w:rPr>
            </w:pPr>
            <w:r w:rsidRPr="00345DAE">
              <w:t>2, Fonctionnement et exploitation (coût de possession)</w:t>
            </w:r>
          </w:p>
        </w:tc>
      </w:tr>
      <w:tr w:rsidR="00232C2B" w:rsidRPr="00345DAE" w14:paraId="5CF3D774" w14:textId="77777777" w:rsidTr="00232C2B">
        <w:trPr>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03F9825C" w14:textId="77777777" w:rsidR="00232C2B" w:rsidRPr="00345DAE" w:rsidRDefault="00232C2B" w:rsidP="00232C2B">
            <w:pPr>
              <w:rPr>
                <w:b w:val="0"/>
                <w:bCs w:val="0"/>
              </w:rPr>
            </w:pPr>
            <w:r w:rsidRPr="00345DAE">
              <w:t>21 Charges salariales</w:t>
            </w:r>
          </w:p>
          <w:p w14:paraId="160AA751" w14:textId="77777777" w:rsidR="00232C2B" w:rsidRPr="00345DAE" w:rsidRDefault="00232C2B" w:rsidP="00232C2B">
            <w:pPr>
              <w:rPr>
                <w:b w:val="0"/>
                <w:bCs w:val="0"/>
              </w:rPr>
            </w:pPr>
            <w:r w:rsidRPr="00345DAE">
              <w:t> </w:t>
            </w:r>
          </w:p>
          <w:p w14:paraId="31C18221" w14:textId="77777777" w:rsidR="00232C2B" w:rsidRPr="00345DAE" w:rsidRDefault="00232C2B" w:rsidP="00232C2B">
            <w:pPr>
              <w:rPr>
                <w:b w:val="0"/>
                <w:bCs w:val="0"/>
              </w:rPr>
            </w:pPr>
            <w:r w:rsidRPr="00345DAE">
              <w:t> </w:t>
            </w:r>
          </w:p>
          <w:p w14:paraId="67A9EC33" w14:textId="77777777" w:rsidR="00232C2B" w:rsidRPr="00345DAE" w:rsidRDefault="00232C2B" w:rsidP="00232C2B">
            <w:pPr>
              <w:rPr>
                <w:b w:val="0"/>
                <w:bCs w:val="0"/>
              </w:rPr>
            </w:pPr>
            <w:r w:rsidRPr="00345DAE">
              <w:t> </w:t>
            </w:r>
          </w:p>
          <w:p w14:paraId="1C64B335" w14:textId="7CD753EA" w:rsidR="00232C2B" w:rsidRPr="00345DAE" w:rsidRDefault="00232C2B" w:rsidP="00232C2B">
            <w:r w:rsidRPr="00345DAE">
              <w:t> </w:t>
            </w:r>
          </w:p>
        </w:tc>
        <w:tc>
          <w:tcPr>
            <w:tcW w:w="1843" w:type="dxa"/>
            <w:noWrap/>
            <w:hideMark/>
          </w:tcPr>
          <w:p w14:paraId="5E3BB8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Administrateur SI</w:t>
            </w:r>
          </w:p>
        </w:tc>
        <w:tc>
          <w:tcPr>
            <w:tcW w:w="1559" w:type="dxa"/>
            <w:noWrap/>
            <w:hideMark/>
          </w:tcPr>
          <w:p w14:paraId="0631EF55" w14:textId="491CD7A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p>
        </w:tc>
        <w:tc>
          <w:tcPr>
            <w:tcW w:w="930" w:type="dxa"/>
            <w:noWrap/>
            <w:hideMark/>
          </w:tcPr>
          <w:p w14:paraId="44B75051"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4791155B" w14:textId="016995F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40 000,00</w:t>
            </w:r>
            <w:r>
              <w:t xml:space="preserve"> </w:t>
            </w:r>
            <w:r w:rsidRPr="00232C2B">
              <w:t>€</w:t>
            </w:r>
          </w:p>
        </w:tc>
        <w:tc>
          <w:tcPr>
            <w:tcW w:w="2835" w:type="dxa"/>
            <w:noWrap/>
            <w:hideMark/>
          </w:tcPr>
          <w:p w14:paraId="23ED2D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Salaires du marché Bac+5 (avec experience)</w:t>
            </w:r>
          </w:p>
        </w:tc>
      </w:tr>
      <w:tr w:rsidR="00232C2B" w:rsidRPr="00345DAE" w14:paraId="700F24AA"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19D73D5" w14:textId="06C30DEA" w:rsidR="00232C2B" w:rsidRPr="00345DAE" w:rsidRDefault="00232C2B" w:rsidP="00232C2B"/>
        </w:tc>
        <w:tc>
          <w:tcPr>
            <w:tcW w:w="1843" w:type="dxa"/>
            <w:noWrap/>
            <w:hideMark/>
          </w:tcPr>
          <w:p w14:paraId="60715B1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Administrateur serveurs</w:t>
            </w:r>
          </w:p>
        </w:tc>
        <w:tc>
          <w:tcPr>
            <w:tcW w:w="1559" w:type="dxa"/>
            <w:noWrap/>
            <w:hideMark/>
          </w:tcPr>
          <w:p w14:paraId="04D9A492" w14:textId="7B2B4A7C"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345DAE">
              <w:t>€</w:t>
            </w:r>
          </w:p>
        </w:tc>
        <w:tc>
          <w:tcPr>
            <w:tcW w:w="930" w:type="dxa"/>
            <w:noWrap/>
            <w:hideMark/>
          </w:tcPr>
          <w:p w14:paraId="2C8B33C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734D4E39" w14:textId="3AF2B8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30 000,00</w:t>
            </w:r>
            <w:r>
              <w:t xml:space="preserve"> </w:t>
            </w:r>
            <w:r w:rsidRPr="00232C2B">
              <w:t>€</w:t>
            </w:r>
          </w:p>
        </w:tc>
        <w:tc>
          <w:tcPr>
            <w:tcW w:w="2835" w:type="dxa"/>
            <w:noWrap/>
            <w:hideMark/>
          </w:tcPr>
          <w:p w14:paraId="77BEDC1C"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Salaires du marché Bac+5</w:t>
            </w:r>
          </w:p>
        </w:tc>
      </w:tr>
      <w:tr w:rsidR="00232C2B" w:rsidRPr="00345DAE" w14:paraId="1D2DB2E6"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0FFE8FC3" w14:textId="6A719042" w:rsidR="00232C2B" w:rsidRPr="00345DAE" w:rsidRDefault="00232C2B" w:rsidP="00232C2B"/>
        </w:tc>
        <w:tc>
          <w:tcPr>
            <w:tcW w:w="1843" w:type="dxa"/>
            <w:hideMark/>
          </w:tcPr>
          <w:p w14:paraId="33DDE50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Service client : Responsable</w:t>
            </w:r>
          </w:p>
        </w:tc>
        <w:tc>
          <w:tcPr>
            <w:tcW w:w="1559" w:type="dxa"/>
            <w:noWrap/>
            <w:hideMark/>
          </w:tcPr>
          <w:p w14:paraId="4C3E2029" w14:textId="52A97C74"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0664AF99" w14:textId="7BDE749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5FB126DE" w14:textId="432A2B0F"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27 00</w:t>
            </w:r>
            <w:r w:rsidRPr="00345DAE">
              <w:t>0,00</w:t>
            </w:r>
            <w:r>
              <w:t xml:space="preserve"> </w:t>
            </w:r>
            <w:r w:rsidRPr="00232C2B">
              <w:t>€</w:t>
            </w:r>
          </w:p>
        </w:tc>
        <w:tc>
          <w:tcPr>
            <w:tcW w:w="2835" w:type="dxa"/>
            <w:noWrap/>
            <w:hideMark/>
          </w:tcPr>
          <w:p w14:paraId="2A2D0BE2"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Commerce</w:t>
            </w:r>
          </w:p>
        </w:tc>
      </w:tr>
      <w:tr w:rsidR="00232C2B" w:rsidRPr="00345DAE" w14:paraId="36731475"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D34D434" w14:textId="6D4F8543" w:rsidR="00232C2B" w:rsidRPr="00345DAE" w:rsidRDefault="00232C2B" w:rsidP="00232C2B"/>
        </w:tc>
        <w:tc>
          <w:tcPr>
            <w:tcW w:w="1843" w:type="dxa"/>
            <w:noWrap/>
            <w:hideMark/>
          </w:tcPr>
          <w:p w14:paraId="6EBDC70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xml:space="preserve">BC : Responsable </w:t>
            </w:r>
          </w:p>
        </w:tc>
        <w:tc>
          <w:tcPr>
            <w:tcW w:w="1559" w:type="dxa"/>
            <w:noWrap/>
            <w:hideMark/>
          </w:tcPr>
          <w:p w14:paraId="5FF71278" w14:textId="57CA6AF6"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25 000,00</w:t>
            </w:r>
            <w:r>
              <w:t xml:space="preserve"> </w:t>
            </w:r>
            <w:r w:rsidRPr="00345DAE">
              <w:t>€</w:t>
            </w:r>
          </w:p>
        </w:tc>
        <w:tc>
          <w:tcPr>
            <w:tcW w:w="930" w:type="dxa"/>
            <w:noWrap/>
            <w:hideMark/>
          </w:tcPr>
          <w:p w14:paraId="248C7AEF" w14:textId="3E69CCB1"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w:t>
            </w:r>
            <w:r>
              <w:t>1,00</w:t>
            </w:r>
          </w:p>
        </w:tc>
        <w:tc>
          <w:tcPr>
            <w:tcW w:w="1843" w:type="dxa"/>
            <w:noWrap/>
            <w:hideMark/>
          </w:tcPr>
          <w:p w14:paraId="3C54F2FF" w14:textId="1F95B5AC" w:rsidR="00232C2B" w:rsidRPr="00232C2B" w:rsidRDefault="00232C2B" w:rsidP="00232C2B">
            <w:pPr>
              <w:cnfStyle w:val="000000100000" w:firstRow="0" w:lastRow="0" w:firstColumn="0" w:lastColumn="0" w:oddVBand="0" w:evenVBand="0" w:oddHBand="1"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21FB081D"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Bac +3 Informatique SI et DB</w:t>
            </w:r>
          </w:p>
        </w:tc>
      </w:tr>
      <w:tr w:rsidR="00232C2B" w:rsidRPr="00345DAE" w14:paraId="2230F696"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77E490C3" w14:textId="53D228C6" w:rsidR="00232C2B" w:rsidRPr="00345DAE" w:rsidRDefault="00232C2B" w:rsidP="00232C2B"/>
        </w:tc>
        <w:tc>
          <w:tcPr>
            <w:tcW w:w="1843" w:type="dxa"/>
            <w:hideMark/>
          </w:tcPr>
          <w:p w14:paraId="169274E4"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Gestion des risques : Responsable</w:t>
            </w:r>
          </w:p>
        </w:tc>
        <w:tc>
          <w:tcPr>
            <w:tcW w:w="1559" w:type="dxa"/>
            <w:noWrap/>
            <w:hideMark/>
          </w:tcPr>
          <w:p w14:paraId="544CC0AA" w14:textId="32463D82"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27 000,00</w:t>
            </w:r>
            <w:r>
              <w:t xml:space="preserve"> </w:t>
            </w:r>
            <w:r w:rsidRPr="00345DAE">
              <w:t>€</w:t>
            </w:r>
          </w:p>
        </w:tc>
        <w:tc>
          <w:tcPr>
            <w:tcW w:w="930" w:type="dxa"/>
            <w:noWrap/>
            <w:hideMark/>
          </w:tcPr>
          <w:p w14:paraId="1F880E0E" w14:textId="202AEFD0"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r>
              <w:t>1,00</w:t>
            </w:r>
          </w:p>
        </w:tc>
        <w:tc>
          <w:tcPr>
            <w:tcW w:w="1843" w:type="dxa"/>
            <w:noWrap/>
            <w:hideMark/>
          </w:tcPr>
          <w:p w14:paraId="418FEFD3" w14:textId="799591CD"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t>25 000</w:t>
            </w:r>
            <w:r w:rsidRPr="00345DAE">
              <w:t>,00</w:t>
            </w:r>
            <w:r>
              <w:t xml:space="preserve"> </w:t>
            </w:r>
            <w:r w:rsidRPr="00232C2B">
              <w:t>€</w:t>
            </w:r>
          </w:p>
        </w:tc>
        <w:tc>
          <w:tcPr>
            <w:tcW w:w="2835" w:type="dxa"/>
            <w:noWrap/>
            <w:hideMark/>
          </w:tcPr>
          <w:p w14:paraId="49F04918"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Bac +4 Gestion</w:t>
            </w:r>
          </w:p>
        </w:tc>
      </w:tr>
      <w:tr w:rsidR="00232C2B" w:rsidRPr="00345DAE" w14:paraId="015AC70B" w14:textId="77777777" w:rsidTr="00232C2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463FBB52" w14:textId="77777777" w:rsidR="00232C2B" w:rsidRPr="00345DAE" w:rsidRDefault="00232C2B" w:rsidP="00232C2B">
            <w:r w:rsidRPr="00345DAE">
              <w:t>22, Maintenance</w:t>
            </w:r>
          </w:p>
        </w:tc>
        <w:tc>
          <w:tcPr>
            <w:tcW w:w="1843" w:type="dxa"/>
            <w:noWrap/>
            <w:hideMark/>
          </w:tcPr>
          <w:p w14:paraId="16020C69"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Serveurs</w:t>
            </w:r>
          </w:p>
        </w:tc>
        <w:tc>
          <w:tcPr>
            <w:tcW w:w="1559" w:type="dxa"/>
            <w:noWrap/>
            <w:hideMark/>
          </w:tcPr>
          <w:p w14:paraId="6F80B55B" w14:textId="15E9E5DB"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345DAE">
              <w:t>€</w:t>
            </w:r>
          </w:p>
        </w:tc>
        <w:tc>
          <w:tcPr>
            <w:tcW w:w="930" w:type="dxa"/>
            <w:noWrap/>
            <w:hideMark/>
          </w:tcPr>
          <w:p w14:paraId="37BA5FEA"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1,00</w:t>
            </w:r>
          </w:p>
        </w:tc>
        <w:tc>
          <w:tcPr>
            <w:tcW w:w="1843" w:type="dxa"/>
            <w:noWrap/>
            <w:hideMark/>
          </w:tcPr>
          <w:p w14:paraId="03FE7797" w14:textId="1B3A773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50 000,00</w:t>
            </w:r>
            <w:r>
              <w:t xml:space="preserve"> </w:t>
            </w:r>
            <w:r w:rsidRPr="00232C2B">
              <w:t>€</w:t>
            </w:r>
          </w:p>
        </w:tc>
        <w:tc>
          <w:tcPr>
            <w:tcW w:w="2835" w:type="dxa"/>
            <w:noWrap/>
            <w:hideMark/>
          </w:tcPr>
          <w:p w14:paraId="543E9EB1"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 de l'investissement</w:t>
            </w:r>
          </w:p>
        </w:tc>
      </w:tr>
      <w:tr w:rsidR="00232C2B" w:rsidRPr="00345DAE" w14:paraId="70721D14" w14:textId="77777777" w:rsidTr="00232C2B">
        <w:trPr>
          <w:trHeight w:val="321"/>
        </w:trPr>
        <w:tc>
          <w:tcPr>
            <w:cnfStyle w:val="001000000000" w:firstRow="0" w:lastRow="0" w:firstColumn="1" w:lastColumn="0" w:oddVBand="0" w:evenVBand="0" w:oddHBand="0" w:evenHBand="0" w:firstRowFirstColumn="0" w:firstRowLastColumn="0" w:lastRowFirstColumn="0" w:lastRowLastColumn="0"/>
            <w:tcW w:w="2127" w:type="dxa"/>
            <w:vMerge/>
            <w:hideMark/>
          </w:tcPr>
          <w:p w14:paraId="1292A333" w14:textId="77777777" w:rsidR="00232C2B" w:rsidRPr="00345DAE" w:rsidRDefault="00232C2B" w:rsidP="00232C2B"/>
        </w:tc>
        <w:tc>
          <w:tcPr>
            <w:tcW w:w="1843" w:type="dxa"/>
            <w:noWrap/>
            <w:hideMark/>
          </w:tcPr>
          <w:p w14:paraId="1E8BA9D5"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Logiciels</w:t>
            </w:r>
          </w:p>
        </w:tc>
        <w:tc>
          <w:tcPr>
            <w:tcW w:w="1559" w:type="dxa"/>
            <w:noWrap/>
            <w:hideMark/>
          </w:tcPr>
          <w:p w14:paraId="48EBE2AA" w14:textId="2222580B"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345DAE">
              <w:t>€</w:t>
            </w:r>
          </w:p>
        </w:tc>
        <w:tc>
          <w:tcPr>
            <w:tcW w:w="930" w:type="dxa"/>
            <w:noWrap/>
            <w:hideMark/>
          </w:tcPr>
          <w:p w14:paraId="1C63758B" w14:textId="77777777" w:rsidR="00232C2B" w:rsidRPr="00232C2B" w:rsidRDefault="00232C2B" w:rsidP="00232C2B">
            <w:pPr>
              <w:cnfStyle w:val="000000000000" w:firstRow="0" w:lastRow="0" w:firstColumn="0" w:lastColumn="0" w:oddVBand="0" w:evenVBand="0" w:oddHBand="0" w:evenHBand="0" w:firstRowFirstColumn="0" w:firstRowLastColumn="0" w:lastRowFirstColumn="0" w:lastRowLastColumn="0"/>
            </w:pPr>
            <w:r w:rsidRPr="00345DAE">
              <w:t>1,00</w:t>
            </w:r>
          </w:p>
        </w:tc>
        <w:tc>
          <w:tcPr>
            <w:tcW w:w="1843" w:type="dxa"/>
            <w:noWrap/>
            <w:hideMark/>
          </w:tcPr>
          <w:p w14:paraId="2EA10A8C" w14:textId="4617C58C"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70 000,00</w:t>
            </w:r>
            <w:r>
              <w:t xml:space="preserve"> </w:t>
            </w:r>
            <w:r w:rsidRPr="00232C2B">
              <w:t>€</w:t>
            </w:r>
          </w:p>
        </w:tc>
        <w:tc>
          <w:tcPr>
            <w:tcW w:w="2835" w:type="dxa"/>
            <w:noWrap/>
            <w:hideMark/>
          </w:tcPr>
          <w:p w14:paraId="731E6769"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 </w:t>
            </w:r>
          </w:p>
        </w:tc>
      </w:tr>
      <w:tr w:rsidR="00232C2B" w:rsidRPr="00345DAE" w14:paraId="00BB49B5" w14:textId="77777777" w:rsidTr="00232C2B">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127" w:type="dxa"/>
            <w:vMerge w:val="restart"/>
            <w:noWrap/>
            <w:hideMark/>
          </w:tcPr>
          <w:p w14:paraId="6E8CE5BC" w14:textId="77777777" w:rsidR="00232C2B" w:rsidRPr="00345DAE" w:rsidRDefault="00232C2B" w:rsidP="00232C2B">
            <w:pPr>
              <w:rPr>
                <w:b w:val="0"/>
                <w:bCs w:val="0"/>
              </w:rPr>
            </w:pPr>
            <w:r w:rsidRPr="00345DAE">
              <w:t>23. Prestations et autres abonnements</w:t>
            </w:r>
          </w:p>
          <w:p w14:paraId="64D284DF" w14:textId="2E564FA4" w:rsidR="00232C2B" w:rsidRPr="00345DAE" w:rsidRDefault="00232C2B" w:rsidP="00232C2B">
            <w:r w:rsidRPr="00345DAE">
              <w:t> </w:t>
            </w:r>
          </w:p>
        </w:tc>
        <w:tc>
          <w:tcPr>
            <w:tcW w:w="1843" w:type="dxa"/>
            <w:noWrap/>
            <w:hideMark/>
          </w:tcPr>
          <w:p w14:paraId="41CFED5F" w14:textId="77777777" w:rsidR="00232C2B" w:rsidRDefault="00232C2B" w:rsidP="00232C2B">
            <w:pPr>
              <w:cnfStyle w:val="000000100000" w:firstRow="0" w:lastRow="0" w:firstColumn="0" w:lastColumn="0" w:oddVBand="0" w:evenVBand="0" w:oddHBand="1" w:evenHBand="0" w:firstRowFirstColumn="0" w:firstRowLastColumn="0" w:lastRowFirstColumn="0" w:lastRowLastColumn="0"/>
            </w:pPr>
            <w:r>
              <w:t>Téléphonie</w:t>
            </w:r>
          </w:p>
          <w:p w14:paraId="7B403B8B" w14:textId="0C4EB059"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Internet 3G</w:t>
            </w:r>
          </w:p>
        </w:tc>
        <w:tc>
          <w:tcPr>
            <w:tcW w:w="1559" w:type="dxa"/>
            <w:noWrap/>
            <w:hideMark/>
          </w:tcPr>
          <w:p w14:paraId="33C70641" w14:textId="0CDFA2E2"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252,00</w:t>
            </w:r>
            <w:r>
              <w:t xml:space="preserve"> </w:t>
            </w:r>
            <w:r w:rsidRPr="00345DAE">
              <w:t>€</w:t>
            </w:r>
          </w:p>
        </w:tc>
        <w:tc>
          <w:tcPr>
            <w:tcW w:w="930" w:type="dxa"/>
            <w:noWrap/>
            <w:hideMark/>
          </w:tcPr>
          <w:p w14:paraId="7547AEE5"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200,00</w:t>
            </w:r>
          </w:p>
        </w:tc>
        <w:tc>
          <w:tcPr>
            <w:tcW w:w="1843" w:type="dxa"/>
            <w:noWrap/>
            <w:hideMark/>
          </w:tcPr>
          <w:p w14:paraId="5A0D8BBD" w14:textId="31C70380"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50 400,00</w:t>
            </w:r>
            <w:r>
              <w:t xml:space="preserve"> </w:t>
            </w:r>
            <w:r w:rsidRPr="00232C2B">
              <w:t>€</w:t>
            </w:r>
          </w:p>
        </w:tc>
        <w:tc>
          <w:tcPr>
            <w:tcW w:w="2835" w:type="dxa"/>
            <w:hideMark/>
          </w:tcPr>
          <w:p w14:paraId="54B6B7F0" w14:textId="77777777" w:rsidR="00232C2B" w:rsidRPr="00345DAE" w:rsidRDefault="00232C2B" w:rsidP="00232C2B">
            <w:pPr>
              <w:cnfStyle w:val="000000100000" w:firstRow="0" w:lastRow="0" w:firstColumn="0" w:lastColumn="0" w:oddVBand="0" w:evenVBand="0" w:oddHBand="1" w:evenHBand="0" w:firstRowFirstColumn="0" w:firstRowLastColumn="0" w:lastRowFirstColumn="0" w:lastRowLastColumn="0"/>
            </w:pPr>
            <w:r w:rsidRPr="00345DAE">
              <w:t>21€/mois * 12 mois pour 200 tablettes (Forfait Business Anywhere Pro, Orange)</w:t>
            </w:r>
          </w:p>
        </w:tc>
      </w:tr>
      <w:tr w:rsidR="00232C2B" w:rsidRPr="00345DAE" w14:paraId="67D59F21" w14:textId="77777777" w:rsidTr="00232C2B">
        <w:trPr>
          <w:trHeight w:val="531"/>
        </w:trPr>
        <w:tc>
          <w:tcPr>
            <w:cnfStyle w:val="001000000000" w:firstRow="0" w:lastRow="0" w:firstColumn="1" w:lastColumn="0" w:oddVBand="0" w:evenVBand="0" w:oddHBand="0" w:evenHBand="0" w:firstRowFirstColumn="0" w:firstRowLastColumn="0" w:lastRowFirstColumn="0" w:lastRowLastColumn="0"/>
            <w:tcW w:w="2127" w:type="dxa"/>
            <w:vMerge/>
            <w:noWrap/>
            <w:hideMark/>
          </w:tcPr>
          <w:p w14:paraId="2C075E3A" w14:textId="60D22156" w:rsidR="00232C2B" w:rsidRPr="00345DAE" w:rsidRDefault="00232C2B" w:rsidP="00232C2B"/>
        </w:tc>
        <w:tc>
          <w:tcPr>
            <w:tcW w:w="1843" w:type="dxa"/>
            <w:hideMark/>
          </w:tcPr>
          <w:p w14:paraId="31B696C3"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rPr>
                <w:lang w:val="en-US"/>
              </w:rPr>
            </w:pPr>
            <w:r w:rsidRPr="00345DAE">
              <w:rPr>
                <w:lang w:val="en-US"/>
              </w:rPr>
              <w:t>Fibre 100Mb/S + VPN &amp; Firewall</w:t>
            </w:r>
          </w:p>
        </w:tc>
        <w:tc>
          <w:tcPr>
            <w:tcW w:w="1559" w:type="dxa"/>
            <w:noWrap/>
            <w:hideMark/>
          </w:tcPr>
          <w:p w14:paraId="7573591F" w14:textId="393C2A86"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100,00</w:t>
            </w:r>
            <w:r>
              <w:t xml:space="preserve"> </w:t>
            </w:r>
            <w:r w:rsidRPr="00345DAE">
              <w:t>€</w:t>
            </w:r>
          </w:p>
        </w:tc>
        <w:tc>
          <w:tcPr>
            <w:tcW w:w="930" w:type="dxa"/>
            <w:noWrap/>
            <w:hideMark/>
          </w:tcPr>
          <w:p w14:paraId="652EDF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12,00</w:t>
            </w:r>
          </w:p>
        </w:tc>
        <w:tc>
          <w:tcPr>
            <w:tcW w:w="1843" w:type="dxa"/>
            <w:noWrap/>
            <w:hideMark/>
          </w:tcPr>
          <w:p w14:paraId="52438754" w14:textId="774C8CA9"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1 200,00</w:t>
            </w:r>
            <w:r>
              <w:t xml:space="preserve"> </w:t>
            </w:r>
            <w:r w:rsidRPr="00232C2B">
              <w:t>€</w:t>
            </w:r>
          </w:p>
        </w:tc>
        <w:tc>
          <w:tcPr>
            <w:tcW w:w="2835" w:type="dxa"/>
            <w:noWrap/>
            <w:hideMark/>
          </w:tcPr>
          <w:p w14:paraId="03AB9090" w14:textId="77777777" w:rsidR="00232C2B" w:rsidRPr="00345DAE" w:rsidRDefault="00232C2B" w:rsidP="00232C2B">
            <w:pPr>
              <w:cnfStyle w:val="000000000000" w:firstRow="0" w:lastRow="0" w:firstColumn="0" w:lastColumn="0" w:oddVBand="0" w:evenVBand="0" w:oddHBand="0" w:evenHBand="0" w:firstRowFirstColumn="0" w:firstRowLastColumn="0" w:lastRowFirstColumn="0" w:lastRowLastColumn="0"/>
            </w:pPr>
            <w:r w:rsidRPr="00345DAE">
              <w:t>100€/mois * 12 mois</w:t>
            </w:r>
          </w:p>
        </w:tc>
      </w:tr>
    </w:tbl>
    <w:p w14:paraId="4A338707" w14:textId="77777777" w:rsidR="00B03252" w:rsidRDefault="00B03252" w:rsidP="00AF4DA9"/>
    <w:p w14:paraId="5F1253E8" w14:textId="77777777" w:rsidR="00C87C8A" w:rsidRDefault="00C87C8A" w:rsidP="00C87C8A">
      <w:r>
        <w:t>Les coûts de possession sont représentés par les frais de fonctionnement et d’exploitation de la solution spécifique proposée. Ils regroupent notamment les charges salariales, qui prennent en compte l’intervention d’un administrateur SI, d’un administrateur serveurs, d’un responsable gestion des risques, d’un responsable bases de connaissances et d’un responsable service client.</w:t>
      </w:r>
    </w:p>
    <w:p w14:paraId="5D29CB1D" w14:textId="77777777" w:rsidR="00C87C8A" w:rsidRDefault="00C87C8A" w:rsidP="00C87C8A">
      <w:r>
        <w:lastRenderedPageBreak/>
        <w:t>Il s’agit également d’assurer la maintenance des serveurs et des logiciels déployés, représentant un coût total de 120 00,00 € et des frais d’abonnements téléphoniques et internet, nécessaires au bon fonctionnement de l’entreprise.</w:t>
      </w:r>
    </w:p>
    <w:p w14:paraId="35CFE492" w14:textId="2761FD97" w:rsidR="00B03252" w:rsidRDefault="00C87C8A" w:rsidP="00C87C8A">
      <w:r>
        <w:t>L’ensemble des coûts de possession est détaillé dans le tableau suivant (Extrait du fichier annexe Grille_d_evaluation_des_solutions_PLD SSPEC.xlsx)</w:t>
      </w:r>
    </w:p>
    <w:p w14:paraId="754A4C77" w14:textId="77777777" w:rsidR="00C87C8A" w:rsidRDefault="00C87C8A" w:rsidP="00C87C8A"/>
    <w:p w14:paraId="03808464" w14:textId="5BAE2D09" w:rsidR="00B03252" w:rsidRDefault="00664F4C" w:rsidP="00237A66">
      <w:pPr>
        <w:pStyle w:val="Heading2"/>
      </w:pPr>
      <w:bookmarkStart w:id="13" w:name="_Toc409996116"/>
      <w:r>
        <w:t>Retour sur investissement</w:t>
      </w:r>
      <w:bookmarkEnd w:id="13"/>
    </w:p>
    <w:p w14:paraId="6E127D05" w14:textId="77777777" w:rsidR="00237A66" w:rsidRDefault="00237A66" w:rsidP="00237A66"/>
    <w:p w14:paraId="4E1659BB" w14:textId="77777777" w:rsidR="00C53137" w:rsidRDefault="00C53137" w:rsidP="00C53137">
      <w:r>
        <w:t>Le ROI mesure la performance et pertinence financière de l’ensemble de l’ouvrage.</w:t>
      </w:r>
    </w:p>
    <w:p w14:paraId="4A7D3645" w14:textId="22A028C0" w:rsidR="00C53137" w:rsidRDefault="00C53137" w:rsidP="00C53137">
      <w:r>
        <w:t>Celui-ci repose sur l’ensemble des gains engendrés par la mise en place de la nouvelle solution. Pour cette solution spécifique, ceux-ci sont divisés comme ceux-ci :</w:t>
      </w:r>
    </w:p>
    <w:p w14:paraId="4097DF04" w14:textId="77777777" w:rsidR="00C53137" w:rsidRDefault="00C53137" w:rsidP="00C53137">
      <w:r>
        <w:t>-</w:t>
      </w:r>
      <w:r>
        <w:tab/>
        <w:t>Economies de postes sur les tâches administratives</w:t>
      </w:r>
    </w:p>
    <w:p w14:paraId="1D537027" w14:textId="77777777" w:rsidR="00C53137" w:rsidRDefault="00C53137" w:rsidP="00C53137">
      <w:r>
        <w:t>-</w:t>
      </w:r>
      <w:r>
        <w:tab/>
        <w:t>Economies de postes sur les tâches de saisie</w:t>
      </w:r>
    </w:p>
    <w:p w14:paraId="3305D0AF" w14:textId="25023786" w:rsidR="00C53137" w:rsidRDefault="00C53137" w:rsidP="00C53137">
      <w:r>
        <w:t>-</w:t>
      </w:r>
      <w:r>
        <w:tab/>
        <w:t>Augmentation du CA</w:t>
      </w:r>
    </w:p>
    <w:p w14:paraId="0FB81E1D" w14:textId="1AB3D694" w:rsidR="00C53137" w:rsidRDefault="00C53137" w:rsidP="00C53137"/>
    <w:tbl>
      <w:tblPr>
        <w:tblStyle w:val="GridTable4-Accent11"/>
        <w:tblW w:w="8647" w:type="dxa"/>
        <w:tblInd w:w="-147" w:type="dxa"/>
        <w:tblLook w:val="04A0" w:firstRow="1" w:lastRow="0" w:firstColumn="1" w:lastColumn="0" w:noHBand="0" w:noVBand="1"/>
      </w:tblPr>
      <w:tblGrid>
        <w:gridCol w:w="5812"/>
        <w:gridCol w:w="1276"/>
        <w:gridCol w:w="1559"/>
      </w:tblGrid>
      <w:tr w:rsidR="00237A66" w:rsidRPr="00237A66" w14:paraId="7CD39FA1" w14:textId="77777777" w:rsidTr="0081138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812" w:type="dxa"/>
            <w:noWrap/>
            <w:hideMark/>
          </w:tcPr>
          <w:p w14:paraId="32A899AB" w14:textId="77777777" w:rsidR="00237A66" w:rsidRPr="00B37C12" w:rsidRDefault="00237A66" w:rsidP="00237A66">
            <w:pPr>
              <w:jc w:val="both"/>
              <w:rPr>
                <w:bCs w:val="0"/>
                <w:color w:val="auto"/>
              </w:rPr>
            </w:pPr>
            <w:r w:rsidRPr="00237A66">
              <w:rPr>
                <w:b w:val="0"/>
                <w:bCs w:val="0"/>
                <w:color w:val="auto"/>
              </w:rPr>
              <w:t> </w:t>
            </w:r>
            <w:r w:rsidRPr="00B37C12">
              <w:rPr>
                <w:bCs w:val="0"/>
                <w:color w:val="auto"/>
              </w:rPr>
              <w:t>Catégorie</w:t>
            </w:r>
          </w:p>
        </w:tc>
        <w:tc>
          <w:tcPr>
            <w:tcW w:w="1276" w:type="dxa"/>
            <w:noWrap/>
            <w:hideMark/>
          </w:tcPr>
          <w:p w14:paraId="091BF530" w14:textId="77777777" w:rsidR="00237A66" w:rsidRPr="00237A66" w:rsidRDefault="00237A66" w:rsidP="00237A66">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237A66">
              <w:rPr>
                <w:b w:val="0"/>
                <w:bCs w:val="0"/>
                <w:color w:val="auto"/>
              </w:rPr>
              <w:t> </w:t>
            </w:r>
          </w:p>
        </w:tc>
        <w:tc>
          <w:tcPr>
            <w:tcW w:w="1559" w:type="dxa"/>
            <w:noWrap/>
            <w:hideMark/>
          </w:tcPr>
          <w:p w14:paraId="1099F188" w14:textId="77777777" w:rsidR="00237A66" w:rsidRPr="00B37C12" w:rsidRDefault="00237A66" w:rsidP="00237A66">
            <w:pPr>
              <w:jc w:val="both"/>
              <w:cnfStyle w:val="100000000000" w:firstRow="1" w:lastRow="0" w:firstColumn="0" w:lastColumn="0" w:oddVBand="0" w:evenVBand="0" w:oddHBand="0" w:evenHBand="0" w:firstRowFirstColumn="0" w:firstRowLastColumn="0" w:lastRowFirstColumn="0" w:lastRowLastColumn="0"/>
              <w:rPr>
                <w:bCs w:val="0"/>
                <w:color w:val="auto"/>
              </w:rPr>
            </w:pPr>
            <w:r w:rsidRPr="00237A66">
              <w:rPr>
                <w:b w:val="0"/>
                <w:bCs w:val="0"/>
                <w:color w:val="auto"/>
              </w:rPr>
              <w:t> </w:t>
            </w:r>
            <w:r w:rsidRPr="00B37C12">
              <w:rPr>
                <w:bCs w:val="0"/>
                <w:color w:val="auto"/>
              </w:rPr>
              <w:t>Estimation</w:t>
            </w:r>
          </w:p>
        </w:tc>
      </w:tr>
      <w:tr w:rsidR="00E34044" w:rsidRPr="00237A66" w14:paraId="45A42923" w14:textId="77777777" w:rsidTr="006066A0">
        <w:trPr>
          <w:cnfStyle w:val="000000100000" w:firstRow="0" w:lastRow="0" w:firstColumn="0" w:lastColumn="0" w:oddVBand="0" w:evenVBand="0" w:oddHBand="1" w:evenHBand="0" w:firstRowFirstColumn="0" w:firstRowLastColumn="0" w:lastRowFirstColumn="0" w:lastRowLastColumn="0"/>
          <w:trHeight w:val="3376"/>
        </w:trPr>
        <w:tc>
          <w:tcPr>
            <w:cnfStyle w:val="001000000000" w:firstRow="0" w:lastRow="0" w:firstColumn="1" w:lastColumn="0" w:oddVBand="0" w:evenVBand="0" w:oddHBand="0" w:evenHBand="0" w:firstRowFirstColumn="0" w:firstRowLastColumn="0" w:lastRowFirstColumn="0" w:lastRowLastColumn="0"/>
            <w:tcW w:w="7088" w:type="dxa"/>
            <w:gridSpan w:val="2"/>
            <w:noWrap/>
            <w:hideMark/>
          </w:tcPr>
          <w:p w14:paraId="01D64FCC" w14:textId="04FA5620" w:rsidR="00E34044" w:rsidRPr="00167064" w:rsidRDefault="00E34044" w:rsidP="00237A66">
            <w:pPr>
              <w:jc w:val="both"/>
              <w:rPr>
                <w:bCs w:val="0"/>
              </w:rPr>
            </w:pPr>
            <w:r w:rsidRPr="00167064">
              <w:rPr>
                <w:bCs w:val="0"/>
                <w:i/>
              </w:rPr>
              <w:t>Anticipables</w:t>
            </w:r>
            <w:r w:rsidRPr="00167064">
              <w:rPr>
                <w:bCs w:val="0"/>
              </w:rPr>
              <w:t xml:space="preserve"> : augmentation du CA (1,5% du CA de la maintenance qui représente 7% de l’activité de SPIE SE)</w:t>
            </w:r>
          </w:p>
          <w:p w14:paraId="08F75180" w14:textId="77777777" w:rsidR="00E34044" w:rsidRPr="00167064" w:rsidRDefault="00E34044" w:rsidP="00237A66">
            <w:pPr>
              <w:jc w:val="both"/>
              <w:rPr>
                <w:bCs w:val="0"/>
              </w:rPr>
            </w:pPr>
          </w:p>
          <w:p w14:paraId="17643229" w14:textId="77777777" w:rsidR="00E34044" w:rsidRPr="00167064" w:rsidRDefault="00E34044" w:rsidP="005F5AFD">
            <w:pPr>
              <w:numPr>
                <w:ilvl w:val="0"/>
                <w:numId w:val="2"/>
              </w:numPr>
              <w:contextualSpacing/>
              <w:jc w:val="both"/>
            </w:pPr>
            <w:r w:rsidRPr="00167064">
              <w:rPr>
                <w:bCs w:val="0"/>
                <w:i/>
              </w:rPr>
              <w:t>Tangibles</w:t>
            </w:r>
            <w:r w:rsidRPr="00167064">
              <w:rPr>
                <w:bCs w:val="0"/>
              </w:rPr>
              <w:t xml:space="preserve"> : Amélioration du processus négociation</w:t>
            </w:r>
          </w:p>
          <w:p w14:paraId="52A6D6C5" w14:textId="77777777" w:rsidR="00E34044" w:rsidRPr="00167064" w:rsidRDefault="00E34044" w:rsidP="00E34044">
            <w:pPr>
              <w:contextualSpacing/>
              <w:jc w:val="both"/>
            </w:pPr>
          </w:p>
          <w:p w14:paraId="79E4FAA6" w14:textId="77777777" w:rsidR="00E34044" w:rsidRPr="00167064" w:rsidRDefault="00E34044" w:rsidP="005F5AFD">
            <w:pPr>
              <w:numPr>
                <w:ilvl w:val="0"/>
                <w:numId w:val="2"/>
              </w:numPr>
              <w:contextualSpacing/>
              <w:jc w:val="both"/>
            </w:pPr>
            <w:r w:rsidRPr="00167064">
              <w:rPr>
                <w:bCs w:val="0"/>
                <w:i/>
              </w:rPr>
              <w:t>Non-Anticipables</w:t>
            </w:r>
            <w:r w:rsidRPr="00167064">
              <w:rPr>
                <w:bCs w:val="0"/>
              </w:rPr>
              <w:t xml:space="preserve"> : Amélioration de la satisfaction client</w:t>
            </w:r>
          </w:p>
          <w:p w14:paraId="658A1F6D" w14:textId="77777777" w:rsidR="00E34044" w:rsidRPr="00167064" w:rsidRDefault="00E34044" w:rsidP="00E34044">
            <w:pPr>
              <w:contextualSpacing/>
              <w:jc w:val="both"/>
            </w:pPr>
          </w:p>
          <w:p w14:paraId="6070B581"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Meilleure Capitalisation de l'information</w:t>
            </w:r>
          </w:p>
          <w:p w14:paraId="21009695" w14:textId="77777777" w:rsidR="00E34044" w:rsidRPr="00167064" w:rsidRDefault="00E34044" w:rsidP="00E34044">
            <w:pPr>
              <w:contextualSpacing/>
              <w:jc w:val="both"/>
            </w:pPr>
          </w:p>
          <w:p w14:paraId="5EEFF1CC" w14:textId="77777777" w:rsidR="00E34044" w:rsidRPr="00167064" w:rsidRDefault="00E34044" w:rsidP="005F5AFD">
            <w:pPr>
              <w:numPr>
                <w:ilvl w:val="0"/>
                <w:numId w:val="2"/>
              </w:numPr>
              <w:contextualSpacing/>
              <w:jc w:val="both"/>
            </w:pPr>
            <w:r w:rsidRPr="00167064">
              <w:rPr>
                <w:bCs w:val="0"/>
                <w:i/>
              </w:rPr>
              <w:t>Intangibles</w:t>
            </w:r>
            <w:r w:rsidRPr="00167064">
              <w:rPr>
                <w:bCs w:val="0"/>
              </w:rPr>
              <w:t xml:space="preserve"> : Réduction des risques</w:t>
            </w:r>
          </w:p>
          <w:p w14:paraId="6BE1DF91" w14:textId="77777777" w:rsidR="00E34044" w:rsidRPr="00167064" w:rsidRDefault="00E34044" w:rsidP="00E34044">
            <w:pPr>
              <w:contextualSpacing/>
              <w:jc w:val="both"/>
            </w:pPr>
          </w:p>
          <w:p w14:paraId="5BE01899" w14:textId="4B2E84BB" w:rsidR="00E34044" w:rsidRPr="00E34044" w:rsidRDefault="00E34044" w:rsidP="005F5AFD">
            <w:pPr>
              <w:numPr>
                <w:ilvl w:val="0"/>
                <w:numId w:val="2"/>
              </w:numPr>
              <w:contextualSpacing/>
              <w:jc w:val="both"/>
            </w:pPr>
            <w:r w:rsidRPr="00167064">
              <w:rPr>
                <w:bCs w:val="0"/>
                <w:i/>
              </w:rPr>
              <w:t>Tangibles</w:t>
            </w:r>
            <w:r w:rsidRPr="00167064">
              <w:rPr>
                <w:bCs w:val="0"/>
              </w:rPr>
              <w:t xml:space="preserve"> : Amélioration du processus de réalisation</w:t>
            </w:r>
          </w:p>
        </w:tc>
        <w:tc>
          <w:tcPr>
            <w:tcW w:w="1559" w:type="dxa"/>
            <w:noWrap/>
            <w:hideMark/>
          </w:tcPr>
          <w:p w14:paraId="56DB86F6"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t xml:space="preserve">367 </w:t>
            </w:r>
            <w:r w:rsidRPr="00237A66">
              <w:t>000,00€</w:t>
            </w:r>
          </w:p>
          <w:p w14:paraId="3ED56D13"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1CC64659"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7D859301" w14:textId="77777777"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p w14:paraId="3F1C8EEE" w14:textId="086582EE" w:rsidR="00E34044" w:rsidRPr="00237A66" w:rsidRDefault="00E34044" w:rsidP="00237A66">
            <w:pPr>
              <w:jc w:val="both"/>
              <w:cnfStyle w:val="000000100000" w:firstRow="0" w:lastRow="0" w:firstColumn="0" w:lastColumn="0" w:oddVBand="0" w:evenVBand="0" w:oddHBand="1" w:evenHBand="0" w:firstRowFirstColumn="0" w:firstRowLastColumn="0" w:lastRowFirstColumn="0" w:lastRowLastColumn="0"/>
            </w:pPr>
            <w:r w:rsidRPr="00237A66">
              <w:t> </w:t>
            </w:r>
          </w:p>
        </w:tc>
      </w:tr>
      <w:tr w:rsidR="00237A66" w:rsidRPr="00237A66" w14:paraId="59D2F5B0" w14:textId="77777777" w:rsidTr="00811386">
        <w:trPr>
          <w:trHeight w:val="525"/>
        </w:trPr>
        <w:tc>
          <w:tcPr>
            <w:cnfStyle w:val="001000000000" w:firstRow="0" w:lastRow="0" w:firstColumn="1" w:lastColumn="0" w:oddVBand="0" w:evenVBand="0" w:oddHBand="0" w:evenHBand="0" w:firstRowFirstColumn="0" w:firstRowLastColumn="0" w:lastRowFirstColumn="0" w:lastRowLastColumn="0"/>
            <w:tcW w:w="5812" w:type="dxa"/>
            <w:noWrap/>
            <w:hideMark/>
          </w:tcPr>
          <w:p w14:paraId="5C5FFBFE" w14:textId="1C049495" w:rsidR="00237A66" w:rsidRPr="00167064" w:rsidRDefault="00237A66" w:rsidP="00167064">
            <w:pPr>
              <w:tabs>
                <w:tab w:val="left" w:pos="3127"/>
              </w:tabs>
              <w:jc w:val="both"/>
              <w:rPr>
                <w:bCs w:val="0"/>
              </w:rPr>
            </w:pPr>
            <w:r w:rsidRPr="00167064">
              <w:rPr>
                <w:bCs w:val="0"/>
                <w:i/>
              </w:rPr>
              <w:t>Tangibles</w:t>
            </w:r>
            <w:r w:rsidRPr="00167064">
              <w:rPr>
                <w:bCs w:val="0"/>
              </w:rPr>
              <w:t xml:space="preserve"> : Tâches saisie</w:t>
            </w:r>
            <w:r w:rsidR="00167064" w:rsidRPr="00167064">
              <w:rPr>
                <w:bCs w:val="0"/>
              </w:rPr>
              <w:tab/>
            </w:r>
          </w:p>
        </w:tc>
        <w:tc>
          <w:tcPr>
            <w:tcW w:w="1276" w:type="dxa"/>
            <w:noWrap/>
            <w:hideMark/>
          </w:tcPr>
          <w:p w14:paraId="6953373B" w14:textId="72C5E1D9"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3</w:t>
            </w:r>
            <w:r w:rsidR="00237A66" w:rsidRPr="00237A66">
              <w:t>*25k</w:t>
            </w:r>
          </w:p>
        </w:tc>
        <w:tc>
          <w:tcPr>
            <w:tcW w:w="1559" w:type="dxa"/>
            <w:noWrap/>
            <w:hideMark/>
          </w:tcPr>
          <w:p w14:paraId="387ACB38" w14:textId="2450094C" w:rsidR="00237A66" w:rsidRPr="00237A66" w:rsidRDefault="00492F84" w:rsidP="00237A66">
            <w:pPr>
              <w:jc w:val="both"/>
              <w:cnfStyle w:val="000000000000" w:firstRow="0" w:lastRow="0" w:firstColumn="0" w:lastColumn="0" w:oddVBand="0" w:evenVBand="0" w:oddHBand="0" w:evenHBand="0" w:firstRowFirstColumn="0" w:firstRowLastColumn="0" w:lastRowFirstColumn="0" w:lastRowLastColumn="0"/>
            </w:pPr>
            <w:r>
              <w:t>75</w:t>
            </w:r>
            <w:r w:rsidR="00237A66" w:rsidRPr="00237A66">
              <w:t xml:space="preserve"> 000,00€</w:t>
            </w:r>
          </w:p>
        </w:tc>
      </w:tr>
      <w:tr w:rsidR="00237A66" w:rsidRPr="00237A66" w14:paraId="67FECA2B" w14:textId="77777777" w:rsidTr="00811386">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5812" w:type="dxa"/>
            <w:noWrap/>
            <w:hideMark/>
          </w:tcPr>
          <w:p w14:paraId="0D2852AF" w14:textId="77777777" w:rsidR="00237A66" w:rsidRPr="00167064" w:rsidRDefault="00237A66" w:rsidP="00237A66">
            <w:pPr>
              <w:jc w:val="both"/>
              <w:rPr>
                <w:bCs w:val="0"/>
              </w:rPr>
            </w:pPr>
            <w:r w:rsidRPr="00167064">
              <w:rPr>
                <w:bCs w:val="0"/>
                <w:i/>
              </w:rPr>
              <w:t>Tangibles</w:t>
            </w:r>
            <w:r w:rsidRPr="00167064">
              <w:rPr>
                <w:bCs w:val="0"/>
              </w:rPr>
              <w:t xml:space="preserve"> : Tâches administratives</w:t>
            </w:r>
          </w:p>
        </w:tc>
        <w:tc>
          <w:tcPr>
            <w:tcW w:w="1276" w:type="dxa"/>
            <w:noWrap/>
            <w:hideMark/>
          </w:tcPr>
          <w:p w14:paraId="5EF8ACB5" w14:textId="5020A165"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3</w:t>
            </w:r>
            <w:r w:rsidR="00237A66" w:rsidRPr="00237A66">
              <w:t>*25k</w:t>
            </w:r>
          </w:p>
        </w:tc>
        <w:tc>
          <w:tcPr>
            <w:tcW w:w="1559" w:type="dxa"/>
            <w:noWrap/>
            <w:hideMark/>
          </w:tcPr>
          <w:p w14:paraId="0506913F" w14:textId="5BF5B594" w:rsidR="00237A66" w:rsidRPr="00237A66" w:rsidRDefault="00492F84" w:rsidP="00237A66">
            <w:pPr>
              <w:jc w:val="both"/>
              <w:cnfStyle w:val="000000100000" w:firstRow="0" w:lastRow="0" w:firstColumn="0" w:lastColumn="0" w:oddVBand="0" w:evenVBand="0" w:oddHBand="1" w:evenHBand="0" w:firstRowFirstColumn="0" w:firstRowLastColumn="0" w:lastRowFirstColumn="0" w:lastRowLastColumn="0"/>
            </w:pPr>
            <w:r>
              <w:t>75</w:t>
            </w:r>
            <w:r w:rsidR="00237A66" w:rsidRPr="00237A66">
              <w:t xml:space="preserve"> 000,00€</w:t>
            </w:r>
          </w:p>
        </w:tc>
      </w:tr>
    </w:tbl>
    <w:p w14:paraId="56530F2B" w14:textId="1D0757EA" w:rsidR="00237A66" w:rsidRDefault="00FD7D85" w:rsidP="00FD7D85">
      <w:pPr>
        <w:tabs>
          <w:tab w:val="left" w:pos="3288"/>
        </w:tabs>
      </w:pPr>
      <w:r>
        <w:tab/>
      </w:r>
    </w:p>
    <w:p w14:paraId="00CFE7CE" w14:textId="7E56B20A" w:rsidR="00FD7D85" w:rsidRDefault="00FD7D85" w:rsidP="00FD7D85">
      <w:r w:rsidRPr="00FD7D85">
        <w:t>Pour résumer, nous pouvons estimer le gain engendré, annuellement, par notre solution</w:t>
      </w:r>
      <w:r w:rsidRPr="00EC20A7">
        <w:t xml:space="preserve"> à</w:t>
      </w:r>
      <w:r w:rsidRPr="00EC20A7">
        <w:rPr>
          <w:b/>
        </w:rPr>
        <w:t xml:space="preserve"> 510 000</w:t>
      </w:r>
      <w:r w:rsidRPr="00FD7D85">
        <w:t>€</w:t>
      </w:r>
      <w:r w:rsidR="003859B2">
        <w:t>.</w:t>
      </w:r>
    </w:p>
    <w:p w14:paraId="6C2769EC" w14:textId="77777777" w:rsidR="00FD7D85" w:rsidRDefault="00FD7D85" w:rsidP="00FD7D85"/>
    <w:p w14:paraId="42FC8302" w14:textId="62B54242" w:rsidR="00FD7D85" w:rsidRDefault="00FD7D85" w:rsidP="00FD7D85">
      <w:r>
        <w:t xml:space="preserve">En terme financiers, sur une vision de 10 ans, le montant du Retour sur Investissement est estimé </w:t>
      </w:r>
      <w:r w:rsidRPr="00EC20A7">
        <w:rPr>
          <w:b/>
        </w:rPr>
        <w:t xml:space="preserve">à 3 </w:t>
      </w:r>
      <w:r w:rsidR="00A829C2" w:rsidRPr="00EC20A7">
        <w:rPr>
          <w:b/>
        </w:rPr>
        <w:t>105</w:t>
      </w:r>
      <w:r w:rsidRPr="00EC20A7">
        <w:rPr>
          <w:b/>
        </w:rPr>
        <w:t xml:space="preserve"> 000</w:t>
      </w:r>
      <w:r>
        <w:t>€</w:t>
      </w:r>
      <w:r w:rsidR="0072737C">
        <w:t xml:space="preserve"> avec un délai de ROI évalué à </w:t>
      </w:r>
      <w:r w:rsidR="0072737C" w:rsidRPr="003859B2">
        <w:rPr>
          <w:b/>
        </w:rPr>
        <w:t>4</w:t>
      </w:r>
      <w:r w:rsidRPr="003859B2">
        <w:rPr>
          <w:b/>
        </w:rPr>
        <w:t xml:space="preserve"> ans</w:t>
      </w:r>
      <w:r>
        <w:t xml:space="preserve">. </w:t>
      </w:r>
    </w:p>
    <w:p w14:paraId="02CEAD50" w14:textId="653F3F4C" w:rsidR="00664F4C" w:rsidRDefault="00FD7D85" w:rsidP="00FD7D85">
      <w:r>
        <w:t xml:space="preserve">Le graphique suivant synthétise tous les éléments (coûts et gains) concernant le ROI propre à la mise en œuvre de </w:t>
      </w:r>
      <w:r w:rsidR="00A829C2">
        <w:t>la solution spécifique</w:t>
      </w:r>
      <w:r>
        <w:t xml:space="preserve"> dans l’environnement SPIE Sud-Est.</w:t>
      </w:r>
    </w:p>
    <w:p w14:paraId="4DDB86C4" w14:textId="77777777" w:rsidR="00664F4C" w:rsidRDefault="00664F4C" w:rsidP="00237A66"/>
    <w:p w14:paraId="79CDE997" w14:textId="7688887F" w:rsidR="00E44944" w:rsidRDefault="00E44944">
      <w:r>
        <w:br w:type="page"/>
      </w:r>
    </w:p>
    <w:p w14:paraId="3490023B" w14:textId="505A9474" w:rsidR="006422BB" w:rsidRDefault="00E44944" w:rsidP="006422BB">
      <w:r>
        <w:rPr>
          <w:noProof/>
          <w:lang w:eastAsia="fr-FR"/>
        </w:rPr>
        <w:lastRenderedPageBreak/>
        <w:drawing>
          <wp:anchor distT="0" distB="0" distL="114300" distR="114300" simplePos="0" relativeHeight="251660288" behindDoc="0" locked="0" layoutInCell="1" allowOverlap="1" wp14:anchorId="7C29D121" wp14:editId="2BA38A15">
            <wp:simplePos x="0" y="0"/>
            <wp:positionH relativeFrom="margin">
              <wp:posOffset>-1671955</wp:posOffset>
            </wp:positionH>
            <wp:positionV relativeFrom="page">
              <wp:align>center</wp:align>
            </wp:positionV>
            <wp:extent cx="8681720" cy="3745230"/>
            <wp:effectExtent l="0" t="8255"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681720" cy="3745230"/>
                    </a:xfrm>
                    <a:prstGeom prst="rect">
                      <a:avLst/>
                    </a:prstGeom>
                    <a:noFill/>
                  </pic:spPr>
                </pic:pic>
              </a:graphicData>
            </a:graphic>
            <wp14:sizeRelH relativeFrom="margin">
              <wp14:pctWidth>0</wp14:pctWidth>
            </wp14:sizeRelH>
            <wp14:sizeRelV relativeFrom="margin">
              <wp14:pctHeight>0</wp14:pctHeight>
            </wp14:sizeRelV>
          </wp:anchor>
        </w:drawing>
      </w:r>
    </w:p>
    <w:p w14:paraId="3DFE1436" w14:textId="5001E6D8" w:rsidR="006422BB" w:rsidRDefault="006422BB" w:rsidP="006422BB">
      <w:pPr>
        <w:pStyle w:val="Heading2"/>
      </w:pPr>
      <w:bookmarkStart w:id="14" w:name="_Toc409996117"/>
      <w:r>
        <w:lastRenderedPageBreak/>
        <w:t>Plan de mise en œuvre</w:t>
      </w:r>
      <w:bookmarkEnd w:id="14"/>
    </w:p>
    <w:p w14:paraId="25EAB41D" w14:textId="77777777" w:rsidR="00E43475" w:rsidRPr="00E43475" w:rsidRDefault="00E43475" w:rsidP="00E43475"/>
    <w:p w14:paraId="0AE4FC4C" w14:textId="1084123A" w:rsidR="00FC37D6" w:rsidRDefault="00FC37D6" w:rsidP="00E43D4F">
      <w:r>
        <w:t xml:space="preserve">On mettra en place la solution spécifique suivant </w:t>
      </w:r>
      <w:r w:rsidR="00103EAF">
        <w:t>le plan proposé</w:t>
      </w:r>
      <w:r>
        <w:t xml:space="preserve"> : </w:t>
      </w:r>
    </w:p>
    <w:p w14:paraId="3A2F266E" w14:textId="77777777" w:rsidR="00FC37D6" w:rsidRDefault="00FC37D6" w:rsidP="00E43D4F"/>
    <w:p w14:paraId="60E4E567" w14:textId="316F7E51" w:rsidR="00E43D4F" w:rsidRPr="00E43D4F" w:rsidRDefault="00E43D4F" w:rsidP="00E43D4F">
      <w:pPr>
        <w:rPr>
          <w:sz w:val="28"/>
          <w:szCs w:val="28"/>
        </w:rPr>
      </w:pPr>
      <w:r w:rsidRPr="00FC37D6">
        <w:rPr>
          <w:sz w:val="28"/>
          <w:szCs w:val="28"/>
        </w:rPr>
        <w:tab/>
      </w:r>
      <w:r w:rsidR="00FC37D6" w:rsidRPr="00FC37D6">
        <w:rPr>
          <w:sz w:val="28"/>
          <w:szCs w:val="28"/>
        </w:rPr>
        <w:t xml:space="preserve">1  - </w:t>
      </w:r>
      <w:r w:rsidRPr="00E43D4F">
        <w:rPr>
          <w:sz w:val="28"/>
          <w:szCs w:val="28"/>
        </w:rPr>
        <w:t>Dévelo</w:t>
      </w:r>
      <w:r w:rsidR="00FC37D6" w:rsidRPr="00FC37D6">
        <w:rPr>
          <w:sz w:val="28"/>
          <w:szCs w:val="28"/>
        </w:rPr>
        <w:t xml:space="preserve">ppement des modules : </w:t>
      </w:r>
      <w:r w:rsidRPr="00E43D4F">
        <w:rPr>
          <w:b/>
          <w:sz w:val="28"/>
          <w:szCs w:val="28"/>
        </w:rPr>
        <w:t>6mois</w:t>
      </w:r>
    </w:p>
    <w:p w14:paraId="48418160" w14:textId="48E346D5" w:rsidR="00E43D4F" w:rsidRPr="00E43D4F" w:rsidRDefault="00E43D4F" w:rsidP="00E43D4F">
      <w:r w:rsidRPr="00E43D4F">
        <w:t xml:space="preserve">On considère qu’il faut environ 1 mois et demi pour développer un module. Les équipes s’occupant du développement auront à leur charge 4 modules à concevoir. </w:t>
      </w:r>
      <w:r w:rsidR="00FC37D6" w:rsidRPr="00E43D4F">
        <w:t>Cela</w:t>
      </w:r>
      <w:r w:rsidRPr="00E43D4F">
        <w:t xml:space="preserve"> nous fait donc un délai de </w:t>
      </w:r>
      <w:r w:rsidR="00FC37D6" w:rsidRPr="00E43D4F">
        <w:t>développement</w:t>
      </w:r>
      <w:r w:rsidRPr="00E43D4F">
        <w:t xml:space="preserve"> total de 6 mois.</w:t>
      </w:r>
    </w:p>
    <w:p w14:paraId="140D1B5E" w14:textId="77777777" w:rsidR="00E43D4F" w:rsidRPr="00E43D4F" w:rsidRDefault="00E43D4F" w:rsidP="00E43D4F"/>
    <w:p w14:paraId="55DF904E" w14:textId="1D4DC5F7" w:rsidR="00E43D4F" w:rsidRPr="00E43D4F" w:rsidRDefault="00FC37D6" w:rsidP="00FC37D6">
      <w:pPr>
        <w:ind w:firstLine="720"/>
        <w:rPr>
          <w:sz w:val="28"/>
          <w:szCs w:val="28"/>
        </w:rPr>
      </w:pPr>
      <w:r w:rsidRPr="00FC37D6">
        <w:rPr>
          <w:sz w:val="28"/>
          <w:szCs w:val="28"/>
        </w:rPr>
        <w:t xml:space="preserve">2 - </w:t>
      </w:r>
      <w:r w:rsidR="00E43D4F" w:rsidRPr="00E43D4F">
        <w:rPr>
          <w:sz w:val="28"/>
          <w:szCs w:val="28"/>
        </w:rPr>
        <w:t xml:space="preserve">Installation des serveurs : </w:t>
      </w:r>
      <w:r w:rsidR="00E43D4F" w:rsidRPr="00E43D4F">
        <w:rPr>
          <w:b/>
          <w:sz w:val="28"/>
          <w:szCs w:val="28"/>
        </w:rPr>
        <w:t>1 mois</w:t>
      </w:r>
    </w:p>
    <w:p w14:paraId="7CAFF226" w14:textId="18E48165" w:rsidR="00E43D4F" w:rsidRPr="00E43D4F" w:rsidRDefault="00E43D4F" w:rsidP="00E43D4F">
      <w:r w:rsidRPr="00E43D4F">
        <w:t xml:space="preserve">L’installation est une étape importante dans la mise en </w:t>
      </w:r>
      <w:r w:rsidR="00FC37D6" w:rsidRPr="00E43D4F">
        <w:t>œuvre</w:t>
      </w:r>
      <w:r w:rsidRPr="00E43D4F">
        <w:t xml:space="preserve"> de la solution. Nos blocs BI, connaissance, gestion de risques et satisfaction dépendent de bases de données et de serveurs. Il faut donc les acheter et les installer. Cette étape peut être effectuée en </w:t>
      </w:r>
      <w:r w:rsidR="00FC37D6" w:rsidRPr="00E43D4F">
        <w:t>parallèle</w:t>
      </w:r>
      <w:r w:rsidRPr="00E43D4F">
        <w:t xml:space="preserve"> de l’étape précédente. </w:t>
      </w:r>
    </w:p>
    <w:p w14:paraId="04E998A4" w14:textId="77777777" w:rsidR="00E43D4F" w:rsidRPr="00E43D4F" w:rsidRDefault="00E43D4F" w:rsidP="00E43D4F"/>
    <w:p w14:paraId="1091705F" w14:textId="44591397" w:rsidR="00E43D4F" w:rsidRPr="00E43D4F" w:rsidRDefault="00E43D4F" w:rsidP="00E43D4F">
      <w:pPr>
        <w:rPr>
          <w:sz w:val="28"/>
          <w:szCs w:val="28"/>
        </w:rPr>
      </w:pPr>
      <w:r w:rsidRPr="00FC37D6">
        <w:rPr>
          <w:sz w:val="28"/>
          <w:szCs w:val="28"/>
        </w:rPr>
        <w:tab/>
      </w:r>
      <w:r w:rsidR="00FC37D6" w:rsidRPr="00FC37D6">
        <w:rPr>
          <w:sz w:val="28"/>
          <w:szCs w:val="28"/>
        </w:rPr>
        <w:t xml:space="preserve">3 - </w:t>
      </w:r>
      <w:r w:rsidRPr="00E43D4F">
        <w:rPr>
          <w:sz w:val="28"/>
          <w:szCs w:val="28"/>
        </w:rPr>
        <w:t xml:space="preserve">Intégration des modules au SI existant : </w:t>
      </w:r>
      <w:r w:rsidRPr="00E43D4F">
        <w:rPr>
          <w:b/>
          <w:sz w:val="28"/>
          <w:szCs w:val="28"/>
        </w:rPr>
        <w:t>1 mois</w:t>
      </w:r>
      <w:r w:rsidRPr="00E43D4F">
        <w:rPr>
          <w:sz w:val="28"/>
          <w:szCs w:val="28"/>
        </w:rPr>
        <w:t xml:space="preserve"> </w:t>
      </w:r>
    </w:p>
    <w:p w14:paraId="3690A71B" w14:textId="128376D7" w:rsidR="00E43D4F" w:rsidRPr="00E43D4F" w:rsidRDefault="00E43D4F" w:rsidP="00E43D4F">
      <w:r w:rsidRPr="00E43D4F">
        <w:t xml:space="preserve">Après avoir </w:t>
      </w:r>
      <w:r w:rsidR="00FC37D6" w:rsidRPr="00E43D4F">
        <w:t>conçu</w:t>
      </w:r>
      <w:r w:rsidRPr="00E43D4F">
        <w:t xml:space="preserve"> les modules, vient alors l’étape d’intégration de ces modules. Cette étape comporte deux principales phases, intégration des modules, résolution des conflits engendrés. </w:t>
      </w:r>
    </w:p>
    <w:p w14:paraId="2E643F22" w14:textId="307601C8" w:rsidR="00E43D4F" w:rsidRPr="00E43D4F" w:rsidRDefault="00E43D4F" w:rsidP="00E43D4F"/>
    <w:p w14:paraId="56D6C6CE" w14:textId="46AEF554" w:rsidR="00E43D4F" w:rsidRPr="00E43D4F" w:rsidRDefault="00E43D4F" w:rsidP="00E43D4F">
      <w:pPr>
        <w:rPr>
          <w:sz w:val="28"/>
          <w:szCs w:val="28"/>
        </w:rPr>
      </w:pPr>
      <w:r w:rsidRPr="00FC37D6">
        <w:rPr>
          <w:sz w:val="28"/>
          <w:szCs w:val="28"/>
        </w:rPr>
        <w:tab/>
      </w:r>
      <w:r w:rsidR="00FC37D6" w:rsidRPr="00FC37D6">
        <w:rPr>
          <w:sz w:val="28"/>
          <w:szCs w:val="28"/>
        </w:rPr>
        <w:t xml:space="preserve">4 - </w:t>
      </w:r>
      <w:r w:rsidRPr="00E43D4F">
        <w:rPr>
          <w:sz w:val="28"/>
          <w:szCs w:val="28"/>
        </w:rPr>
        <w:t xml:space="preserve">Formation des employés : </w:t>
      </w:r>
      <w:r w:rsidRPr="00E43D4F">
        <w:rPr>
          <w:b/>
          <w:sz w:val="28"/>
          <w:szCs w:val="28"/>
        </w:rPr>
        <w:t>2 jours</w:t>
      </w:r>
    </w:p>
    <w:p w14:paraId="0895A34F" w14:textId="3A9EF8A1" w:rsidR="00E43D4F" w:rsidRPr="00E43D4F" w:rsidRDefault="00E43D4F" w:rsidP="00E43D4F">
      <w:r w:rsidRPr="00E43D4F">
        <w:t>Deux jours sont prévus pour former nos employés à la nouvelle solution. Ces deux jours seront consacrés à la présentation des fonctionnalités ajoutées, à l’utilisation de ces technologies.</w:t>
      </w:r>
    </w:p>
    <w:p w14:paraId="6FA6B256" w14:textId="77777777" w:rsidR="00E43D4F" w:rsidRDefault="00E43D4F" w:rsidP="00E43D4F">
      <w:r w:rsidRPr="00E43D4F">
        <w:t>En ce qui concerne les techniciens, nous nous focaliseront sur l’apprentissage d’un nouvel outil de travail, la tablette mobile.</w:t>
      </w:r>
    </w:p>
    <w:p w14:paraId="5CF7FB71" w14:textId="77777777" w:rsidR="00FC37D6" w:rsidRPr="00E43D4F" w:rsidRDefault="00FC37D6" w:rsidP="00E43D4F"/>
    <w:p w14:paraId="691486A0" w14:textId="4106733A" w:rsidR="00E43D4F" w:rsidRPr="00E43D4F" w:rsidRDefault="00FC37D6" w:rsidP="00E43D4F">
      <w:pPr>
        <w:ind w:firstLine="720"/>
        <w:rPr>
          <w:sz w:val="28"/>
          <w:szCs w:val="28"/>
        </w:rPr>
      </w:pPr>
      <w:r w:rsidRPr="00FC37D6">
        <w:rPr>
          <w:sz w:val="28"/>
          <w:szCs w:val="28"/>
        </w:rPr>
        <w:t xml:space="preserve">5 - </w:t>
      </w:r>
      <w:r w:rsidR="00E43D4F" w:rsidRPr="00E43D4F">
        <w:rPr>
          <w:sz w:val="28"/>
          <w:szCs w:val="28"/>
        </w:rPr>
        <w:t xml:space="preserve">Adaptation au SI par les employés : </w:t>
      </w:r>
      <w:r w:rsidR="00E43D4F" w:rsidRPr="00E43D4F">
        <w:rPr>
          <w:b/>
          <w:sz w:val="28"/>
          <w:szCs w:val="28"/>
        </w:rPr>
        <w:t>2 semaines</w:t>
      </w:r>
    </w:p>
    <w:p w14:paraId="537D8BDB" w14:textId="4904EFC5" w:rsidR="00E43D4F" w:rsidRPr="00E43D4F" w:rsidRDefault="00E43D4F" w:rsidP="00FC37D6">
      <w:r w:rsidRPr="00E43D4F">
        <w:t xml:space="preserve">Un délai d’adaptation de deux semaines est aussi prévu pour tous les employés concernés par les changements. Ils devront changer leurs habitudes de travail afin d’effectuer leur travail de manière plus efficace conformément aux nouveaux processus </w:t>
      </w:r>
      <w:r w:rsidR="00FC37D6" w:rsidRPr="00E43D4F">
        <w:t>établis</w:t>
      </w:r>
      <w:r w:rsidRPr="00E43D4F">
        <w:t>.</w:t>
      </w:r>
    </w:p>
    <w:p w14:paraId="126B2156" w14:textId="5C1C2D80" w:rsidR="00E43D4F" w:rsidRDefault="00E43D4F" w:rsidP="00E43D4F"/>
    <w:p w14:paraId="4CD1AE89" w14:textId="23218F72" w:rsidR="002D4778" w:rsidRDefault="00103EAF" w:rsidP="00E43D4F">
      <w:r>
        <w:t xml:space="preserve">Nous avons donc une durée totale de mise en œuvre de </w:t>
      </w:r>
      <w:r w:rsidRPr="00103EAF">
        <w:rPr>
          <w:b/>
        </w:rPr>
        <w:t>8 mois et demie</w:t>
      </w:r>
      <w:r>
        <w:t xml:space="preserve">. </w:t>
      </w:r>
    </w:p>
    <w:p w14:paraId="08B75F2E" w14:textId="7EA90A5B" w:rsidR="00C87C8A" w:rsidRDefault="00103EAF" w:rsidP="00E43D4F">
      <w:r>
        <w:t xml:space="preserve">Ces étapes peuvent être résumées dans le tableau suivant : </w:t>
      </w:r>
    </w:p>
    <w:p w14:paraId="35FF511A" w14:textId="77777777" w:rsidR="00C87C8A" w:rsidRDefault="00C87C8A">
      <w:r>
        <w:br w:type="page"/>
      </w:r>
    </w:p>
    <w:p w14:paraId="1B008989" w14:textId="77777777" w:rsidR="00103EAF" w:rsidRDefault="00103EAF" w:rsidP="00E43D4F"/>
    <w:tbl>
      <w:tblPr>
        <w:tblStyle w:val="GridTable4-Accent1"/>
        <w:tblW w:w="0" w:type="auto"/>
        <w:tblLook w:val="04A0" w:firstRow="1" w:lastRow="0" w:firstColumn="1" w:lastColumn="0" w:noHBand="0" w:noVBand="1"/>
      </w:tblPr>
      <w:tblGrid>
        <w:gridCol w:w="3172"/>
        <w:gridCol w:w="2725"/>
        <w:gridCol w:w="2393"/>
      </w:tblGrid>
      <w:tr w:rsidR="00103EAF" w14:paraId="25E2E575" w14:textId="7606BEE2" w:rsidTr="00A70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554C8626" w14:textId="119F0E68" w:rsidR="00103EAF" w:rsidRDefault="00103EAF" w:rsidP="00E43D4F">
            <w:r>
              <w:t xml:space="preserve">Phase </w:t>
            </w:r>
          </w:p>
        </w:tc>
        <w:tc>
          <w:tcPr>
            <w:tcW w:w="2725" w:type="dxa"/>
          </w:tcPr>
          <w:p w14:paraId="73C34960" w14:textId="15135FA1"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(en jours</w:t>
            </w:r>
            <w:r w:rsidR="00103EAF">
              <w:t xml:space="preserve">) </w:t>
            </w:r>
          </w:p>
        </w:tc>
        <w:tc>
          <w:tcPr>
            <w:tcW w:w="2393" w:type="dxa"/>
          </w:tcPr>
          <w:p w14:paraId="7BD5EDD1" w14:textId="5A73C11A" w:rsidR="00103EAF" w:rsidRDefault="00A630B9" w:rsidP="00E43D4F">
            <w:pPr>
              <w:cnfStyle w:val="100000000000" w:firstRow="1" w:lastRow="0" w:firstColumn="0" w:lastColumn="0" w:oddVBand="0" w:evenVBand="0" w:oddHBand="0" w:evenHBand="0" w:firstRowFirstColumn="0" w:firstRowLastColumn="0" w:lastRowFirstColumn="0" w:lastRowLastColumn="0"/>
            </w:pPr>
            <w:r>
              <w:t>Temps passé (</w:t>
            </w:r>
            <w:r w:rsidR="00103EAF">
              <w:t xml:space="preserve">en mois) </w:t>
            </w:r>
          </w:p>
        </w:tc>
      </w:tr>
      <w:tr w:rsidR="00103EAF" w14:paraId="14E916D9" w14:textId="591165BB" w:rsidTr="00A7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25CDD978" w14:textId="5589DE26" w:rsidR="00103EAF" w:rsidRDefault="00103EAF" w:rsidP="00E43D4F">
            <w:r>
              <w:t>Développement des modules</w:t>
            </w:r>
          </w:p>
        </w:tc>
        <w:tc>
          <w:tcPr>
            <w:tcW w:w="2725" w:type="dxa"/>
          </w:tcPr>
          <w:p w14:paraId="651C9766" w14:textId="13C5C482" w:rsidR="00103EAF" w:rsidRDefault="00103EAF" w:rsidP="00E43D4F">
            <w:pPr>
              <w:cnfStyle w:val="000000100000" w:firstRow="0" w:lastRow="0" w:firstColumn="0" w:lastColumn="0" w:oddVBand="0" w:evenVBand="0" w:oddHBand="1" w:evenHBand="0" w:firstRowFirstColumn="0" w:firstRowLastColumn="0" w:lastRowFirstColumn="0" w:lastRowLastColumn="0"/>
            </w:pPr>
            <w:r>
              <w:t>180</w:t>
            </w:r>
          </w:p>
        </w:tc>
        <w:tc>
          <w:tcPr>
            <w:tcW w:w="2393" w:type="dxa"/>
          </w:tcPr>
          <w:p w14:paraId="0B78AC0D" w14:textId="6ADE0D7B" w:rsidR="00103EAF" w:rsidRDefault="00103EAF" w:rsidP="00E43D4F">
            <w:pPr>
              <w:cnfStyle w:val="000000100000" w:firstRow="0" w:lastRow="0" w:firstColumn="0" w:lastColumn="0" w:oddVBand="0" w:evenVBand="0" w:oddHBand="1" w:evenHBand="0" w:firstRowFirstColumn="0" w:firstRowLastColumn="0" w:lastRowFirstColumn="0" w:lastRowLastColumn="0"/>
            </w:pPr>
            <w:r>
              <w:t>6</w:t>
            </w:r>
          </w:p>
        </w:tc>
      </w:tr>
      <w:tr w:rsidR="00103EAF" w14:paraId="0F186C99" w14:textId="2F6D1E87" w:rsidTr="00A70498">
        <w:tc>
          <w:tcPr>
            <w:cnfStyle w:val="001000000000" w:firstRow="0" w:lastRow="0" w:firstColumn="1" w:lastColumn="0" w:oddVBand="0" w:evenVBand="0" w:oddHBand="0" w:evenHBand="0" w:firstRowFirstColumn="0" w:firstRowLastColumn="0" w:lastRowFirstColumn="0" w:lastRowLastColumn="0"/>
            <w:tcW w:w="3172" w:type="dxa"/>
          </w:tcPr>
          <w:p w14:paraId="4D1E40CC" w14:textId="251C2F19" w:rsidR="00103EAF" w:rsidRDefault="00103EAF" w:rsidP="00E43D4F">
            <w:r>
              <w:t>Installation des serveurs</w:t>
            </w:r>
          </w:p>
        </w:tc>
        <w:tc>
          <w:tcPr>
            <w:tcW w:w="2725" w:type="dxa"/>
          </w:tcPr>
          <w:p w14:paraId="1CA8B445" w14:textId="1EC84792" w:rsidR="00103EAF" w:rsidRDefault="00103EAF" w:rsidP="00E43D4F">
            <w:pPr>
              <w:cnfStyle w:val="000000000000" w:firstRow="0" w:lastRow="0" w:firstColumn="0" w:lastColumn="0" w:oddVBand="0" w:evenVBand="0" w:oddHBand="0" w:evenHBand="0" w:firstRowFirstColumn="0" w:firstRowLastColumn="0" w:lastRowFirstColumn="0" w:lastRowLastColumn="0"/>
            </w:pPr>
            <w:r>
              <w:t>30</w:t>
            </w:r>
          </w:p>
        </w:tc>
        <w:tc>
          <w:tcPr>
            <w:tcW w:w="2393" w:type="dxa"/>
          </w:tcPr>
          <w:p w14:paraId="0838F68A" w14:textId="63B82975" w:rsidR="00103EAF" w:rsidRDefault="00103EAF" w:rsidP="00E43D4F">
            <w:pPr>
              <w:cnfStyle w:val="000000000000" w:firstRow="0" w:lastRow="0" w:firstColumn="0" w:lastColumn="0" w:oddVBand="0" w:evenVBand="0" w:oddHBand="0" w:evenHBand="0" w:firstRowFirstColumn="0" w:firstRowLastColumn="0" w:lastRowFirstColumn="0" w:lastRowLastColumn="0"/>
            </w:pPr>
            <w:r>
              <w:t>1</w:t>
            </w:r>
          </w:p>
        </w:tc>
      </w:tr>
      <w:tr w:rsidR="00103EAF" w14:paraId="02D4D70C" w14:textId="0C56C947" w:rsidTr="00A7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370ADF88" w14:textId="45479D03" w:rsidR="00103EAF" w:rsidRDefault="00103EAF" w:rsidP="00E43D4F">
            <w:r>
              <w:t>Intégration des modules au SI</w:t>
            </w:r>
          </w:p>
        </w:tc>
        <w:tc>
          <w:tcPr>
            <w:tcW w:w="2725" w:type="dxa"/>
          </w:tcPr>
          <w:p w14:paraId="372E35DB" w14:textId="041CBD3C" w:rsidR="00103EAF" w:rsidRDefault="00103EAF" w:rsidP="00E43D4F">
            <w:pPr>
              <w:cnfStyle w:val="000000100000" w:firstRow="0" w:lastRow="0" w:firstColumn="0" w:lastColumn="0" w:oddVBand="0" w:evenVBand="0" w:oddHBand="1" w:evenHBand="0" w:firstRowFirstColumn="0" w:firstRowLastColumn="0" w:lastRowFirstColumn="0" w:lastRowLastColumn="0"/>
            </w:pPr>
            <w:r>
              <w:t>30</w:t>
            </w:r>
          </w:p>
        </w:tc>
        <w:tc>
          <w:tcPr>
            <w:tcW w:w="2393" w:type="dxa"/>
          </w:tcPr>
          <w:p w14:paraId="787464A8" w14:textId="2B1B5E6C" w:rsidR="00103EAF" w:rsidRDefault="00103EAF" w:rsidP="00E43D4F">
            <w:pPr>
              <w:cnfStyle w:val="000000100000" w:firstRow="0" w:lastRow="0" w:firstColumn="0" w:lastColumn="0" w:oddVBand="0" w:evenVBand="0" w:oddHBand="1" w:evenHBand="0" w:firstRowFirstColumn="0" w:firstRowLastColumn="0" w:lastRowFirstColumn="0" w:lastRowLastColumn="0"/>
            </w:pPr>
            <w:r>
              <w:t>1</w:t>
            </w:r>
          </w:p>
        </w:tc>
      </w:tr>
      <w:tr w:rsidR="00103EAF" w14:paraId="312256CF" w14:textId="24468641" w:rsidTr="00A70498">
        <w:tc>
          <w:tcPr>
            <w:cnfStyle w:val="001000000000" w:firstRow="0" w:lastRow="0" w:firstColumn="1" w:lastColumn="0" w:oddVBand="0" w:evenVBand="0" w:oddHBand="0" w:evenHBand="0" w:firstRowFirstColumn="0" w:firstRowLastColumn="0" w:lastRowFirstColumn="0" w:lastRowLastColumn="0"/>
            <w:tcW w:w="3172" w:type="dxa"/>
          </w:tcPr>
          <w:p w14:paraId="3A4A9B96" w14:textId="675F4824" w:rsidR="00103EAF" w:rsidRDefault="00103EAF" w:rsidP="00E43D4F">
            <w:r>
              <w:t>Formation des employés</w:t>
            </w:r>
          </w:p>
        </w:tc>
        <w:tc>
          <w:tcPr>
            <w:tcW w:w="2725" w:type="dxa"/>
          </w:tcPr>
          <w:p w14:paraId="5B3F941F" w14:textId="046E6D4E" w:rsidR="00103EAF" w:rsidRDefault="00103EAF" w:rsidP="00E43D4F">
            <w:pPr>
              <w:cnfStyle w:val="000000000000" w:firstRow="0" w:lastRow="0" w:firstColumn="0" w:lastColumn="0" w:oddVBand="0" w:evenVBand="0" w:oddHBand="0" w:evenHBand="0" w:firstRowFirstColumn="0" w:firstRowLastColumn="0" w:lastRowFirstColumn="0" w:lastRowLastColumn="0"/>
            </w:pPr>
            <w:r>
              <w:t>2</w:t>
            </w:r>
          </w:p>
        </w:tc>
        <w:tc>
          <w:tcPr>
            <w:tcW w:w="2393" w:type="dxa"/>
          </w:tcPr>
          <w:p w14:paraId="409943F4" w14:textId="540224CF" w:rsidR="00103EAF" w:rsidRDefault="00103EAF" w:rsidP="00E43D4F">
            <w:pPr>
              <w:cnfStyle w:val="000000000000" w:firstRow="0" w:lastRow="0" w:firstColumn="0" w:lastColumn="0" w:oddVBand="0" w:evenVBand="0" w:oddHBand="0" w:evenHBand="0" w:firstRowFirstColumn="0" w:firstRowLastColumn="0" w:lastRowFirstColumn="0" w:lastRowLastColumn="0"/>
            </w:pPr>
            <w:r>
              <w:t>0.1</w:t>
            </w:r>
          </w:p>
        </w:tc>
      </w:tr>
      <w:tr w:rsidR="00103EAF" w14:paraId="7A19406F" w14:textId="52D0C766" w:rsidTr="00A7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2" w:type="dxa"/>
          </w:tcPr>
          <w:p w14:paraId="0D690C1C" w14:textId="4D5F74EE" w:rsidR="00103EAF" w:rsidRDefault="00103EAF" w:rsidP="00E43D4F">
            <w:r>
              <w:t>Adaptation au SI par les employés</w:t>
            </w:r>
          </w:p>
        </w:tc>
        <w:tc>
          <w:tcPr>
            <w:tcW w:w="2725" w:type="dxa"/>
          </w:tcPr>
          <w:p w14:paraId="12023789" w14:textId="1B6404D5" w:rsidR="00103EAF" w:rsidRDefault="00103EAF" w:rsidP="00E43D4F">
            <w:pPr>
              <w:cnfStyle w:val="000000100000" w:firstRow="0" w:lastRow="0" w:firstColumn="0" w:lastColumn="0" w:oddVBand="0" w:evenVBand="0" w:oddHBand="1" w:evenHBand="0" w:firstRowFirstColumn="0" w:firstRowLastColumn="0" w:lastRowFirstColumn="0" w:lastRowLastColumn="0"/>
            </w:pPr>
            <w:r>
              <w:t>15</w:t>
            </w:r>
          </w:p>
        </w:tc>
        <w:tc>
          <w:tcPr>
            <w:tcW w:w="2393" w:type="dxa"/>
          </w:tcPr>
          <w:p w14:paraId="2E7E7324" w14:textId="714AEF4A" w:rsidR="00103EAF" w:rsidRDefault="00103EAF" w:rsidP="00E43D4F">
            <w:pPr>
              <w:cnfStyle w:val="000000100000" w:firstRow="0" w:lastRow="0" w:firstColumn="0" w:lastColumn="0" w:oddVBand="0" w:evenVBand="0" w:oddHBand="1" w:evenHBand="0" w:firstRowFirstColumn="0" w:firstRowLastColumn="0" w:lastRowFirstColumn="0" w:lastRowLastColumn="0"/>
            </w:pPr>
            <w:r>
              <w:t>0.5</w:t>
            </w:r>
          </w:p>
        </w:tc>
      </w:tr>
      <w:tr w:rsidR="00103EAF" w14:paraId="0FB28FF1" w14:textId="4413F2CF" w:rsidTr="00A70498">
        <w:tc>
          <w:tcPr>
            <w:cnfStyle w:val="001000000000" w:firstRow="0" w:lastRow="0" w:firstColumn="1" w:lastColumn="0" w:oddVBand="0" w:evenVBand="0" w:oddHBand="0" w:evenHBand="0" w:firstRowFirstColumn="0" w:firstRowLastColumn="0" w:lastRowFirstColumn="0" w:lastRowLastColumn="0"/>
            <w:tcW w:w="3172" w:type="dxa"/>
          </w:tcPr>
          <w:p w14:paraId="21E16C1C" w14:textId="5048CBF8" w:rsidR="00103EAF" w:rsidRDefault="00103EAF" w:rsidP="00E43D4F">
            <w:r>
              <w:t xml:space="preserve">Temps Total </w:t>
            </w:r>
          </w:p>
        </w:tc>
        <w:tc>
          <w:tcPr>
            <w:tcW w:w="2725" w:type="dxa"/>
          </w:tcPr>
          <w:p w14:paraId="5FFD33A1" w14:textId="3EDA20A8" w:rsidR="00103EAF" w:rsidRDefault="00103EAF" w:rsidP="00E43D4F">
            <w:pPr>
              <w:cnfStyle w:val="000000000000" w:firstRow="0" w:lastRow="0" w:firstColumn="0" w:lastColumn="0" w:oddVBand="0" w:evenVBand="0" w:oddHBand="0" w:evenHBand="0" w:firstRowFirstColumn="0" w:firstRowLastColumn="0" w:lastRowFirstColumn="0" w:lastRowLastColumn="0"/>
            </w:pPr>
            <w:r>
              <w:t>257</w:t>
            </w:r>
          </w:p>
        </w:tc>
        <w:tc>
          <w:tcPr>
            <w:tcW w:w="2393" w:type="dxa"/>
          </w:tcPr>
          <w:p w14:paraId="4C56DB05" w14:textId="62CADEC5" w:rsidR="00103EAF" w:rsidRDefault="00103EAF" w:rsidP="00E43D4F">
            <w:pPr>
              <w:cnfStyle w:val="000000000000" w:firstRow="0" w:lastRow="0" w:firstColumn="0" w:lastColumn="0" w:oddVBand="0" w:evenVBand="0" w:oddHBand="0" w:evenHBand="0" w:firstRowFirstColumn="0" w:firstRowLastColumn="0" w:lastRowFirstColumn="0" w:lastRowLastColumn="0"/>
            </w:pPr>
            <w:r>
              <w:t>8.5</w:t>
            </w:r>
          </w:p>
        </w:tc>
      </w:tr>
    </w:tbl>
    <w:p w14:paraId="124CBB5C" w14:textId="77777777" w:rsidR="00103EAF" w:rsidRPr="00E43D4F" w:rsidRDefault="00103EAF" w:rsidP="00E43D4F"/>
    <w:p w14:paraId="33477C77" w14:textId="77777777" w:rsidR="00E43D4F" w:rsidRPr="00E43D4F" w:rsidRDefault="00E43D4F" w:rsidP="00E43D4F"/>
    <w:p w14:paraId="5CF2D51D" w14:textId="06256C86" w:rsidR="006422BB" w:rsidRPr="006422BB" w:rsidRDefault="006422BB" w:rsidP="006422BB">
      <w:pPr>
        <w:pStyle w:val="Heading2"/>
      </w:pPr>
      <w:bookmarkStart w:id="15" w:name="_Toc409996118"/>
      <w:r w:rsidRPr="006422BB">
        <w:t>Évaluation des autres critères de comparaison</w:t>
      </w:r>
      <w:bookmarkEnd w:id="15"/>
    </w:p>
    <w:p w14:paraId="08330466" w14:textId="77777777" w:rsidR="00664F4C" w:rsidRDefault="00664F4C" w:rsidP="00237A66"/>
    <w:tbl>
      <w:tblPr>
        <w:tblStyle w:val="GridTable4-Accent1"/>
        <w:tblW w:w="9631" w:type="dxa"/>
        <w:tblInd w:w="-679" w:type="dxa"/>
        <w:tblLayout w:type="fixed"/>
        <w:tblLook w:val="04A0" w:firstRow="1" w:lastRow="0" w:firstColumn="1" w:lastColumn="0" w:noHBand="0" w:noVBand="1"/>
      </w:tblPr>
      <w:tblGrid>
        <w:gridCol w:w="7762"/>
        <w:gridCol w:w="1869"/>
      </w:tblGrid>
      <w:tr w:rsidR="00232E6D" w:rsidRPr="00232E6D" w14:paraId="0644CC50" w14:textId="77777777" w:rsidTr="00A70498">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762" w:type="dxa"/>
          </w:tcPr>
          <w:p w14:paraId="644DCD71" w14:textId="77777777" w:rsidR="00232E6D" w:rsidRPr="00232E6D" w:rsidRDefault="00232E6D" w:rsidP="00232E6D">
            <w:r w:rsidRPr="00232E6D">
              <w:t>Critère</w:t>
            </w:r>
          </w:p>
        </w:tc>
        <w:tc>
          <w:tcPr>
            <w:tcW w:w="1869" w:type="dxa"/>
          </w:tcPr>
          <w:p w14:paraId="17CF4989" w14:textId="77777777" w:rsidR="00232E6D" w:rsidRPr="00232E6D" w:rsidRDefault="00232E6D" w:rsidP="00232E6D">
            <w:pPr>
              <w:cnfStyle w:val="100000000000" w:firstRow="1" w:lastRow="0" w:firstColumn="0" w:lastColumn="0" w:oddVBand="0" w:evenVBand="0" w:oddHBand="0" w:evenHBand="0" w:firstRowFirstColumn="0" w:firstRowLastColumn="0" w:lastRowFirstColumn="0" w:lastRowLastColumn="0"/>
            </w:pPr>
            <w:r w:rsidRPr="00232E6D">
              <w:t>Qualité</w:t>
            </w:r>
          </w:p>
        </w:tc>
      </w:tr>
      <w:tr w:rsidR="00232E6D" w:rsidRPr="00232E6D" w14:paraId="26A1A57A" w14:textId="77777777" w:rsidTr="00A7049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762" w:type="dxa"/>
          </w:tcPr>
          <w:p w14:paraId="185ECDBD" w14:textId="77777777" w:rsidR="00232E6D" w:rsidRPr="00232E6D" w:rsidRDefault="00232E6D" w:rsidP="00232E6D">
            <w:r w:rsidRPr="00232E6D">
              <w:t>Facilité d’intégration dans le SI SPIE Sud-EST</w:t>
            </w:r>
          </w:p>
        </w:tc>
        <w:tc>
          <w:tcPr>
            <w:tcW w:w="1869" w:type="dxa"/>
          </w:tcPr>
          <w:p w14:paraId="080799BD" w14:textId="77777777" w:rsidR="00232E6D" w:rsidRPr="00232E6D" w:rsidRDefault="00232E6D" w:rsidP="00232E6D">
            <w:pPr>
              <w:cnfStyle w:val="000000100000" w:firstRow="0" w:lastRow="0" w:firstColumn="0" w:lastColumn="0" w:oddVBand="0" w:evenVBand="0" w:oddHBand="1" w:evenHBand="0" w:firstRowFirstColumn="0" w:firstRowLastColumn="0" w:lastRowFirstColumn="0" w:lastRowLastColumn="0"/>
            </w:pPr>
            <w:r w:rsidRPr="00232E6D">
              <w:t>Faible</w:t>
            </w:r>
          </w:p>
        </w:tc>
      </w:tr>
      <w:tr w:rsidR="00232E6D" w:rsidRPr="00232E6D" w14:paraId="2184D745" w14:textId="77777777" w:rsidTr="00A70498">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22560D8B" w14:textId="77777777" w:rsidR="00232E6D" w:rsidRPr="00232E6D" w:rsidRDefault="00232E6D" w:rsidP="00232E6D">
            <w:r w:rsidRPr="00232E6D">
              <w:t>Risques associés au projet</w:t>
            </w:r>
          </w:p>
        </w:tc>
        <w:tc>
          <w:tcPr>
            <w:tcW w:w="1869" w:type="dxa"/>
          </w:tcPr>
          <w:p w14:paraId="5A524744"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58308161" w14:textId="77777777" w:rsidTr="00A70498">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7762" w:type="dxa"/>
          </w:tcPr>
          <w:p w14:paraId="00432433" w14:textId="77777777" w:rsidR="00232E6D" w:rsidRPr="00232E6D" w:rsidRDefault="00232E6D" w:rsidP="00232E6D">
            <w:pPr>
              <w:numPr>
                <w:ilvl w:val="0"/>
                <w:numId w:val="24"/>
              </w:numPr>
            </w:pPr>
            <w:r w:rsidRPr="00232E6D">
              <w:t>Mauvaise réception des changements organisationnels</w:t>
            </w:r>
          </w:p>
          <w:p w14:paraId="2AD0597F" w14:textId="77777777" w:rsidR="00232E6D" w:rsidRPr="00232E6D" w:rsidRDefault="00232E6D" w:rsidP="00232E6D">
            <w:pPr>
              <w:numPr>
                <w:ilvl w:val="0"/>
                <w:numId w:val="25"/>
              </w:numPr>
            </w:pPr>
            <w:r w:rsidRPr="00232E6D">
              <w:t>Mauvaise adaptation par rapport aux nouvelles applications</w:t>
            </w:r>
          </w:p>
        </w:tc>
        <w:tc>
          <w:tcPr>
            <w:tcW w:w="1869" w:type="dxa"/>
          </w:tcPr>
          <w:p w14:paraId="0704FA0E" w14:textId="106E0B83" w:rsidR="00232E6D" w:rsidRPr="00232E6D" w:rsidRDefault="00232E6D" w:rsidP="00232E6D">
            <w:pPr>
              <w:numPr>
                <w:ilvl w:val="0"/>
                <w:numId w:val="26"/>
              </w:numPr>
              <w:cnfStyle w:val="000000100000" w:firstRow="0" w:lastRow="0" w:firstColumn="0" w:lastColumn="0" w:oddVBand="0" w:evenVBand="0" w:oddHBand="1" w:evenHBand="0" w:firstRowFirstColumn="0" w:firstRowLastColumn="0" w:lastRowFirstColumn="0" w:lastRowLastColumn="0"/>
            </w:pPr>
            <w:r w:rsidRPr="00232E6D">
              <w:t>Elevée</w:t>
            </w:r>
          </w:p>
          <w:p w14:paraId="64F9A4B4" w14:textId="77777777" w:rsidR="00232E6D" w:rsidRPr="00232E6D" w:rsidRDefault="00232E6D" w:rsidP="00232E6D">
            <w:pPr>
              <w:numPr>
                <w:ilvl w:val="0"/>
                <w:numId w:val="27"/>
              </w:numPr>
              <w:cnfStyle w:val="000000100000" w:firstRow="0" w:lastRow="0" w:firstColumn="0" w:lastColumn="0" w:oddVBand="0" w:evenVBand="0" w:oddHBand="1" w:evenHBand="0" w:firstRowFirstColumn="0" w:firstRowLastColumn="0" w:lastRowFirstColumn="0" w:lastRowLastColumn="0"/>
            </w:pPr>
            <w:r w:rsidRPr="00232E6D">
              <w:t>Moyen</w:t>
            </w:r>
          </w:p>
        </w:tc>
      </w:tr>
      <w:tr w:rsidR="00232E6D" w:rsidRPr="00232E6D" w14:paraId="386FAE85" w14:textId="77777777" w:rsidTr="00A70498">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57E046F8" w14:textId="77777777" w:rsidR="00232E6D" w:rsidRPr="00232E6D" w:rsidRDefault="00232E6D" w:rsidP="00232E6D">
            <w:r w:rsidRPr="00232E6D">
              <w:t>Impact organisationnel</w:t>
            </w:r>
          </w:p>
        </w:tc>
        <w:tc>
          <w:tcPr>
            <w:tcW w:w="1869" w:type="dxa"/>
          </w:tcPr>
          <w:p w14:paraId="520F850A"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7ABDBFF8" w14:textId="77777777" w:rsidTr="00A7049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762" w:type="dxa"/>
          </w:tcPr>
          <w:p w14:paraId="2F86EEA6" w14:textId="77777777" w:rsidR="00232E6D" w:rsidRPr="00232E6D" w:rsidRDefault="00232E6D" w:rsidP="00232E6D">
            <w:pPr>
              <w:numPr>
                <w:ilvl w:val="0"/>
                <w:numId w:val="28"/>
              </w:numPr>
            </w:pPr>
            <w:r w:rsidRPr="00232E6D">
              <w:t>Sur la structure</w:t>
            </w:r>
          </w:p>
          <w:p w14:paraId="667E10F9" w14:textId="77777777" w:rsidR="00232E6D" w:rsidRPr="00232E6D" w:rsidRDefault="00232E6D" w:rsidP="00232E6D">
            <w:pPr>
              <w:numPr>
                <w:ilvl w:val="0"/>
                <w:numId w:val="29"/>
              </w:numPr>
            </w:pPr>
            <w:r w:rsidRPr="00232E6D">
              <w:t>Sur le domaine de la maintenance</w:t>
            </w:r>
          </w:p>
        </w:tc>
        <w:tc>
          <w:tcPr>
            <w:tcW w:w="1869" w:type="dxa"/>
          </w:tcPr>
          <w:p w14:paraId="0D5E02EB" w14:textId="77777777" w:rsidR="00232E6D" w:rsidRPr="00232E6D" w:rsidRDefault="00232E6D" w:rsidP="00232E6D">
            <w:pPr>
              <w:numPr>
                <w:ilvl w:val="0"/>
                <w:numId w:val="30"/>
              </w:numPr>
              <w:cnfStyle w:val="000000100000" w:firstRow="0" w:lastRow="0" w:firstColumn="0" w:lastColumn="0" w:oddVBand="0" w:evenVBand="0" w:oddHBand="1" w:evenHBand="0" w:firstRowFirstColumn="0" w:firstRowLastColumn="0" w:lastRowFirstColumn="0" w:lastRowLastColumn="0"/>
            </w:pPr>
            <w:r w:rsidRPr="00232E6D">
              <w:t>Moyen</w:t>
            </w:r>
          </w:p>
          <w:p w14:paraId="6AA29868" w14:textId="77777777" w:rsidR="00232E6D" w:rsidRPr="00232E6D" w:rsidRDefault="00232E6D" w:rsidP="00232E6D">
            <w:pPr>
              <w:numPr>
                <w:ilvl w:val="0"/>
                <w:numId w:val="31"/>
              </w:numPr>
              <w:cnfStyle w:val="000000100000" w:firstRow="0" w:lastRow="0" w:firstColumn="0" w:lastColumn="0" w:oddVBand="0" w:evenVBand="0" w:oddHBand="1" w:evenHBand="0" w:firstRowFirstColumn="0" w:firstRowLastColumn="0" w:lastRowFirstColumn="0" w:lastRowLastColumn="0"/>
            </w:pPr>
            <w:r w:rsidRPr="00232E6D">
              <w:t>Faible</w:t>
            </w:r>
          </w:p>
        </w:tc>
      </w:tr>
      <w:tr w:rsidR="00232E6D" w:rsidRPr="00232E6D" w14:paraId="32C76B7A" w14:textId="77777777" w:rsidTr="00A70498">
        <w:trPr>
          <w:trHeight w:val="279"/>
        </w:trPr>
        <w:tc>
          <w:tcPr>
            <w:cnfStyle w:val="001000000000" w:firstRow="0" w:lastRow="0" w:firstColumn="1" w:lastColumn="0" w:oddVBand="0" w:evenVBand="0" w:oddHBand="0" w:evenHBand="0" w:firstRowFirstColumn="0" w:firstRowLastColumn="0" w:lastRowFirstColumn="0" w:lastRowLastColumn="0"/>
            <w:tcW w:w="7762" w:type="dxa"/>
          </w:tcPr>
          <w:p w14:paraId="5C7A8667" w14:textId="77777777" w:rsidR="00232E6D" w:rsidRPr="00232E6D" w:rsidRDefault="00232E6D" w:rsidP="00232E6D">
            <w:r w:rsidRPr="00232E6D">
              <w:t>Critères techniques</w:t>
            </w:r>
          </w:p>
        </w:tc>
        <w:tc>
          <w:tcPr>
            <w:tcW w:w="1869" w:type="dxa"/>
          </w:tcPr>
          <w:p w14:paraId="6382FA41" w14:textId="77777777" w:rsidR="00232E6D" w:rsidRPr="00232E6D" w:rsidRDefault="00232E6D" w:rsidP="00232E6D">
            <w:pPr>
              <w:cnfStyle w:val="000000000000" w:firstRow="0" w:lastRow="0" w:firstColumn="0" w:lastColumn="0" w:oddVBand="0" w:evenVBand="0" w:oddHBand="0" w:evenHBand="0" w:firstRowFirstColumn="0" w:firstRowLastColumn="0" w:lastRowFirstColumn="0" w:lastRowLastColumn="0"/>
              <w:rPr>
                <w:lang w:val="en-US"/>
              </w:rPr>
            </w:pPr>
          </w:p>
        </w:tc>
      </w:tr>
      <w:tr w:rsidR="00232E6D" w:rsidRPr="00232E6D" w14:paraId="13E5CA27" w14:textId="77777777" w:rsidTr="00A70498">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7762" w:type="dxa"/>
          </w:tcPr>
          <w:p w14:paraId="2772F553" w14:textId="77777777" w:rsidR="00232E6D" w:rsidRPr="00232E6D" w:rsidRDefault="00232E6D" w:rsidP="00232E6D">
            <w:pPr>
              <w:numPr>
                <w:ilvl w:val="0"/>
                <w:numId w:val="32"/>
              </w:numPr>
            </w:pPr>
            <w:r w:rsidRPr="00232E6D">
              <w:t>Evolutivité</w:t>
            </w:r>
          </w:p>
          <w:p w14:paraId="003A2801" w14:textId="77777777" w:rsidR="00232E6D" w:rsidRPr="00232E6D" w:rsidRDefault="00232E6D" w:rsidP="00232E6D">
            <w:pPr>
              <w:numPr>
                <w:ilvl w:val="0"/>
                <w:numId w:val="33"/>
              </w:numPr>
            </w:pPr>
            <w:r w:rsidRPr="00232E6D">
              <w:t>Sécurité de la solution</w:t>
            </w:r>
          </w:p>
          <w:p w14:paraId="521D6057" w14:textId="77777777" w:rsidR="00232E6D" w:rsidRPr="00232E6D" w:rsidRDefault="00232E6D" w:rsidP="00232E6D">
            <w:pPr>
              <w:numPr>
                <w:ilvl w:val="0"/>
                <w:numId w:val="34"/>
              </w:numPr>
            </w:pPr>
            <w:r w:rsidRPr="00232E6D">
              <w:t>Ergonomie</w:t>
            </w:r>
          </w:p>
          <w:p w14:paraId="4C05C95D" w14:textId="77777777" w:rsidR="00232E6D" w:rsidRPr="00232E6D" w:rsidRDefault="00232E6D" w:rsidP="00232E6D">
            <w:pPr>
              <w:numPr>
                <w:ilvl w:val="0"/>
                <w:numId w:val="35"/>
              </w:numPr>
            </w:pPr>
            <w:r w:rsidRPr="00232E6D">
              <w:t>Performance &amp; Fonctionnalités</w:t>
            </w:r>
          </w:p>
        </w:tc>
        <w:tc>
          <w:tcPr>
            <w:tcW w:w="1869" w:type="dxa"/>
          </w:tcPr>
          <w:p w14:paraId="150AE242" w14:textId="77777777" w:rsidR="00232E6D" w:rsidRPr="00232E6D" w:rsidRDefault="00232E6D" w:rsidP="00232E6D">
            <w:pPr>
              <w:numPr>
                <w:ilvl w:val="0"/>
                <w:numId w:val="36"/>
              </w:numPr>
              <w:cnfStyle w:val="000000100000" w:firstRow="0" w:lastRow="0" w:firstColumn="0" w:lastColumn="0" w:oddVBand="0" w:evenVBand="0" w:oddHBand="1" w:evenHBand="0" w:firstRowFirstColumn="0" w:firstRowLastColumn="0" w:lastRowFirstColumn="0" w:lastRowLastColumn="0"/>
            </w:pPr>
            <w:r w:rsidRPr="00232E6D">
              <w:t>Faible</w:t>
            </w:r>
          </w:p>
          <w:p w14:paraId="5D96BFE9" w14:textId="77777777" w:rsidR="00232E6D" w:rsidRPr="00232E6D" w:rsidRDefault="00232E6D" w:rsidP="00232E6D">
            <w:pPr>
              <w:numPr>
                <w:ilvl w:val="0"/>
                <w:numId w:val="37"/>
              </w:numPr>
              <w:cnfStyle w:val="000000100000" w:firstRow="0" w:lastRow="0" w:firstColumn="0" w:lastColumn="0" w:oddVBand="0" w:evenVBand="0" w:oddHBand="1" w:evenHBand="0" w:firstRowFirstColumn="0" w:firstRowLastColumn="0" w:lastRowFirstColumn="0" w:lastRowLastColumn="0"/>
            </w:pPr>
            <w:r w:rsidRPr="00232E6D">
              <w:t>Moyen</w:t>
            </w:r>
          </w:p>
          <w:p w14:paraId="7B4D47D9" w14:textId="7ABF412E" w:rsidR="00232E6D" w:rsidRPr="00232E6D" w:rsidRDefault="00232E6D" w:rsidP="00232E6D">
            <w:pPr>
              <w:numPr>
                <w:ilvl w:val="0"/>
                <w:numId w:val="38"/>
              </w:numPr>
              <w:cnfStyle w:val="000000100000" w:firstRow="0" w:lastRow="0" w:firstColumn="0" w:lastColumn="0" w:oddVBand="0" w:evenVBand="0" w:oddHBand="1" w:evenHBand="0" w:firstRowFirstColumn="0" w:firstRowLastColumn="0" w:lastRowFirstColumn="0" w:lastRowLastColumn="0"/>
            </w:pPr>
            <w:r w:rsidRPr="00232E6D">
              <w:t>Elevée</w:t>
            </w:r>
          </w:p>
          <w:p w14:paraId="5ECA59D9" w14:textId="76352D84" w:rsidR="00232E6D" w:rsidRPr="00232E6D" w:rsidRDefault="00232E6D" w:rsidP="00232E6D">
            <w:pPr>
              <w:numPr>
                <w:ilvl w:val="0"/>
                <w:numId w:val="39"/>
              </w:numPr>
              <w:cnfStyle w:val="000000100000" w:firstRow="0" w:lastRow="0" w:firstColumn="0" w:lastColumn="0" w:oddVBand="0" w:evenVBand="0" w:oddHBand="1" w:evenHBand="0" w:firstRowFirstColumn="0" w:firstRowLastColumn="0" w:lastRowFirstColumn="0" w:lastRowLastColumn="0"/>
            </w:pPr>
            <w:r w:rsidRPr="00232E6D">
              <w:t>Elevée</w:t>
            </w:r>
          </w:p>
        </w:tc>
      </w:tr>
    </w:tbl>
    <w:p w14:paraId="3D139C2A" w14:textId="7B356957" w:rsidR="00664F4C" w:rsidRDefault="00664F4C" w:rsidP="00237A66"/>
    <w:p w14:paraId="345ADA17" w14:textId="4D6B574C" w:rsidR="009215C5" w:rsidRDefault="009215C5">
      <w:r>
        <w:br w:type="page"/>
      </w:r>
    </w:p>
    <w:p w14:paraId="2A00CAE3" w14:textId="354F87F5" w:rsidR="00664F4C" w:rsidRDefault="009215C5" w:rsidP="009215C5">
      <w:pPr>
        <w:pStyle w:val="Heading1"/>
      </w:pPr>
      <w:bookmarkStart w:id="16" w:name="_Toc409996119"/>
      <w:r>
        <w:lastRenderedPageBreak/>
        <w:t>Comparatif des solutions</w:t>
      </w:r>
      <w:bookmarkEnd w:id="16"/>
    </w:p>
    <w:p w14:paraId="7B743CDB" w14:textId="77777777" w:rsidR="009215C5" w:rsidRDefault="009215C5" w:rsidP="009215C5"/>
    <w:p w14:paraId="471F9925" w14:textId="7FF57D66" w:rsidR="009215C5" w:rsidRDefault="009215C5" w:rsidP="009215C5">
      <w:pPr>
        <w:pStyle w:val="Heading2"/>
      </w:pPr>
      <w:bookmarkStart w:id="17" w:name="_Toc409996120"/>
      <w:r>
        <w:t>Notation et pondération</w:t>
      </w:r>
      <w:bookmarkEnd w:id="17"/>
    </w:p>
    <w:p w14:paraId="205BE087" w14:textId="2D92A1F3" w:rsidR="007D5ED0" w:rsidRPr="007D5ED0" w:rsidRDefault="007D5ED0" w:rsidP="007D5ED0">
      <w:r>
        <w:t>L’étude comparative se basera sur un système de notation échelonnant les notes de 0 à 10.</w:t>
      </w:r>
    </w:p>
    <w:p w14:paraId="224303CC" w14:textId="747E1B0F" w:rsidR="009215C5" w:rsidRDefault="00D82361" w:rsidP="009215C5">
      <w:r>
        <w:rPr>
          <w:noProof/>
          <w:lang w:eastAsia="fr-FR"/>
        </w:rPr>
        <w:drawing>
          <wp:anchor distT="0" distB="0" distL="114300" distR="114300" simplePos="0" relativeHeight="251661312" behindDoc="0" locked="0" layoutInCell="1" allowOverlap="1" wp14:anchorId="08F74354" wp14:editId="69CA8BAC">
            <wp:simplePos x="0" y="0"/>
            <wp:positionH relativeFrom="margin">
              <wp:posOffset>-38100</wp:posOffset>
            </wp:positionH>
            <wp:positionV relativeFrom="paragraph">
              <wp:posOffset>3743325</wp:posOffset>
            </wp:positionV>
            <wp:extent cx="5287010" cy="2903220"/>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7010" cy="290322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GridTable4-Accent1"/>
        <w:tblW w:w="0" w:type="auto"/>
        <w:tblLook w:val="04A0" w:firstRow="1" w:lastRow="0" w:firstColumn="1" w:lastColumn="0" w:noHBand="0" w:noVBand="1"/>
      </w:tblPr>
      <w:tblGrid>
        <w:gridCol w:w="3817"/>
        <w:gridCol w:w="960"/>
        <w:gridCol w:w="1660"/>
        <w:gridCol w:w="1780"/>
      </w:tblGrid>
      <w:tr w:rsidR="00D82361" w:rsidRPr="00D82361" w14:paraId="576A6D06" w14:textId="77777777" w:rsidTr="006345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AB915C9" w14:textId="77777777" w:rsidR="00D82361" w:rsidRPr="00D82361" w:rsidRDefault="00D82361">
            <w:r w:rsidRPr="00D82361">
              <w:t>Critères</w:t>
            </w:r>
          </w:p>
        </w:tc>
        <w:tc>
          <w:tcPr>
            <w:tcW w:w="960" w:type="dxa"/>
            <w:noWrap/>
            <w:hideMark/>
          </w:tcPr>
          <w:p w14:paraId="69858241"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Poids</w:t>
            </w:r>
          </w:p>
        </w:tc>
        <w:tc>
          <w:tcPr>
            <w:tcW w:w="1660" w:type="dxa"/>
            <w:noWrap/>
            <w:hideMark/>
          </w:tcPr>
          <w:p w14:paraId="41E2E755"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Solution Standard</w:t>
            </w:r>
          </w:p>
        </w:tc>
        <w:tc>
          <w:tcPr>
            <w:tcW w:w="1780" w:type="dxa"/>
            <w:noWrap/>
            <w:hideMark/>
          </w:tcPr>
          <w:p w14:paraId="38D17B0D" w14:textId="77777777" w:rsidR="00D82361" w:rsidRPr="00D82361" w:rsidRDefault="00D82361">
            <w:pPr>
              <w:cnfStyle w:val="100000000000" w:firstRow="1" w:lastRow="0" w:firstColumn="0" w:lastColumn="0" w:oddVBand="0" w:evenVBand="0" w:oddHBand="0" w:evenHBand="0" w:firstRowFirstColumn="0" w:firstRowLastColumn="0" w:lastRowFirstColumn="0" w:lastRowLastColumn="0"/>
            </w:pPr>
            <w:r w:rsidRPr="00D82361">
              <w:t>Solution Spécifique</w:t>
            </w:r>
          </w:p>
        </w:tc>
      </w:tr>
      <w:tr w:rsidR="00D82361" w:rsidRPr="00D82361" w14:paraId="66BD949F"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6993D0C9" w14:textId="26D01C49" w:rsidR="00D82361" w:rsidRPr="00D82361" w:rsidRDefault="00D82361" w:rsidP="00D82361">
            <w:pPr>
              <w:tabs>
                <w:tab w:val="left" w:pos="2124"/>
              </w:tabs>
              <w:jc w:val="center"/>
            </w:pPr>
            <w:r>
              <w:t>Critères fonctionnels</w:t>
            </w:r>
          </w:p>
        </w:tc>
      </w:tr>
      <w:tr w:rsidR="00D82361" w:rsidRPr="00D82361" w14:paraId="2C0F6578"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8E56E13" w14:textId="35D2D93D" w:rsidR="00D82361" w:rsidRPr="00D82361" w:rsidRDefault="00D82361">
            <w:r w:rsidRPr="00D82361">
              <w:t>Délais de mise en œuvre</w:t>
            </w:r>
          </w:p>
        </w:tc>
        <w:tc>
          <w:tcPr>
            <w:tcW w:w="960" w:type="dxa"/>
            <w:noWrap/>
            <w:hideMark/>
          </w:tcPr>
          <w:p w14:paraId="04BCA227"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w:t>
            </w:r>
          </w:p>
        </w:tc>
        <w:tc>
          <w:tcPr>
            <w:tcW w:w="1660" w:type="dxa"/>
            <w:noWrap/>
            <w:hideMark/>
          </w:tcPr>
          <w:p w14:paraId="53A55E13"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0A16E9AE"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633035B5"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65B47B57" w14:textId="77777777" w:rsidR="00D82361" w:rsidRPr="00D82361" w:rsidRDefault="00D82361">
            <w:r w:rsidRPr="00D82361">
              <w:t>Indépendance des fournisseurs</w:t>
            </w:r>
          </w:p>
        </w:tc>
        <w:tc>
          <w:tcPr>
            <w:tcW w:w="960" w:type="dxa"/>
            <w:noWrap/>
            <w:hideMark/>
          </w:tcPr>
          <w:p w14:paraId="57ECB523"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0,03</w:t>
            </w:r>
          </w:p>
        </w:tc>
        <w:tc>
          <w:tcPr>
            <w:tcW w:w="1660" w:type="dxa"/>
            <w:noWrap/>
            <w:hideMark/>
          </w:tcPr>
          <w:p w14:paraId="2EEDD536"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2</w:t>
            </w:r>
          </w:p>
        </w:tc>
        <w:tc>
          <w:tcPr>
            <w:tcW w:w="1780" w:type="dxa"/>
            <w:noWrap/>
            <w:hideMark/>
          </w:tcPr>
          <w:p w14:paraId="751935C1"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r>
      <w:tr w:rsidR="00D82361" w:rsidRPr="00D82361" w14:paraId="23AC61D5"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B893FB0" w14:textId="77777777" w:rsidR="00D82361" w:rsidRPr="00D82361" w:rsidRDefault="00D82361">
            <w:r w:rsidRPr="00D82361">
              <w:t>Performance</w:t>
            </w:r>
          </w:p>
        </w:tc>
        <w:tc>
          <w:tcPr>
            <w:tcW w:w="960" w:type="dxa"/>
            <w:noWrap/>
            <w:hideMark/>
          </w:tcPr>
          <w:p w14:paraId="6B5D221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0,05</w:t>
            </w:r>
          </w:p>
        </w:tc>
        <w:tc>
          <w:tcPr>
            <w:tcW w:w="1660" w:type="dxa"/>
            <w:noWrap/>
            <w:hideMark/>
          </w:tcPr>
          <w:p w14:paraId="6EF1E6C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8</w:t>
            </w:r>
          </w:p>
        </w:tc>
        <w:tc>
          <w:tcPr>
            <w:tcW w:w="1780" w:type="dxa"/>
            <w:noWrap/>
            <w:hideMark/>
          </w:tcPr>
          <w:p w14:paraId="512F6E6E"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r>
      <w:tr w:rsidR="00D82361" w:rsidRPr="00D82361" w14:paraId="234F8449"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731E320" w14:textId="77777777" w:rsidR="00D82361" w:rsidRPr="00D82361" w:rsidRDefault="00D82361">
            <w:r w:rsidRPr="00D82361">
              <w:t>Evolutivité</w:t>
            </w:r>
          </w:p>
        </w:tc>
        <w:tc>
          <w:tcPr>
            <w:tcW w:w="960" w:type="dxa"/>
            <w:noWrap/>
            <w:hideMark/>
          </w:tcPr>
          <w:p w14:paraId="3FE305B0"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0,05</w:t>
            </w:r>
          </w:p>
        </w:tc>
        <w:tc>
          <w:tcPr>
            <w:tcW w:w="1660" w:type="dxa"/>
            <w:noWrap/>
            <w:hideMark/>
          </w:tcPr>
          <w:p w14:paraId="035DFA39"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9</w:t>
            </w:r>
          </w:p>
        </w:tc>
        <w:tc>
          <w:tcPr>
            <w:tcW w:w="1780" w:type="dxa"/>
            <w:noWrap/>
            <w:hideMark/>
          </w:tcPr>
          <w:p w14:paraId="4755028C"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5</w:t>
            </w:r>
          </w:p>
        </w:tc>
      </w:tr>
      <w:tr w:rsidR="00D82361" w:rsidRPr="00D82361" w14:paraId="1BF230BA"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C92ACAD" w14:textId="77777777" w:rsidR="00D82361" w:rsidRPr="00D82361" w:rsidRDefault="00D82361">
            <w:r w:rsidRPr="00D82361">
              <w:t>Maintenance</w:t>
            </w:r>
          </w:p>
        </w:tc>
        <w:tc>
          <w:tcPr>
            <w:tcW w:w="960" w:type="dxa"/>
            <w:noWrap/>
            <w:hideMark/>
          </w:tcPr>
          <w:p w14:paraId="61F73F9D"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0,05</w:t>
            </w:r>
          </w:p>
        </w:tc>
        <w:tc>
          <w:tcPr>
            <w:tcW w:w="1660" w:type="dxa"/>
            <w:noWrap/>
            <w:hideMark/>
          </w:tcPr>
          <w:p w14:paraId="655050E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9</w:t>
            </w:r>
          </w:p>
        </w:tc>
        <w:tc>
          <w:tcPr>
            <w:tcW w:w="1780" w:type="dxa"/>
            <w:noWrap/>
            <w:hideMark/>
          </w:tcPr>
          <w:p w14:paraId="553CE38B"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4</w:t>
            </w:r>
          </w:p>
        </w:tc>
      </w:tr>
      <w:tr w:rsidR="00D82361" w:rsidRPr="00D82361" w14:paraId="431F6767"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5441242" w14:textId="77777777" w:rsidR="00D82361" w:rsidRPr="00D82361" w:rsidRDefault="00D82361">
            <w:r w:rsidRPr="00D82361">
              <w:t>Ergonomie</w:t>
            </w:r>
          </w:p>
        </w:tc>
        <w:tc>
          <w:tcPr>
            <w:tcW w:w="960" w:type="dxa"/>
            <w:noWrap/>
            <w:hideMark/>
          </w:tcPr>
          <w:p w14:paraId="0F7D3AC8"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0,05</w:t>
            </w:r>
          </w:p>
        </w:tc>
        <w:tc>
          <w:tcPr>
            <w:tcW w:w="1660" w:type="dxa"/>
            <w:noWrap/>
            <w:hideMark/>
          </w:tcPr>
          <w:p w14:paraId="5244C519"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6</w:t>
            </w:r>
          </w:p>
        </w:tc>
        <w:tc>
          <w:tcPr>
            <w:tcW w:w="1780" w:type="dxa"/>
            <w:noWrap/>
            <w:hideMark/>
          </w:tcPr>
          <w:p w14:paraId="334A43FF"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8</w:t>
            </w:r>
          </w:p>
        </w:tc>
      </w:tr>
      <w:tr w:rsidR="00D82361" w:rsidRPr="00D82361" w14:paraId="17F2160C"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6CEA520" w14:textId="77777777" w:rsidR="00D82361" w:rsidRPr="00D82361" w:rsidRDefault="00D82361">
            <w:r w:rsidRPr="00D82361">
              <w:t>Fonctionnalités</w:t>
            </w:r>
          </w:p>
        </w:tc>
        <w:tc>
          <w:tcPr>
            <w:tcW w:w="960" w:type="dxa"/>
            <w:noWrap/>
            <w:hideMark/>
          </w:tcPr>
          <w:p w14:paraId="60A173C5"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0,02</w:t>
            </w:r>
          </w:p>
        </w:tc>
        <w:tc>
          <w:tcPr>
            <w:tcW w:w="1660" w:type="dxa"/>
            <w:noWrap/>
            <w:hideMark/>
          </w:tcPr>
          <w:p w14:paraId="2CE340C8"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253907E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r>
      <w:tr w:rsidR="00D82361" w:rsidRPr="00D82361" w14:paraId="34EE769B"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56A5E27B" w14:textId="587EB0BA" w:rsidR="00D82361" w:rsidRPr="00D82361" w:rsidRDefault="00D82361" w:rsidP="00D82361">
            <w:pPr>
              <w:jc w:val="center"/>
              <w:rPr>
                <w:lang w:val="en-US"/>
              </w:rPr>
            </w:pPr>
            <w:r>
              <w:t>Critères financiers</w:t>
            </w:r>
          </w:p>
        </w:tc>
      </w:tr>
      <w:tr w:rsidR="00D82361" w:rsidRPr="00D82361" w14:paraId="32FA30DF"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3D448301" w14:textId="77777777" w:rsidR="00D82361" w:rsidRPr="00D82361" w:rsidRDefault="00D82361">
            <w:r w:rsidRPr="00D82361">
              <w:t>Gains annuels</w:t>
            </w:r>
          </w:p>
        </w:tc>
        <w:tc>
          <w:tcPr>
            <w:tcW w:w="960" w:type="dxa"/>
            <w:noWrap/>
            <w:hideMark/>
          </w:tcPr>
          <w:p w14:paraId="0862A37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0,15</w:t>
            </w:r>
          </w:p>
        </w:tc>
        <w:tc>
          <w:tcPr>
            <w:tcW w:w="1660" w:type="dxa"/>
            <w:noWrap/>
            <w:hideMark/>
          </w:tcPr>
          <w:p w14:paraId="4B26E25A"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c>
          <w:tcPr>
            <w:tcW w:w="1780" w:type="dxa"/>
            <w:noWrap/>
            <w:hideMark/>
          </w:tcPr>
          <w:p w14:paraId="2DC67EC6"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8</w:t>
            </w:r>
          </w:p>
        </w:tc>
      </w:tr>
      <w:tr w:rsidR="00D82361" w:rsidRPr="00D82361" w14:paraId="5C36F2F8"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331A4AB" w14:textId="77777777" w:rsidR="00D82361" w:rsidRPr="00D82361" w:rsidRDefault="00D82361">
            <w:r w:rsidRPr="00D82361">
              <w:t>Délai de ROI</w:t>
            </w:r>
          </w:p>
        </w:tc>
        <w:tc>
          <w:tcPr>
            <w:tcW w:w="960" w:type="dxa"/>
            <w:noWrap/>
            <w:hideMark/>
          </w:tcPr>
          <w:p w14:paraId="6286FCCD"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0,1</w:t>
            </w:r>
          </w:p>
        </w:tc>
        <w:tc>
          <w:tcPr>
            <w:tcW w:w="1660" w:type="dxa"/>
            <w:noWrap/>
            <w:hideMark/>
          </w:tcPr>
          <w:p w14:paraId="6F9D25A7"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c>
          <w:tcPr>
            <w:tcW w:w="1780" w:type="dxa"/>
            <w:noWrap/>
            <w:hideMark/>
          </w:tcPr>
          <w:p w14:paraId="7ABA680F"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5</w:t>
            </w:r>
          </w:p>
        </w:tc>
      </w:tr>
      <w:tr w:rsidR="00D82361" w:rsidRPr="00D82361" w14:paraId="38D243AC"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4314071C" w14:textId="77777777" w:rsidR="00D82361" w:rsidRPr="00D82361" w:rsidRDefault="00D82361">
            <w:r w:rsidRPr="00D82361">
              <w:t>Montant du ROI</w:t>
            </w:r>
          </w:p>
        </w:tc>
        <w:tc>
          <w:tcPr>
            <w:tcW w:w="960" w:type="dxa"/>
            <w:noWrap/>
            <w:hideMark/>
          </w:tcPr>
          <w:p w14:paraId="7261900A"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0,15</w:t>
            </w:r>
          </w:p>
        </w:tc>
        <w:tc>
          <w:tcPr>
            <w:tcW w:w="1660" w:type="dxa"/>
            <w:noWrap/>
            <w:hideMark/>
          </w:tcPr>
          <w:p w14:paraId="23DFCBCB"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7</w:t>
            </w:r>
          </w:p>
        </w:tc>
        <w:tc>
          <w:tcPr>
            <w:tcW w:w="1780" w:type="dxa"/>
            <w:noWrap/>
            <w:hideMark/>
          </w:tcPr>
          <w:p w14:paraId="5B99DD7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0FC25E0D"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757AF9B8" w14:textId="77777777" w:rsidR="00D82361" w:rsidRPr="00D82361" w:rsidRDefault="00D82361">
            <w:r w:rsidRPr="00D82361">
              <w:t>Cout d’acquisition</w:t>
            </w:r>
          </w:p>
        </w:tc>
        <w:tc>
          <w:tcPr>
            <w:tcW w:w="960" w:type="dxa"/>
            <w:noWrap/>
            <w:hideMark/>
          </w:tcPr>
          <w:p w14:paraId="09CAF8B0"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0,15</w:t>
            </w:r>
          </w:p>
        </w:tc>
        <w:tc>
          <w:tcPr>
            <w:tcW w:w="1660" w:type="dxa"/>
            <w:noWrap/>
            <w:hideMark/>
          </w:tcPr>
          <w:p w14:paraId="4AB340B1"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7</w:t>
            </w:r>
          </w:p>
        </w:tc>
        <w:tc>
          <w:tcPr>
            <w:tcW w:w="1780" w:type="dxa"/>
            <w:noWrap/>
            <w:hideMark/>
          </w:tcPr>
          <w:p w14:paraId="59C5AE73" w14:textId="77777777" w:rsidR="00D82361" w:rsidRPr="00D82361" w:rsidRDefault="00D82361" w:rsidP="00D82361">
            <w:pPr>
              <w:cnfStyle w:val="000000100000" w:firstRow="0" w:lastRow="0" w:firstColumn="0" w:lastColumn="0" w:oddVBand="0" w:evenVBand="0" w:oddHBand="1" w:evenHBand="0" w:firstRowFirstColumn="0" w:firstRowLastColumn="0" w:lastRowFirstColumn="0" w:lastRowLastColumn="0"/>
            </w:pPr>
            <w:r w:rsidRPr="00D82361">
              <w:rPr>
                <w:lang w:val="en-US"/>
              </w:rPr>
              <w:t>4</w:t>
            </w:r>
          </w:p>
        </w:tc>
      </w:tr>
      <w:tr w:rsidR="00D82361" w:rsidRPr="00D82361" w14:paraId="396C4943"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2E9EDE42" w14:textId="77777777" w:rsidR="00D82361" w:rsidRPr="00D82361" w:rsidRDefault="00D82361">
            <w:r w:rsidRPr="00D82361">
              <w:t>Cout de possession</w:t>
            </w:r>
          </w:p>
        </w:tc>
        <w:tc>
          <w:tcPr>
            <w:tcW w:w="960" w:type="dxa"/>
            <w:noWrap/>
            <w:hideMark/>
          </w:tcPr>
          <w:p w14:paraId="1FC15309"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0,1</w:t>
            </w:r>
          </w:p>
        </w:tc>
        <w:tc>
          <w:tcPr>
            <w:tcW w:w="1660" w:type="dxa"/>
            <w:noWrap/>
            <w:hideMark/>
          </w:tcPr>
          <w:p w14:paraId="569B3791"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5</w:t>
            </w:r>
          </w:p>
        </w:tc>
        <w:tc>
          <w:tcPr>
            <w:tcW w:w="1780" w:type="dxa"/>
            <w:noWrap/>
            <w:hideMark/>
          </w:tcPr>
          <w:p w14:paraId="1BAF9177"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pPr>
            <w:r w:rsidRPr="00D82361">
              <w:rPr>
                <w:lang w:val="en-US"/>
              </w:rPr>
              <w:t>6</w:t>
            </w:r>
          </w:p>
        </w:tc>
      </w:tr>
      <w:tr w:rsidR="00D82361" w:rsidRPr="00D82361" w14:paraId="167850ED" w14:textId="77777777" w:rsidTr="006345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17" w:type="dxa"/>
            <w:gridSpan w:val="4"/>
            <w:noWrap/>
          </w:tcPr>
          <w:p w14:paraId="35AF05A5" w14:textId="6AE8DFF4" w:rsidR="00D82361" w:rsidRPr="00D82361" w:rsidRDefault="00D82361" w:rsidP="00D82361">
            <w:pPr>
              <w:jc w:val="center"/>
            </w:pPr>
            <w:r w:rsidRPr="00D82361">
              <w:t>Moyenne pondérée</w:t>
            </w:r>
          </w:p>
        </w:tc>
      </w:tr>
      <w:tr w:rsidR="00D82361" w:rsidRPr="00D82361" w14:paraId="5ED1DFAD" w14:textId="77777777" w:rsidTr="006345B4">
        <w:trPr>
          <w:trHeight w:val="288"/>
        </w:trPr>
        <w:tc>
          <w:tcPr>
            <w:cnfStyle w:val="001000000000" w:firstRow="0" w:lastRow="0" w:firstColumn="1" w:lastColumn="0" w:oddVBand="0" w:evenVBand="0" w:oddHBand="0" w:evenHBand="0" w:firstRowFirstColumn="0" w:firstRowLastColumn="0" w:lastRowFirstColumn="0" w:lastRowLastColumn="0"/>
            <w:tcW w:w="3817" w:type="dxa"/>
            <w:noWrap/>
            <w:hideMark/>
          </w:tcPr>
          <w:p w14:paraId="52383F3C" w14:textId="77777777" w:rsidR="00D82361" w:rsidRPr="00D82361" w:rsidRDefault="00D82361">
            <w:pPr>
              <w:rPr>
                <w:i/>
              </w:rPr>
            </w:pPr>
            <w:r w:rsidRPr="00D82361">
              <w:rPr>
                <w:i/>
              </w:rPr>
              <w:t>Total</w:t>
            </w:r>
          </w:p>
        </w:tc>
        <w:tc>
          <w:tcPr>
            <w:tcW w:w="960" w:type="dxa"/>
            <w:noWrap/>
            <w:hideMark/>
          </w:tcPr>
          <w:p w14:paraId="52DEBD2F"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1</w:t>
            </w:r>
          </w:p>
        </w:tc>
        <w:tc>
          <w:tcPr>
            <w:tcW w:w="1660" w:type="dxa"/>
            <w:noWrap/>
            <w:hideMark/>
          </w:tcPr>
          <w:p w14:paraId="460C8C7D"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6,7</w:t>
            </w:r>
          </w:p>
        </w:tc>
        <w:tc>
          <w:tcPr>
            <w:tcW w:w="1780" w:type="dxa"/>
            <w:noWrap/>
            <w:hideMark/>
          </w:tcPr>
          <w:p w14:paraId="6A767E22" w14:textId="77777777" w:rsidR="00D82361" w:rsidRPr="00D82361" w:rsidRDefault="00D82361" w:rsidP="00D82361">
            <w:pPr>
              <w:cnfStyle w:val="000000000000" w:firstRow="0" w:lastRow="0" w:firstColumn="0" w:lastColumn="0" w:oddVBand="0" w:evenVBand="0" w:oddHBand="0" w:evenHBand="0" w:firstRowFirstColumn="0" w:firstRowLastColumn="0" w:lastRowFirstColumn="0" w:lastRowLastColumn="0"/>
              <w:rPr>
                <w:b/>
                <w:i/>
              </w:rPr>
            </w:pPr>
            <w:r w:rsidRPr="00D82361">
              <w:rPr>
                <w:b/>
                <w:i/>
                <w:lang w:val="en-US"/>
              </w:rPr>
              <w:t>5,95</w:t>
            </w:r>
          </w:p>
        </w:tc>
      </w:tr>
    </w:tbl>
    <w:p w14:paraId="4C3434AA" w14:textId="3EDE62B9" w:rsidR="00D82361" w:rsidRDefault="00D82361" w:rsidP="009215C5"/>
    <w:p w14:paraId="19B9CE8A" w14:textId="2EE5E3FF" w:rsidR="00D82361" w:rsidRDefault="00D82361" w:rsidP="009215C5"/>
    <w:p w14:paraId="07D8BF86" w14:textId="14D5BAC8" w:rsidR="009215C5" w:rsidRPr="009215C5" w:rsidRDefault="009215C5" w:rsidP="009215C5">
      <w:pPr>
        <w:pStyle w:val="Heading2"/>
      </w:pPr>
      <w:bookmarkStart w:id="18" w:name="_Toc409996121"/>
      <w:r>
        <w:lastRenderedPageBreak/>
        <w:t>Recommandations</w:t>
      </w:r>
      <w:bookmarkEnd w:id="18"/>
    </w:p>
    <w:p w14:paraId="1C6D6E3D" w14:textId="3152CFD5" w:rsidR="00664F4C" w:rsidRDefault="00664F4C" w:rsidP="00237A66"/>
    <w:p w14:paraId="6D5BBBDE" w14:textId="0A8BD273" w:rsidR="007D5ED0" w:rsidRDefault="00F837A1" w:rsidP="00237A66">
      <w:r>
        <w:t>En regroupant tous les éléments concernant les deux solutions standard et spécifique, plusieurs remarques peuvent être formulées à propos des avantages et inconvénients de chaque option :</w:t>
      </w:r>
    </w:p>
    <w:p w14:paraId="3115417F" w14:textId="77777777" w:rsidR="00F837A1" w:rsidRDefault="00F837A1" w:rsidP="00237A66"/>
    <w:tbl>
      <w:tblPr>
        <w:tblStyle w:val="GridTable4-Accent1"/>
        <w:tblW w:w="0" w:type="auto"/>
        <w:tblLook w:val="04A0" w:firstRow="1" w:lastRow="0" w:firstColumn="1" w:lastColumn="0" w:noHBand="0" w:noVBand="1"/>
      </w:tblPr>
      <w:tblGrid>
        <w:gridCol w:w="1555"/>
        <w:gridCol w:w="3971"/>
        <w:gridCol w:w="2764"/>
      </w:tblGrid>
      <w:tr w:rsidR="00F837A1" w14:paraId="05D92280" w14:textId="77777777" w:rsidTr="0063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9897D9" w14:textId="72090ACF" w:rsidR="00F837A1" w:rsidRDefault="00F837A1" w:rsidP="00237A66">
            <w:r>
              <w:t>Solution</w:t>
            </w:r>
          </w:p>
        </w:tc>
        <w:tc>
          <w:tcPr>
            <w:tcW w:w="3971" w:type="dxa"/>
          </w:tcPr>
          <w:p w14:paraId="320614F5" w14:textId="5FF0896E" w:rsidR="00F837A1" w:rsidRDefault="00F837A1" w:rsidP="00237A66">
            <w:pPr>
              <w:cnfStyle w:val="100000000000" w:firstRow="1" w:lastRow="0" w:firstColumn="0" w:lastColumn="0" w:oddVBand="0" w:evenVBand="0" w:oddHBand="0" w:evenHBand="0" w:firstRowFirstColumn="0" w:firstRowLastColumn="0" w:lastRowFirstColumn="0" w:lastRowLastColumn="0"/>
            </w:pPr>
            <w:r>
              <w:t>Avantages</w:t>
            </w:r>
          </w:p>
        </w:tc>
        <w:tc>
          <w:tcPr>
            <w:tcW w:w="2764" w:type="dxa"/>
          </w:tcPr>
          <w:p w14:paraId="2E5ECC87" w14:textId="29D51FE6" w:rsidR="00F837A1" w:rsidRDefault="00F837A1" w:rsidP="00237A66">
            <w:pPr>
              <w:cnfStyle w:val="100000000000" w:firstRow="1" w:lastRow="0" w:firstColumn="0" w:lastColumn="0" w:oddVBand="0" w:evenVBand="0" w:oddHBand="0" w:evenHBand="0" w:firstRowFirstColumn="0" w:firstRowLastColumn="0" w:lastRowFirstColumn="0" w:lastRowLastColumn="0"/>
            </w:pPr>
            <w:r>
              <w:t>Inconvénients</w:t>
            </w:r>
          </w:p>
        </w:tc>
      </w:tr>
      <w:tr w:rsidR="00F837A1" w14:paraId="0DF17E4F" w14:textId="77777777" w:rsidTr="00634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0D389A" w14:textId="70357359" w:rsidR="00F837A1" w:rsidRDefault="00F837A1" w:rsidP="00237A66">
            <w:r>
              <w:t>Solution Standard</w:t>
            </w:r>
          </w:p>
        </w:tc>
        <w:tc>
          <w:tcPr>
            <w:tcW w:w="3971" w:type="dxa"/>
          </w:tcPr>
          <w:p w14:paraId="4F6DF431" w14:textId="77777777" w:rsidR="00F837A1" w:rsidRDefault="00F837A1"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Faibles coûts d’acquisition </w:t>
            </w:r>
          </w:p>
          <w:p w14:paraId="6CBB6923" w14:textId="77777777" w:rsidR="00F837A1" w:rsidRDefault="00685B8E"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ROI important</w:t>
            </w:r>
            <w:r w:rsidR="00B10B26">
              <w:t xml:space="preserve"> (délais et montant)</w:t>
            </w:r>
          </w:p>
          <w:p w14:paraId="3550A6EB" w14:textId="77777777" w:rsidR="00B10B26" w:rsidRDefault="00B10B26"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Evolutivité facile</w:t>
            </w:r>
          </w:p>
          <w:p w14:paraId="2383E338" w14:textId="77777777" w:rsidR="00B10B26" w:rsidRDefault="00B10B26"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Maintenance SAP : 0 coûts de maintenance</w:t>
            </w:r>
          </w:p>
          <w:p w14:paraId="33394393" w14:textId="77777777" w:rsidR="00B10B26" w:rsidRDefault="00B10B26" w:rsidP="00F837A1">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Hautes Performances de l’ERP</w:t>
            </w:r>
          </w:p>
          <w:p w14:paraId="74415D4F" w14:textId="154193FB" w:rsidR="00036837" w:rsidRDefault="00036837" w:rsidP="00036837">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Adapté aux larges entreprises</w:t>
            </w:r>
          </w:p>
        </w:tc>
        <w:tc>
          <w:tcPr>
            <w:tcW w:w="2764" w:type="dxa"/>
          </w:tcPr>
          <w:p w14:paraId="74EA0567" w14:textId="77777777" w:rsidR="00B10B26" w:rsidRDefault="00B10B26" w:rsidP="00B10B2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Dépendance forte vis-à-vis du fournisseur (SAP)</w:t>
            </w:r>
          </w:p>
          <w:p w14:paraId="6F67DFCD" w14:textId="77777777" w:rsidR="00B10B26" w:rsidRDefault="00B10B26" w:rsidP="00B10B2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Coûts de possession importants (liés à la licence SAP)</w:t>
            </w:r>
          </w:p>
          <w:p w14:paraId="0AA59929" w14:textId="7F6FFA44" w:rsidR="00F837A1" w:rsidRDefault="00B10B26" w:rsidP="00B10B26">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Gains annuels réduits sur le court terme. </w:t>
            </w:r>
          </w:p>
        </w:tc>
      </w:tr>
      <w:tr w:rsidR="00F837A1" w14:paraId="42CDF3A6" w14:textId="77777777" w:rsidTr="006345B4">
        <w:tc>
          <w:tcPr>
            <w:cnfStyle w:val="001000000000" w:firstRow="0" w:lastRow="0" w:firstColumn="1" w:lastColumn="0" w:oddVBand="0" w:evenVBand="0" w:oddHBand="0" w:evenHBand="0" w:firstRowFirstColumn="0" w:firstRowLastColumn="0" w:lastRowFirstColumn="0" w:lastRowLastColumn="0"/>
            <w:tcW w:w="1555" w:type="dxa"/>
          </w:tcPr>
          <w:p w14:paraId="048749F6" w14:textId="05E0F75F" w:rsidR="00F837A1" w:rsidRDefault="00B10B26" w:rsidP="00237A66">
            <w:r>
              <w:t>Solution Spécifique</w:t>
            </w:r>
          </w:p>
        </w:tc>
        <w:tc>
          <w:tcPr>
            <w:tcW w:w="3971" w:type="dxa"/>
          </w:tcPr>
          <w:p w14:paraId="505133BF" w14:textId="563B1248" w:rsidR="00036837"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Gains annuels importants</w:t>
            </w:r>
          </w:p>
          <w:p w14:paraId="0FD6BF28" w14:textId="2AF95F92" w:rsidR="00036837"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Solution spécifique qui colle aux besoins de l’entreprise</w:t>
            </w:r>
          </w:p>
          <w:p w14:paraId="552D0AC1" w14:textId="68E7240F" w:rsidR="00036837"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Pas de dépendance d’une quelconque solution Cloud ou d’un quelconque fournisseur (sauf FAI)</w:t>
            </w:r>
          </w:p>
        </w:tc>
        <w:tc>
          <w:tcPr>
            <w:tcW w:w="2764" w:type="dxa"/>
          </w:tcPr>
          <w:p w14:paraId="5465464C" w14:textId="77777777" w:rsidR="00F837A1" w:rsidRDefault="00036837"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Maintenance nécessaire</w:t>
            </w:r>
          </w:p>
          <w:p w14:paraId="311D40AA" w14:textId="77777777" w:rsidR="00036837" w:rsidRDefault="00825680"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Roi atteint au bout de seulement 4 ans</w:t>
            </w:r>
          </w:p>
          <w:p w14:paraId="71FDDF2C" w14:textId="77777777" w:rsidR="00825680" w:rsidRDefault="00825680"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Evolutivité faible si besoin de changement</w:t>
            </w:r>
          </w:p>
          <w:p w14:paraId="3C026448" w14:textId="637BF1F0" w:rsidR="00825680" w:rsidRDefault="00825680" w:rsidP="0003683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Coûts d’acquisition élevés</w:t>
            </w:r>
          </w:p>
        </w:tc>
      </w:tr>
    </w:tbl>
    <w:p w14:paraId="177E7610" w14:textId="33679CB0" w:rsidR="00F837A1" w:rsidRDefault="00F837A1" w:rsidP="00237A66"/>
    <w:p w14:paraId="2D2AD162" w14:textId="3DDFC22F" w:rsidR="00664F4C" w:rsidRDefault="00825680" w:rsidP="00237A66">
      <w:r>
        <w:t xml:space="preserve">Après analyse des différentes </w:t>
      </w:r>
      <w:r w:rsidR="00DE5A4C">
        <w:t xml:space="preserve">options offertes par les deux solutions, nous estimons que la </w:t>
      </w:r>
      <w:r w:rsidR="00DE5A4C" w:rsidRPr="00DE5A4C">
        <w:rPr>
          <w:b/>
        </w:rPr>
        <w:t>solution standard</w:t>
      </w:r>
      <w:r w:rsidR="00DE5A4C">
        <w:rPr>
          <w:b/>
        </w:rPr>
        <w:t xml:space="preserve"> basée sur l’ERP SAP ByD </w:t>
      </w:r>
      <w:r w:rsidR="00DE5A4C">
        <w:t>est la plus adaptée à l’environnement professionnel de SPIE Sud-Est. Mis à part la forte dépendance vis-à-vis du fournisseur (SAP) ainsi qu’au faible bénéfice engendré au démarrage</w:t>
      </w:r>
      <w:r w:rsidR="00FF37A0">
        <w:t>, cette option nous offre la meilleure approche fonctionnelle grâce à l’intégration des fonctions SAP au sein du processus de gestion des contrats de maintenance propre à SPIE, en plus des revenus financiers avantageux (ROI et délai de ROI) qui réduisent l’impact de l’investissement inital.</w:t>
      </w:r>
      <w:bookmarkStart w:id="19" w:name="_GoBack"/>
      <w:bookmarkEnd w:id="19"/>
    </w:p>
    <w:p w14:paraId="21BC8BB9" w14:textId="77777777" w:rsidR="00DE5A4C" w:rsidRDefault="00DE5A4C" w:rsidP="00237A66"/>
    <w:p w14:paraId="5948F02D" w14:textId="77777777" w:rsidR="00DE5A4C" w:rsidRPr="00DE5A4C" w:rsidRDefault="00DE5A4C" w:rsidP="00237A66"/>
    <w:p w14:paraId="5EAF716B" w14:textId="763FA492" w:rsidR="00664F4C" w:rsidRDefault="00664F4C" w:rsidP="00237A66"/>
    <w:p w14:paraId="0B9F0764" w14:textId="6FCF6215" w:rsidR="00664F4C" w:rsidRDefault="00664F4C" w:rsidP="00237A66"/>
    <w:p w14:paraId="6EEB41EB" w14:textId="21D64156" w:rsidR="00664F4C" w:rsidRDefault="00664F4C" w:rsidP="00237A66"/>
    <w:p w14:paraId="524CD639" w14:textId="6511993A" w:rsidR="00664F4C" w:rsidRDefault="00664F4C" w:rsidP="00237A66"/>
    <w:p w14:paraId="68C31A4D" w14:textId="23609A03" w:rsidR="00664F4C" w:rsidRDefault="00664F4C" w:rsidP="00237A66"/>
    <w:p w14:paraId="1FD4F4C2" w14:textId="58252C1C" w:rsidR="00664F4C" w:rsidRDefault="00664F4C" w:rsidP="00237A66"/>
    <w:p w14:paraId="47BE88D3" w14:textId="77777777" w:rsidR="00664F4C" w:rsidRDefault="00664F4C" w:rsidP="00237A66"/>
    <w:p w14:paraId="7393D207" w14:textId="77777777" w:rsidR="00664F4C" w:rsidRDefault="00664F4C" w:rsidP="00237A66"/>
    <w:p w14:paraId="08ED4C69" w14:textId="77777777" w:rsidR="00664F4C" w:rsidRPr="00237A66" w:rsidRDefault="00664F4C" w:rsidP="00237A66"/>
    <w:p w14:paraId="6660F6CF" w14:textId="77777777" w:rsidR="007122F5" w:rsidRPr="00014A91" w:rsidRDefault="007122F5" w:rsidP="007122F5">
      <w:pPr>
        <w:jc w:val="center"/>
        <w:rPr>
          <w:rFonts w:ascii="Century Schoolbook" w:hAnsi="Century Schoolbook"/>
          <w:b/>
        </w:rPr>
      </w:pPr>
      <w:r w:rsidRPr="00014A91">
        <w:tab/>
      </w:r>
      <w:r w:rsidRPr="00014A91">
        <w:rPr>
          <w:rFonts w:ascii="Century Schoolbook" w:hAnsi="Century Schoolbook"/>
          <w:b/>
        </w:rPr>
        <w:t>FIN DU DOCUMENT</w:t>
      </w:r>
    </w:p>
    <w:p w14:paraId="30E94967" w14:textId="59A5AF96" w:rsidR="00227B87" w:rsidRPr="00014A91" w:rsidRDefault="00227B87" w:rsidP="007122F5">
      <w:pPr>
        <w:tabs>
          <w:tab w:val="left" w:pos="3480"/>
        </w:tabs>
      </w:pPr>
    </w:p>
    <w:sectPr w:rsidR="00227B87" w:rsidRPr="00014A91" w:rsidSect="006340E4">
      <w:headerReference w:type="even" r:id="rId14"/>
      <w:headerReference w:type="default" r:id="rId15"/>
      <w:footerReference w:type="even" r:id="rId16"/>
      <w:footerReference w:type="default" r:id="rId17"/>
      <w:footerReference w:type="first" r:id="rId18"/>
      <w:pgSz w:w="11900" w:h="16840"/>
      <w:pgMar w:top="1440" w:right="1800" w:bottom="1702"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92AA8" w14:textId="77777777" w:rsidR="00CB089A" w:rsidRDefault="00CB089A" w:rsidP="0052090E">
      <w:r>
        <w:separator/>
      </w:r>
    </w:p>
  </w:endnote>
  <w:endnote w:type="continuationSeparator" w:id="0">
    <w:p w14:paraId="6896D082" w14:textId="77777777" w:rsidR="00CB089A" w:rsidRDefault="00CB089A"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yuthaya">
    <w:charset w:val="00"/>
    <w:family w:val="auto"/>
    <w:pitch w:val="variable"/>
    <w:sig w:usb0="A10002FF" w:usb1="5000204A" w:usb2="00000020" w:usb3="00000000" w:csb0="00000197" w:csb1="00000000"/>
  </w:font>
  <w:font w:name="Athelas Regular">
    <w:altName w:val="Corbel"/>
    <w:charset w:val="00"/>
    <w:family w:val="auto"/>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20CE3" w14:textId="77777777" w:rsidR="007D5ED0" w:rsidRDefault="007D5ED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A52CBD" w14:textId="77777777" w:rsidR="007D5ED0" w:rsidRPr="00E8024A" w:rsidRDefault="007D5ED0" w:rsidP="003C5676">
    <w:pPr>
      <w:pStyle w:val="Header"/>
      <w:pBdr>
        <w:between w:val="single" w:sz="4" w:space="1" w:color="4F81BD"/>
      </w:pBdr>
      <w:spacing w:line="276" w:lineRule="auto"/>
      <w:ind w:right="360"/>
      <w:jc w:val="center"/>
    </w:pPr>
    <w:r>
      <w:t>Plan d’assurance qualité - PLD-SPIE/QU/PAQ</w:t>
    </w:r>
  </w:p>
  <w:p w14:paraId="7FB24B6A" w14:textId="77777777" w:rsidR="007D5ED0" w:rsidRPr="00E8024A" w:rsidRDefault="007D5ED0" w:rsidP="003C5676">
    <w:pPr>
      <w:pStyle w:val="Header"/>
      <w:pBdr>
        <w:between w:val="single" w:sz="4" w:space="1" w:color="4F81BD"/>
      </w:pBdr>
      <w:spacing w:line="276" w:lineRule="auto"/>
      <w:jc w:val="center"/>
    </w:pPr>
    <w:r>
      <w:rPr>
        <w:lang w:val="en-US"/>
      </w:rPr>
      <w:t>November 30, 2014</w:t>
    </w:r>
  </w:p>
  <w:p w14:paraId="76040BFA" w14:textId="77777777" w:rsidR="007D5ED0" w:rsidRDefault="007D5ED0" w:rsidP="00520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F4E6D" w14:textId="77777777" w:rsidR="007D5ED0" w:rsidRDefault="007D5ED0"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37A0">
      <w:rPr>
        <w:rStyle w:val="PageNumber"/>
        <w:noProof/>
      </w:rPr>
      <w:t>18</w:t>
    </w:r>
    <w:r>
      <w:rPr>
        <w:rStyle w:val="PageNumber"/>
      </w:rPr>
      <w:fldChar w:fldCharType="end"/>
    </w:r>
  </w:p>
  <w:p w14:paraId="6170831D" w14:textId="77777777" w:rsidR="007D5ED0" w:rsidRPr="00E8024A" w:rsidRDefault="007D5ED0" w:rsidP="003C5676">
    <w:pPr>
      <w:pStyle w:val="Header"/>
      <w:pBdr>
        <w:between w:val="single" w:sz="4" w:space="1" w:color="4F81BD"/>
      </w:pBdr>
      <w:spacing w:line="276" w:lineRule="auto"/>
      <w:ind w:right="360"/>
      <w:jc w:val="center"/>
    </w:pPr>
    <w:r>
      <w:rPr>
        <w:noProof/>
        <w:lang w:eastAsia="fr-FR"/>
      </w:rPr>
      <mc:AlternateContent>
        <mc:Choice Requires="wps">
          <w:drawing>
            <wp:anchor distT="0" distB="0" distL="114300" distR="114300" simplePos="0" relativeHeight="251657216" behindDoc="0" locked="0" layoutInCell="1" allowOverlap="1" wp14:anchorId="47E7CB65" wp14:editId="2272BEFB">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A23A6F" w14:textId="77777777" w:rsidR="007D5ED0" w:rsidRDefault="007D5ED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7CB65" id="_x0000_t202" coordsize="21600,21600" o:spt="202" path="m,l,21600r21600,l21600,xe">
              <v:stroke joinstyle="miter"/>
              <v:path gradientshapeok="t" o:connecttype="rect"/>
            </v:shapetype>
            <v:shape id="Text Box 9" o:spid="_x0000_s1026" type="#_x0000_t202" style="position:absolute;left:0;text-align:left;margin-left:342pt;margin-top:-20.2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" filled="f" stroked="f">
              <v:path arrowok="t"/>
              <v:textbox>
                <w:txbxContent>
                  <w:p w14:paraId="24A23A6F" w14:textId="77777777" w:rsidR="006066A0" w:rsidRDefault="006066A0" w:rsidP="005801DA">
                    <w:r>
                      <w:rPr>
                        <w:rFonts w:ascii="Helvetica" w:hAnsi="Helvetica" w:cs="Helvetica"/>
                        <w:noProof/>
                        <w:lang w:eastAsia="fr-FR"/>
                      </w:rPr>
                      <w:drawing>
                        <wp:inline distT="0" distB="0" distL="0" distR="0" wp14:anchorId="7A28319A" wp14:editId="7303E544">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eastAsia="fr-FR"/>
      </w:rPr>
      <mc:AlternateContent>
        <mc:Choice Requires="wps">
          <w:drawing>
            <wp:anchor distT="0" distB="0" distL="114300" distR="114300" simplePos="0" relativeHeight="251656192" behindDoc="0" locked="0" layoutInCell="1" allowOverlap="1" wp14:anchorId="27155C22" wp14:editId="797C399F">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E9FE9C4" w14:textId="77777777" w:rsidR="007D5ED0" w:rsidRDefault="007D5ED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5C22" id="Text Box 7" o:spid="_x0000_s1027" type="#_x0000_t202" style="position:absolute;left:0;text-align:left;margin-left:-26.9pt;margin-top:-2.25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" filled="f" stroked="f">
              <v:path arrowok="t"/>
              <v:textbox>
                <w:txbxContent>
                  <w:p w14:paraId="1E9FE9C4" w14:textId="77777777" w:rsidR="006066A0" w:rsidRDefault="006066A0" w:rsidP="005801DA">
                    <w:r>
                      <w:rPr>
                        <w:rFonts w:ascii="Helvetica" w:hAnsi="Helvetica" w:cs="Helvetica"/>
                        <w:noProof/>
                        <w:lang w:eastAsia="fr-FR"/>
                      </w:rPr>
                      <w:drawing>
                        <wp:inline distT="0" distB="0" distL="0" distR="0" wp14:anchorId="777F5983" wp14:editId="6B99E183">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3462CF5F" w14:textId="77777777" w:rsidR="007D5ED0" w:rsidRDefault="007D5ED0" w:rsidP="0052090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A080" w14:textId="77777777" w:rsidR="007D5ED0" w:rsidRDefault="007D5ED0" w:rsidP="003578CE">
    <w:pPr>
      <w:pStyle w:val="Footer"/>
      <w:tabs>
        <w:tab w:val="clear" w:pos="8306"/>
        <w:tab w:val="right" w:pos="8300"/>
      </w:tabs>
    </w:pPr>
    <w:r>
      <w:rPr>
        <w:noProof/>
        <w:lang w:eastAsia="fr-FR"/>
      </w:rPr>
      <mc:AlternateContent>
        <mc:Choice Requires="wps">
          <w:drawing>
            <wp:anchor distT="0" distB="0" distL="114300" distR="114300" simplePos="0" relativeHeight="251658240" behindDoc="0" locked="0" layoutInCell="1" allowOverlap="1" wp14:anchorId="2DBB8E96" wp14:editId="0F59D3DB">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CC7BC31" w14:textId="77777777" w:rsidR="007D5ED0" w:rsidRDefault="007D5ED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B8E96" id="_x0000_t202" coordsize="21600,21600" o:spt="202" path="m,l,21600r21600,l21600,xe">
              <v:stroke joinstyle="miter"/>
              <v:path gradientshapeok="t" o:connecttype="rect"/>
            </v:shapetype>
            <v:shape id="Text Box 3" o:spid="_x0000_s1028" type="#_x0000_t202" style="position:absolute;margin-left:-26.9pt;margin-top:-18.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" filled="f" stroked="f">
              <v:path arrowok="t"/>
              <v:textbox>
                <w:txbxContent>
                  <w:p w14:paraId="2CC7BC31" w14:textId="77777777" w:rsidR="006066A0" w:rsidRDefault="006066A0" w:rsidP="00962A17">
                    <w:r>
                      <w:rPr>
                        <w:rFonts w:ascii="Helvetica" w:hAnsi="Helvetica" w:cs="Helvetica"/>
                        <w:noProof/>
                        <w:lang w:eastAsia="fr-FR"/>
                      </w:rPr>
                      <w:drawing>
                        <wp:inline distT="0" distB="0" distL="0" distR="0" wp14:anchorId="096D403A" wp14:editId="3F459842">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tab/>
    </w:r>
    <w:r w:rsidRPr="00962A17">
      <w:rPr>
        <w:noProof/>
        <w:lang w:val="en-US"/>
      </w:rPr>
      <w:tab/>
      <w:t xml:space="preserve"> </w:t>
    </w:r>
    <w:r>
      <w:rPr>
        <w:noProof/>
        <w:lang w:eastAsia="fr-FR"/>
      </w:rPr>
      <mc:AlternateContent>
        <mc:Choice Requires="wps">
          <w:drawing>
            <wp:anchor distT="0" distB="0" distL="114300" distR="114300" simplePos="0" relativeHeight="251659264" behindDoc="0" locked="0" layoutInCell="1" allowOverlap="1" wp14:anchorId="0421375A" wp14:editId="0955336B">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F99F9B4" w14:textId="77777777" w:rsidR="007D5ED0" w:rsidRDefault="007D5ED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1375A" id="Text Box 5" o:spid="_x0000_s1029" type="#_x0000_t202" style="position:absolute;margin-left:297pt;margin-top:-36.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" filled="f" stroked="f">
              <v:path arrowok="t"/>
              <v:textbox>
                <w:txbxContent>
                  <w:p w14:paraId="4F99F9B4" w14:textId="77777777" w:rsidR="006066A0" w:rsidRDefault="006066A0" w:rsidP="00962A17">
                    <w:r>
                      <w:rPr>
                        <w:rFonts w:ascii="Helvetica" w:hAnsi="Helvetica" w:cs="Helvetica"/>
                        <w:noProof/>
                        <w:lang w:eastAsia="fr-FR"/>
                      </w:rPr>
                      <w:drawing>
                        <wp:inline distT="0" distB="0" distL="0" distR="0" wp14:anchorId="6BEEF5BD" wp14:editId="495644BA">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25478" w14:textId="77777777" w:rsidR="00CB089A" w:rsidRDefault="00CB089A" w:rsidP="0052090E">
      <w:r>
        <w:separator/>
      </w:r>
    </w:p>
  </w:footnote>
  <w:footnote w:type="continuationSeparator" w:id="0">
    <w:p w14:paraId="2053CE2C" w14:textId="77777777" w:rsidR="00CB089A" w:rsidRDefault="00CB089A" w:rsidP="00520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7D5ED0" w:rsidRPr="003C5676" w14:paraId="78AF5C9D" w14:textId="77777777" w:rsidTr="003C5676">
      <w:trPr>
        <w:trHeight w:val="151"/>
      </w:trPr>
      <w:tc>
        <w:tcPr>
          <w:tcW w:w="2389" w:type="pct"/>
          <w:tcBorders>
            <w:top w:val="nil"/>
            <w:left w:val="nil"/>
            <w:bottom w:val="single" w:sz="4" w:space="0" w:color="4F81BD"/>
            <w:right w:val="nil"/>
          </w:tcBorders>
        </w:tcPr>
        <w:p w14:paraId="0EF5D9B1" w14:textId="77777777" w:rsidR="007D5ED0" w:rsidRPr="003C5676" w:rsidRDefault="007D5ED0">
          <w:pPr>
            <w:pStyle w:val="Header"/>
            <w:spacing w:line="276" w:lineRule="auto"/>
            <w:rPr>
              <w:rFonts w:eastAsia="MS Gothic"/>
              <w:b/>
              <w:bCs/>
              <w:color w:val="4F81BD"/>
            </w:rPr>
          </w:pPr>
        </w:p>
      </w:tc>
      <w:tc>
        <w:tcPr>
          <w:tcW w:w="333" w:type="pct"/>
          <w:vMerge w:val="restart"/>
          <w:noWrap/>
          <w:vAlign w:val="center"/>
          <w:hideMark/>
        </w:tcPr>
        <w:p w14:paraId="08AD0796" w14:textId="77777777" w:rsidR="007D5ED0" w:rsidRPr="003C5676" w:rsidRDefault="007D5ED0"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08C661" w14:textId="77777777" w:rsidR="007D5ED0" w:rsidRPr="003C5676" w:rsidRDefault="007D5ED0">
          <w:pPr>
            <w:pStyle w:val="Header"/>
            <w:spacing w:line="276" w:lineRule="auto"/>
            <w:rPr>
              <w:rFonts w:eastAsia="MS Gothic"/>
              <w:b/>
              <w:bCs/>
              <w:color w:val="4F81BD"/>
            </w:rPr>
          </w:pPr>
        </w:p>
      </w:tc>
    </w:tr>
    <w:tr w:rsidR="007D5ED0" w:rsidRPr="003C5676" w14:paraId="2BEBB4D1" w14:textId="77777777" w:rsidTr="003C5676">
      <w:trPr>
        <w:trHeight w:val="150"/>
      </w:trPr>
      <w:tc>
        <w:tcPr>
          <w:tcW w:w="2389" w:type="pct"/>
          <w:tcBorders>
            <w:top w:val="single" w:sz="4" w:space="0" w:color="4F81BD"/>
            <w:left w:val="nil"/>
            <w:bottom w:val="nil"/>
            <w:right w:val="nil"/>
          </w:tcBorders>
        </w:tcPr>
        <w:p w14:paraId="7A80EA18" w14:textId="77777777" w:rsidR="007D5ED0" w:rsidRPr="003C5676" w:rsidRDefault="007D5ED0">
          <w:pPr>
            <w:pStyle w:val="Header"/>
            <w:spacing w:line="276" w:lineRule="auto"/>
            <w:rPr>
              <w:rFonts w:eastAsia="MS Gothic"/>
              <w:b/>
              <w:bCs/>
              <w:color w:val="4F81BD"/>
            </w:rPr>
          </w:pPr>
        </w:p>
      </w:tc>
      <w:tc>
        <w:tcPr>
          <w:tcW w:w="0" w:type="auto"/>
          <w:vMerge/>
          <w:vAlign w:val="center"/>
          <w:hideMark/>
        </w:tcPr>
        <w:p w14:paraId="3EA18CAF" w14:textId="77777777" w:rsidR="007D5ED0" w:rsidRPr="003C5676" w:rsidRDefault="007D5ED0">
          <w:pPr>
            <w:rPr>
              <w:color w:val="4F81BD"/>
              <w:sz w:val="22"/>
              <w:szCs w:val="22"/>
            </w:rPr>
          </w:pPr>
        </w:p>
      </w:tc>
      <w:tc>
        <w:tcPr>
          <w:tcW w:w="2278" w:type="pct"/>
          <w:tcBorders>
            <w:top w:val="single" w:sz="4" w:space="0" w:color="4F81BD"/>
            <w:left w:val="nil"/>
            <w:bottom w:val="nil"/>
            <w:right w:val="nil"/>
          </w:tcBorders>
        </w:tcPr>
        <w:p w14:paraId="569EFA0D" w14:textId="77777777" w:rsidR="007D5ED0" w:rsidRPr="003C5676" w:rsidRDefault="007D5ED0">
          <w:pPr>
            <w:pStyle w:val="Header"/>
            <w:spacing w:line="276" w:lineRule="auto"/>
            <w:rPr>
              <w:rFonts w:eastAsia="MS Gothic"/>
              <w:b/>
              <w:bCs/>
              <w:color w:val="4F81BD"/>
            </w:rPr>
          </w:pPr>
        </w:p>
      </w:tc>
    </w:tr>
  </w:tbl>
  <w:p w14:paraId="0C848594" w14:textId="77777777" w:rsidR="007D5ED0" w:rsidRDefault="007D5E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158"/>
      <w:gridCol w:w="4061"/>
      <w:gridCol w:w="1976"/>
    </w:tblGrid>
    <w:tr w:rsidR="007D5ED0" w:rsidRPr="003C5676" w14:paraId="528D722E" w14:textId="77777777" w:rsidTr="003C5676">
      <w:trPr>
        <w:trHeight w:val="151"/>
      </w:trPr>
      <w:tc>
        <w:tcPr>
          <w:tcW w:w="2389" w:type="pct"/>
        </w:tcPr>
        <w:p w14:paraId="09E0E0A3" w14:textId="77777777" w:rsidR="007D5ED0" w:rsidRPr="003C5676" w:rsidRDefault="007D5ED0">
          <w:pPr>
            <w:pStyle w:val="Header"/>
            <w:spacing w:line="276" w:lineRule="auto"/>
            <w:rPr>
              <w:rFonts w:eastAsia="MS Gothic"/>
              <w:b/>
              <w:bCs/>
            </w:rPr>
          </w:pPr>
        </w:p>
      </w:tc>
      <w:tc>
        <w:tcPr>
          <w:tcW w:w="333" w:type="pct"/>
          <w:vMerge w:val="restart"/>
          <w:noWrap/>
          <w:vAlign w:val="center"/>
          <w:hideMark/>
        </w:tcPr>
        <w:p w14:paraId="13168EDB" w14:textId="1D7FBE59" w:rsidR="007D5ED0" w:rsidRPr="00881869" w:rsidRDefault="007D5ED0" w:rsidP="00A406C4">
          <w:pPr>
            <w:pStyle w:val="NoSpacing"/>
            <w:rPr>
              <w:rFonts w:ascii="Century Schoolbook" w:hAnsi="Century Schoolbook"/>
              <w:sz w:val="20"/>
              <w:lang w:val="fr-FR"/>
            </w:rPr>
          </w:pPr>
          <w:r>
            <w:rPr>
              <w:rFonts w:ascii="Century Schoolbook" w:hAnsi="Century Schoolbook"/>
              <w:sz w:val="20"/>
              <w:lang w:val="fr-FR"/>
            </w:rPr>
            <w:t xml:space="preserve">Dossier de choix </w:t>
          </w:r>
          <w:r w:rsidRPr="00A406C4">
            <w:rPr>
              <w:rFonts w:ascii="Century Schoolbook" w:hAnsi="Century Schoolbook"/>
              <w:sz w:val="20"/>
              <w:lang w:val="fr-FR"/>
            </w:rPr>
            <w:t xml:space="preserve"> – </w:t>
          </w:r>
          <w:r w:rsidRPr="00A406C4">
            <w:rPr>
              <w:rFonts w:ascii="Century Schoolbook" w:hAnsi="Century Schoolbook" w:cs="Ayuthaya"/>
              <w:color w:val="262626"/>
              <w:sz w:val="20"/>
              <w:szCs w:val="20"/>
              <w:lang w:val="fr-FR"/>
            </w:rPr>
            <w:t>PLD-SPIE/ENT/</w:t>
          </w:r>
          <w:r>
            <w:rPr>
              <w:rFonts w:ascii="Century Schoolbook" w:hAnsi="Century Schoolbook" w:cs="Ayuthaya"/>
              <w:color w:val="262626"/>
              <w:sz w:val="20"/>
              <w:szCs w:val="20"/>
              <w:lang w:val="fr-FR"/>
            </w:rPr>
            <w:t>EVSS</w:t>
          </w:r>
          <w:r w:rsidRPr="00A406C4">
            <w:rPr>
              <w:rFonts w:ascii="Century Schoolbook" w:hAnsi="Century Schoolbook"/>
              <w:sz w:val="20"/>
              <w:lang w:val="fr-FR"/>
            </w:rPr>
            <w:t xml:space="preserve"> </w:t>
          </w:r>
        </w:p>
      </w:tc>
      <w:tc>
        <w:tcPr>
          <w:tcW w:w="2278" w:type="pct"/>
        </w:tcPr>
        <w:p w14:paraId="63731F87" w14:textId="77777777" w:rsidR="007D5ED0" w:rsidRPr="003C5676" w:rsidRDefault="007D5ED0">
          <w:pPr>
            <w:pStyle w:val="Header"/>
            <w:spacing w:line="276" w:lineRule="auto"/>
            <w:rPr>
              <w:rFonts w:eastAsia="MS Gothic"/>
              <w:b/>
              <w:bCs/>
              <w:color w:val="4F81BD"/>
            </w:rPr>
          </w:pPr>
        </w:p>
      </w:tc>
    </w:tr>
    <w:tr w:rsidR="007D5ED0" w:rsidRPr="003C5676" w14:paraId="17DC46BA" w14:textId="77777777" w:rsidTr="003C5676">
      <w:trPr>
        <w:trHeight w:val="150"/>
      </w:trPr>
      <w:tc>
        <w:tcPr>
          <w:tcW w:w="2389" w:type="pct"/>
        </w:tcPr>
        <w:p w14:paraId="17623D62" w14:textId="60970AA1" w:rsidR="007D5ED0" w:rsidRPr="003C5676" w:rsidRDefault="007D5ED0">
          <w:pPr>
            <w:pStyle w:val="Header"/>
            <w:spacing w:line="276" w:lineRule="auto"/>
            <w:rPr>
              <w:rFonts w:eastAsia="MS Gothic"/>
              <w:b/>
              <w:bCs/>
            </w:rPr>
          </w:pPr>
        </w:p>
      </w:tc>
      <w:tc>
        <w:tcPr>
          <w:tcW w:w="0" w:type="auto"/>
          <w:vMerge/>
          <w:vAlign w:val="center"/>
          <w:hideMark/>
        </w:tcPr>
        <w:p w14:paraId="2ED996F1" w14:textId="77777777" w:rsidR="007D5ED0" w:rsidRPr="003C5676" w:rsidRDefault="007D5ED0">
          <w:pPr>
            <w:rPr>
              <w:color w:val="4F81BD"/>
              <w:sz w:val="22"/>
              <w:szCs w:val="22"/>
            </w:rPr>
          </w:pPr>
        </w:p>
      </w:tc>
      <w:tc>
        <w:tcPr>
          <w:tcW w:w="2278" w:type="pct"/>
        </w:tcPr>
        <w:p w14:paraId="6C807A2F" w14:textId="77777777" w:rsidR="007D5ED0" w:rsidRPr="003C5676" w:rsidRDefault="007D5ED0">
          <w:pPr>
            <w:pStyle w:val="Header"/>
            <w:spacing w:line="276" w:lineRule="auto"/>
            <w:rPr>
              <w:rFonts w:eastAsia="MS Gothic"/>
              <w:b/>
              <w:bCs/>
              <w:color w:val="4F81BD"/>
            </w:rPr>
          </w:pPr>
        </w:p>
      </w:tc>
    </w:tr>
  </w:tbl>
  <w:p w14:paraId="7892058A" w14:textId="77777777" w:rsidR="007D5ED0" w:rsidRDefault="007D5E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3329"/>
    <w:multiLevelType w:val="multilevel"/>
    <w:tmpl w:val="C6F436E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374958"/>
    <w:multiLevelType w:val="multilevel"/>
    <w:tmpl w:val="110088F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
    <w:nsid w:val="0BF61BA8"/>
    <w:multiLevelType w:val="hybridMultilevel"/>
    <w:tmpl w:val="6D5CBF76"/>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8B0D03"/>
    <w:multiLevelType w:val="multilevel"/>
    <w:tmpl w:val="DC90312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5">
    <w:nsid w:val="145529D8"/>
    <w:multiLevelType w:val="hybridMultilevel"/>
    <w:tmpl w:val="21CE63BA"/>
    <w:lvl w:ilvl="0" w:tplc="1054BA8C">
      <w:numFmt w:val="bullet"/>
      <w:lvlText w:val="-"/>
      <w:lvlJc w:val="left"/>
      <w:pPr>
        <w:ind w:left="720" w:hanging="360"/>
      </w:pPr>
      <w:rPr>
        <w:rFonts w:ascii="Cambria" w:eastAsia="MS Mincho" w:hAnsi="Cambri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B3128E"/>
    <w:multiLevelType w:val="multilevel"/>
    <w:tmpl w:val="EE143B5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7">
    <w:nsid w:val="1C0112BC"/>
    <w:multiLevelType w:val="multilevel"/>
    <w:tmpl w:val="DA5A675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8">
    <w:nsid w:val="1E6822B0"/>
    <w:multiLevelType w:val="multilevel"/>
    <w:tmpl w:val="E162F6C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9">
    <w:nsid w:val="28743747"/>
    <w:multiLevelType w:val="multilevel"/>
    <w:tmpl w:val="A0D8E54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0">
    <w:nsid w:val="29736799"/>
    <w:multiLevelType w:val="multilevel"/>
    <w:tmpl w:val="3BF0ED4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1">
    <w:nsid w:val="2C575326"/>
    <w:multiLevelType w:val="multilevel"/>
    <w:tmpl w:val="2A0ED69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2">
    <w:nsid w:val="305F71E1"/>
    <w:multiLevelType w:val="hybridMultilevel"/>
    <w:tmpl w:val="48B25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212232F"/>
    <w:multiLevelType w:val="multilevel"/>
    <w:tmpl w:val="CFE2B62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4">
    <w:nsid w:val="33114CC5"/>
    <w:multiLevelType w:val="multilevel"/>
    <w:tmpl w:val="EBA8170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5">
    <w:nsid w:val="363B3D80"/>
    <w:multiLevelType w:val="multilevel"/>
    <w:tmpl w:val="2D98854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6">
    <w:nsid w:val="3A980D08"/>
    <w:multiLevelType w:val="multilevel"/>
    <w:tmpl w:val="281E71D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7">
    <w:nsid w:val="3AE92C2E"/>
    <w:multiLevelType w:val="multilevel"/>
    <w:tmpl w:val="4956ED3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8">
    <w:nsid w:val="3C996CCB"/>
    <w:multiLevelType w:val="multilevel"/>
    <w:tmpl w:val="E01E8B8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19">
    <w:nsid w:val="3DCC71BE"/>
    <w:multiLevelType w:val="hybridMultilevel"/>
    <w:tmpl w:val="B8182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E7B403B"/>
    <w:multiLevelType w:val="multilevel"/>
    <w:tmpl w:val="C79EADF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1">
    <w:nsid w:val="3EF46883"/>
    <w:multiLevelType w:val="hybridMultilevel"/>
    <w:tmpl w:val="72127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FEC7C81"/>
    <w:multiLevelType w:val="multilevel"/>
    <w:tmpl w:val="7BEA528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3">
    <w:nsid w:val="429502EC"/>
    <w:multiLevelType w:val="multilevel"/>
    <w:tmpl w:val="69C0574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4">
    <w:nsid w:val="493D5A2E"/>
    <w:multiLevelType w:val="multilevel"/>
    <w:tmpl w:val="A0D479F0"/>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5">
    <w:nsid w:val="4C37117E"/>
    <w:multiLevelType w:val="multilevel"/>
    <w:tmpl w:val="808CE0FA"/>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6">
    <w:nsid w:val="57807F87"/>
    <w:multiLevelType w:val="multilevel"/>
    <w:tmpl w:val="6F3CD974"/>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7">
    <w:nsid w:val="57B51587"/>
    <w:multiLevelType w:val="hybridMultilevel"/>
    <w:tmpl w:val="11C2B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93640C5"/>
    <w:multiLevelType w:val="multilevel"/>
    <w:tmpl w:val="F6FA9EE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29">
    <w:nsid w:val="5959642D"/>
    <w:multiLevelType w:val="multilevel"/>
    <w:tmpl w:val="D82E0F8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0">
    <w:nsid w:val="5AE71E0C"/>
    <w:multiLevelType w:val="multilevel"/>
    <w:tmpl w:val="ACE0BD98"/>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1">
    <w:nsid w:val="5B772ADE"/>
    <w:multiLevelType w:val="multilevel"/>
    <w:tmpl w:val="9B26A8AE"/>
    <w:styleLink w:val="Tiret"/>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2">
    <w:nsid w:val="5C8E087A"/>
    <w:multiLevelType w:val="multilevel"/>
    <w:tmpl w:val="D138DC92"/>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3">
    <w:nsid w:val="5D3E5FA1"/>
    <w:multiLevelType w:val="hybridMultilevel"/>
    <w:tmpl w:val="9CB44A88"/>
    <w:lvl w:ilvl="0" w:tplc="8C9CDD68">
      <w:start w:val="180"/>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0D2318B"/>
    <w:multiLevelType w:val="multilevel"/>
    <w:tmpl w:val="C6C28C36"/>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5">
    <w:nsid w:val="6BC002EB"/>
    <w:multiLevelType w:val="multilevel"/>
    <w:tmpl w:val="6464E54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6">
    <w:nsid w:val="75C4353E"/>
    <w:multiLevelType w:val="multilevel"/>
    <w:tmpl w:val="B95E000E"/>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7">
    <w:nsid w:val="79742294"/>
    <w:multiLevelType w:val="multilevel"/>
    <w:tmpl w:val="A260C91C"/>
    <w:lvl w:ilvl="0">
      <w:numFmt w:val="bullet"/>
      <w:lvlText w:val="-"/>
      <w:lvlJc w:val="left"/>
      <w:pPr>
        <w:tabs>
          <w:tab w:val="num" w:pos="218"/>
        </w:tabs>
        <w:ind w:left="2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1">
      <w:start w:val="1"/>
      <w:numFmt w:val="bullet"/>
      <w:lvlText w:val="-"/>
      <w:lvlJc w:val="left"/>
      <w:pPr>
        <w:tabs>
          <w:tab w:val="num" w:pos="458"/>
        </w:tabs>
        <w:ind w:left="4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2">
      <w:start w:val="1"/>
      <w:numFmt w:val="bullet"/>
      <w:lvlText w:val="-"/>
      <w:lvlJc w:val="left"/>
      <w:pPr>
        <w:tabs>
          <w:tab w:val="num" w:pos="698"/>
        </w:tabs>
        <w:ind w:left="6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3">
      <w:start w:val="1"/>
      <w:numFmt w:val="bullet"/>
      <w:lvlText w:val="-"/>
      <w:lvlJc w:val="left"/>
      <w:pPr>
        <w:tabs>
          <w:tab w:val="num" w:pos="938"/>
        </w:tabs>
        <w:ind w:left="9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4">
      <w:start w:val="1"/>
      <w:numFmt w:val="bullet"/>
      <w:lvlText w:val="-"/>
      <w:lvlJc w:val="left"/>
      <w:pPr>
        <w:tabs>
          <w:tab w:val="num" w:pos="1178"/>
        </w:tabs>
        <w:ind w:left="117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5">
      <w:start w:val="1"/>
      <w:numFmt w:val="bullet"/>
      <w:lvlText w:val="-"/>
      <w:lvlJc w:val="left"/>
      <w:pPr>
        <w:tabs>
          <w:tab w:val="num" w:pos="1418"/>
        </w:tabs>
        <w:ind w:left="141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6">
      <w:start w:val="1"/>
      <w:numFmt w:val="bullet"/>
      <w:lvlText w:val="-"/>
      <w:lvlJc w:val="left"/>
      <w:pPr>
        <w:tabs>
          <w:tab w:val="num" w:pos="1658"/>
        </w:tabs>
        <w:ind w:left="165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7">
      <w:start w:val="1"/>
      <w:numFmt w:val="bullet"/>
      <w:lvlText w:val="-"/>
      <w:lvlJc w:val="left"/>
      <w:pPr>
        <w:tabs>
          <w:tab w:val="num" w:pos="1898"/>
        </w:tabs>
        <w:ind w:left="189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lvl w:ilvl="8">
      <w:start w:val="1"/>
      <w:numFmt w:val="bullet"/>
      <w:lvlText w:val="-"/>
      <w:lvlJc w:val="left"/>
      <w:pPr>
        <w:tabs>
          <w:tab w:val="num" w:pos="2138"/>
        </w:tabs>
        <w:ind w:left="2138" w:hanging="218"/>
      </w:pPr>
      <w:rPr>
        <w:rFonts w:ascii="Helvetica" w:eastAsia="Helvetica" w:hAnsi="Helvetica" w:cs="Helvetica"/>
        <w:b w:val="0"/>
        <w:bCs w:val="0"/>
        <w:i w:val="0"/>
        <w:iCs w:val="0"/>
        <w:caps w:val="0"/>
        <w:smallCaps w:val="0"/>
        <w:strike w:val="0"/>
        <w:dstrike w:val="0"/>
        <w:outline w:val="0"/>
        <w:color w:val="000000"/>
        <w:spacing w:val="0"/>
        <w:kern w:val="0"/>
        <w:position w:val="4"/>
        <w:sz w:val="24"/>
        <w:szCs w:val="24"/>
        <w:u w:val="none"/>
        <w:vertAlign w:val="baseline"/>
      </w:rPr>
    </w:lvl>
  </w:abstractNum>
  <w:abstractNum w:abstractNumId="38">
    <w:nsid w:val="7FD024E0"/>
    <w:multiLevelType w:val="hybridMultilevel"/>
    <w:tmpl w:val="681A362C"/>
    <w:lvl w:ilvl="0" w:tplc="F84ACA4A">
      <w:start w:val="8"/>
      <w:numFmt w:val="bullet"/>
      <w:lvlText w:val="•"/>
      <w:lvlJc w:val="left"/>
      <w:pPr>
        <w:ind w:left="720" w:hanging="360"/>
      </w:pPr>
      <w:rPr>
        <w:rFonts w:ascii="Cambria" w:eastAsia="MS Mincho"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5"/>
  </w:num>
  <w:num w:numId="4">
    <w:abstractNumId w:val="38"/>
  </w:num>
  <w:num w:numId="5">
    <w:abstractNumId w:val="12"/>
  </w:num>
  <w:num w:numId="6">
    <w:abstractNumId w:val="27"/>
  </w:num>
  <w:num w:numId="7">
    <w:abstractNumId w:val="19"/>
  </w:num>
  <w:num w:numId="8">
    <w:abstractNumId w:val="21"/>
  </w:num>
  <w:num w:numId="9">
    <w:abstractNumId w:val="29"/>
  </w:num>
  <w:num w:numId="10">
    <w:abstractNumId w:val="36"/>
  </w:num>
  <w:num w:numId="11">
    <w:abstractNumId w:val="13"/>
  </w:num>
  <w:num w:numId="12">
    <w:abstractNumId w:val="28"/>
  </w:num>
  <w:num w:numId="13">
    <w:abstractNumId w:val="14"/>
  </w:num>
  <w:num w:numId="14">
    <w:abstractNumId w:val="10"/>
  </w:num>
  <w:num w:numId="15">
    <w:abstractNumId w:val="30"/>
  </w:num>
  <w:num w:numId="16">
    <w:abstractNumId w:val="0"/>
  </w:num>
  <w:num w:numId="17">
    <w:abstractNumId w:val="4"/>
  </w:num>
  <w:num w:numId="18">
    <w:abstractNumId w:val="25"/>
  </w:num>
  <w:num w:numId="19">
    <w:abstractNumId w:val="11"/>
  </w:num>
  <w:num w:numId="20">
    <w:abstractNumId w:val="20"/>
  </w:num>
  <w:num w:numId="21">
    <w:abstractNumId w:val="2"/>
  </w:num>
  <w:num w:numId="22">
    <w:abstractNumId w:val="37"/>
  </w:num>
  <w:num w:numId="23">
    <w:abstractNumId w:val="3"/>
  </w:num>
  <w:num w:numId="24">
    <w:abstractNumId w:val="35"/>
  </w:num>
  <w:num w:numId="25">
    <w:abstractNumId w:val="24"/>
  </w:num>
  <w:num w:numId="26">
    <w:abstractNumId w:val="22"/>
  </w:num>
  <w:num w:numId="27">
    <w:abstractNumId w:val="16"/>
  </w:num>
  <w:num w:numId="28">
    <w:abstractNumId w:val="18"/>
  </w:num>
  <w:num w:numId="29">
    <w:abstractNumId w:val="6"/>
  </w:num>
  <w:num w:numId="30">
    <w:abstractNumId w:val="32"/>
  </w:num>
  <w:num w:numId="31">
    <w:abstractNumId w:val="15"/>
  </w:num>
  <w:num w:numId="32">
    <w:abstractNumId w:val="7"/>
  </w:num>
  <w:num w:numId="33">
    <w:abstractNumId w:val="17"/>
  </w:num>
  <w:num w:numId="34">
    <w:abstractNumId w:val="9"/>
  </w:num>
  <w:num w:numId="35">
    <w:abstractNumId w:val="26"/>
  </w:num>
  <w:num w:numId="36">
    <w:abstractNumId w:val="34"/>
  </w:num>
  <w:num w:numId="37">
    <w:abstractNumId w:val="23"/>
  </w:num>
  <w:num w:numId="38">
    <w:abstractNumId w:val="8"/>
  </w:num>
  <w:num w:numId="39">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58"/>
    <w:rsid w:val="00001F4B"/>
    <w:rsid w:val="00010550"/>
    <w:rsid w:val="000139C0"/>
    <w:rsid w:val="00014A91"/>
    <w:rsid w:val="00036384"/>
    <w:rsid w:val="00036837"/>
    <w:rsid w:val="000450F7"/>
    <w:rsid w:val="00076170"/>
    <w:rsid w:val="00085C2C"/>
    <w:rsid w:val="000972F5"/>
    <w:rsid w:val="000C622E"/>
    <w:rsid w:val="000D4C28"/>
    <w:rsid w:val="000F7A00"/>
    <w:rsid w:val="00103EAF"/>
    <w:rsid w:val="001107AF"/>
    <w:rsid w:val="00120897"/>
    <w:rsid w:val="00126E45"/>
    <w:rsid w:val="001406D4"/>
    <w:rsid w:val="00143594"/>
    <w:rsid w:val="0014426B"/>
    <w:rsid w:val="00167064"/>
    <w:rsid w:val="00170425"/>
    <w:rsid w:val="00174152"/>
    <w:rsid w:val="001768CD"/>
    <w:rsid w:val="00190AA1"/>
    <w:rsid w:val="00194005"/>
    <w:rsid w:val="001A4728"/>
    <w:rsid w:val="001A5472"/>
    <w:rsid w:val="001D1B10"/>
    <w:rsid w:val="001D3804"/>
    <w:rsid w:val="00227B87"/>
    <w:rsid w:val="00232C2B"/>
    <w:rsid w:val="00232E6D"/>
    <w:rsid w:val="00237A66"/>
    <w:rsid w:val="00240289"/>
    <w:rsid w:val="00242394"/>
    <w:rsid w:val="00272C3F"/>
    <w:rsid w:val="00274C4A"/>
    <w:rsid w:val="0027711D"/>
    <w:rsid w:val="002910D1"/>
    <w:rsid w:val="002A3217"/>
    <w:rsid w:val="002B4BB0"/>
    <w:rsid w:val="002C7DDF"/>
    <w:rsid w:val="002D4778"/>
    <w:rsid w:val="00323674"/>
    <w:rsid w:val="003350B4"/>
    <w:rsid w:val="00340651"/>
    <w:rsid w:val="0034320F"/>
    <w:rsid w:val="00345DAE"/>
    <w:rsid w:val="003578CE"/>
    <w:rsid w:val="00381ECD"/>
    <w:rsid w:val="003859B2"/>
    <w:rsid w:val="0038683D"/>
    <w:rsid w:val="0039118F"/>
    <w:rsid w:val="00391439"/>
    <w:rsid w:val="003B47F8"/>
    <w:rsid w:val="003C5676"/>
    <w:rsid w:val="003C6BA7"/>
    <w:rsid w:val="003D5ABD"/>
    <w:rsid w:val="004014CF"/>
    <w:rsid w:val="00427AFC"/>
    <w:rsid w:val="004514C5"/>
    <w:rsid w:val="00465DE4"/>
    <w:rsid w:val="00467217"/>
    <w:rsid w:val="00492F84"/>
    <w:rsid w:val="004A6307"/>
    <w:rsid w:val="004B28A0"/>
    <w:rsid w:val="004C5954"/>
    <w:rsid w:val="004D4185"/>
    <w:rsid w:val="004D4690"/>
    <w:rsid w:val="004F0E85"/>
    <w:rsid w:val="004F3152"/>
    <w:rsid w:val="005035A3"/>
    <w:rsid w:val="00511F70"/>
    <w:rsid w:val="00512777"/>
    <w:rsid w:val="0052090E"/>
    <w:rsid w:val="00527131"/>
    <w:rsid w:val="00546C4D"/>
    <w:rsid w:val="005727FE"/>
    <w:rsid w:val="00576A17"/>
    <w:rsid w:val="005801DA"/>
    <w:rsid w:val="00582250"/>
    <w:rsid w:val="00582858"/>
    <w:rsid w:val="0058544C"/>
    <w:rsid w:val="005A12C6"/>
    <w:rsid w:val="005C7AA1"/>
    <w:rsid w:val="005F56D3"/>
    <w:rsid w:val="005F5AFD"/>
    <w:rsid w:val="006001F9"/>
    <w:rsid w:val="00600DE1"/>
    <w:rsid w:val="00601B8F"/>
    <w:rsid w:val="006066A0"/>
    <w:rsid w:val="006259EA"/>
    <w:rsid w:val="006340E4"/>
    <w:rsid w:val="006345B4"/>
    <w:rsid w:val="006422BB"/>
    <w:rsid w:val="00650C79"/>
    <w:rsid w:val="00656EE5"/>
    <w:rsid w:val="006627F9"/>
    <w:rsid w:val="00664F4C"/>
    <w:rsid w:val="00674097"/>
    <w:rsid w:val="00680539"/>
    <w:rsid w:val="006828F4"/>
    <w:rsid w:val="00685B8E"/>
    <w:rsid w:val="00690E20"/>
    <w:rsid w:val="006B693C"/>
    <w:rsid w:val="006C5CA0"/>
    <w:rsid w:val="006D09AF"/>
    <w:rsid w:val="006D3F0F"/>
    <w:rsid w:val="007122F5"/>
    <w:rsid w:val="0071604D"/>
    <w:rsid w:val="0072737C"/>
    <w:rsid w:val="00780DC3"/>
    <w:rsid w:val="007D4279"/>
    <w:rsid w:val="007D5ED0"/>
    <w:rsid w:val="007F16B9"/>
    <w:rsid w:val="007F4B8E"/>
    <w:rsid w:val="00811386"/>
    <w:rsid w:val="00825680"/>
    <w:rsid w:val="00826C33"/>
    <w:rsid w:val="0085729C"/>
    <w:rsid w:val="0087555D"/>
    <w:rsid w:val="00881869"/>
    <w:rsid w:val="008828E5"/>
    <w:rsid w:val="008B654B"/>
    <w:rsid w:val="008D36EA"/>
    <w:rsid w:val="008F503D"/>
    <w:rsid w:val="00900979"/>
    <w:rsid w:val="00920419"/>
    <w:rsid w:val="009215C5"/>
    <w:rsid w:val="00923B1C"/>
    <w:rsid w:val="00933AE2"/>
    <w:rsid w:val="00937BC4"/>
    <w:rsid w:val="00942843"/>
    <w:rsid w:val="00945CCB"/>
    <w:rsid w:val="00962A17"/>
    <w:rsid w:val="00972DEF"/>
    <w:rsid w:val="00986BD2"/>
    <w:rsid w:val="009A0361"/>
    <w:rsid w:val="009B1A55"/>
    <w:rsid w:val="009D2ADC"/>
    <w:rsid w:val="009E3C32"/>
    <w:rsid w:val="009F0A62"/>
    <w:rsid w:val="00A052A6"/>
    <w:rsid w:val="00A27755"/>
    <w:rsid w:val="00A406C4"/>
    <w:rsid w:val="00A630B9"/>
    <w:rsid w:val="00A67D53"/>
    <w:rsid w:val="00A70498"/>
    <w:rsid w:val="00A73DAE"/>
    <w:rsid w:val="00A8167B"/>
    <w:rsid w:val="00A829C2"/>
    <w:rsid w:val="00A86808"/>
    <w:rsid w:val="00A9042F"/>
    <w:rsid w:val="00AA47EA"/>
    <w:rsid w:val="00AA6C01"/>
    <w:rsid w:val="00AB5D3F"/>
    <w:rsid w:val="00AD5E16"/>
    <w:rsid w:val="00AE7FF7"/>
    <w:rsid w:val="00AF3B14"/>
    <w:rsid w:val="00AF4DA9"/>
    <w:rsid w:val="00B03252"/>
    <w:rsid w:val="00B072E9"/>
    <w:rsid w:val="00B10B26"/>
    <w:rsid w:val="00B12C7E"/>
    <w:rsid w:val="00B23204"/>
    <w:rsid w:val="00B30FE9"/>
    <w:rsid w:val="00B37C12"/>
    <w:rsid w:val="00B4126E"/>
    <w:rsid w:val="00B631F3"/>
    <w:rsid w:val="00B64715"/>
    <w:rsid w:val="00B80CD1"/>
    <w:rsid w:val="00B933E7"/>
    <w:rsid w:val="00BA7C8F"/>
    <w:rsid w:val="00BD5850"/>
    <w:rsid w:val="00BF3BA4"/>
    <w:rsid w:val="00BF645C"/>
    <w:rsid w:val="00C020EB"/>
    <w:rsid w:val="00C20CD0"/>
    <w:rsid w:val="00C21469"/>
    <w:rsid w:val="00C23263"/>
    <w:rsid w:val="00C32BC7"/>
    <w:rsid w:val="00C529B9"/>
    <w:rsid w:val="00C53137"/>
    <w:rsid w:val="00C62484"/>
    <w:rsid w:val="00C84101"/>
    <w:rsid w:val="00C87C8A"/>
    <w:rsid w:val="00CB07E6"/>
    <w:rsid w:val="00CB089A"/>
    <w:rsid w:val="00CB14D1"/>
    <w:rsid w:val="00CF6F5C"/>
    <w:rsid w:val="00D13173"/>
    <w:rsid w:val="00D17F09"/>
    <w:rsid w:val="00D27B2B"/>
    <w:rsid w:val="00D27CEF"/>
    <w:rsid w:val="00D82361"/>
    <w:rsid w:val="00DB0F75"/>
    <w:rsid w:val="00DB1743"/>
    <w:rsid w:val="00DC224A"/>
    <w:rsid w:val="00DC4441"/>
    <w:rsid w:val="00DC7138"/>
    <w:rsid w:val="00DE5A4C"/>
    <w:rsid w:val="00E04087"/>
    <w:rsid w:val="00E34044"/>
    <w:rsid w:val="00E43475"/>
    <w:rsid w:val="00E43D4F"/>
    <w:rsid w:val="00E44944"/>
    <w:rsid w:val="00E45A50"/>
    <w:rsid w:val="00E53354"/>
    <w:rsid w:val="00E603BD"/>
    <w:rsid w:val="00E674DE"/>
    <w:rsid w:val="00E67A85"/>
    <w:rsid w:val="00EC20A7"/>
    <w:rsid w:val="00EC7DBD"/>
    <w:rsid w:val="00ED1424"/>
    <w:rsid w:val="00EF09E1"/>
    <w:rsid w:val="00EF0E27"/>
    <w:rsid w:val="00F0419A"/>
    <w:rsid w:val="00F24376"/>
    <w:rsid w:val="00F24F82"/>
    <w:rsid w:val="00F2739D"/>
    <w:rsid w:val="00F325B8"/>
    <w:rsid w:val="00F33A76"/>
    <w:rsid w:val="00F47D4B"/>
    <w:rsid w:val="00F837A1"/>
    <w:rsid w:val="00F91840"/>
    <w:rsid w:val="00FA6548"/>
    <w:rsid w:val="00FC37D6"/>
    <w:rsid w:val="00FC5090"/>
    <w:rsid w:val="00FD71A8"/>
    <w:rsid w:val="00FD7D85"/>
    <w:rsid w:val="00FF37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DCE05B"/>
  <w14:defaultImageDpi w14:val="300"/>
  <w15:docId w15:val="{269E471F-0FAF-4950-A602-8AC39B07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A66"/>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uiPriority w:val="99"/>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MS Gothic" w:cs="Times New Roman"/>
      <w:bCs/>
      <w:color w:val="365F91"/>
      <w:sz w:val="28"/>
      <w:szCs w:val="28"/>
      <w:lang w:val="en-US"/>
    </w:rPr>
  </w:style>
  <w:style w:type="table" w:styleId="GridTable4-Accent1">
    <w:name w:val="Grid Table 4 Accent 1"/>
    <w:basedOn w:val="TableNormal"/>
    <w:uiPriority w:val="49"/>
    <w:rsid w:val="00381EC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next w:val="GridTable4-Accent1"/>
    <w:uiPriority w:val="49"/>
    <w:rsid w:val="00237A66"/>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DefaultParagraphFont"/>
    <w:rsid w:val="00E43D4F"/>
  </w:style>
  <w:style w:type="table" w:styleId="GridTable4">
    <w:name w:val="Grid Table 4"/>
    <w:basedOn w:val="TableNormal"/>
    <w:uiPriority w:val="49"/>
    <w:rsid w:val="006C5CA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Tiret">
    <w:name w:val="Tiret"/>
    <w:rsid w:val="00232E6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0865">
      <w:bodyDiv w:val="1"/>
      <w:marLeft w:val="0"/>
      <w:marRight w:val="0"/>
      <w:marTop w:val="0"/>
      <w:marBottom w:val="0"/>
      <w:divBdr>
        <w:top w:val="none" w:sz="0" w:space="0" w:color="auto"/>
        <w:left w:val="none" w:sz="0" w:space="0" w:color="auto"/>
        <w:bottom w:val="none" w:sz="0" w:space="0" w:color="auto"/>
        <w:right w:val="none" w:sz="0" w:space="0" w:color="auto"/>
      </w:divBdr>
    </w:div>
    <w:div w:id="246043860">
      <w:bodyDiv w:val="1"/>
      <w:marLeft w:val="0"/>
      <w:marRight w:val="0"/>
      <w:marTop w:val="0"/>
      <w:marBottom w:val="0"/>
      <w:divBdr>
        <w:top w:val="none" w:sz="0" w:space="0" w:color="auto"/>
        <w:left w:val="none" w:sz="0" w:space="0" w:color="auto"/>
        <w:bottom w:val="none" w:sz="0" w:space="0" w:color="auto"/>
        <w:right w:val="none" w:sz="0" w:space="0" w:color="auto"/>
      </w:divBdr>
    </w:div>
    <w:div w:id="257178121">
      <w:bodyDiv w:val="1"/>
      <w:marLeft w:val="0"/>
      <w:marRight w:val="0"/>
      <w:marTop w:val="0"/>
      <w:marBottom w:val="0"/>
      <w:divBdr>
        <w:top w:val="none" w:sz="0" w:space="0" w:color="auto"/>
        <w:left w:val="none" w:sz="0" w:space="0" w:color="auto"/>
        <w:bottom w:val="none" w:sz="0" w:space="0" w:color="auto"/>
        <w:right w:val="none" w:sz="0" w:space="0" w:color="auto"/>
      </w:divBdr>
    </w:div>
    <w:div w:id="337999642">
      <w:bodyDiv w:val="1"/>
      <w:marLeft w:val="0"/>
      <w:marRight w:val="0"/>
      <w:marTop w:val="0"/>
      <w:marBottom w:val="0"/>
      <w:divBdr>
        <w:top w:val="none" w:sz="0" w:space="0" w:color="auto"/>
        <w:left w:val="none" w:sz="0" w:space="0" w:color="auto"/>
        <w:bottom w:val="none" w:sz="0" w:space="0" w:color="auto"/>
        <w:right w:val="none" w:sz="0" w:space="0" w:color="auto"/>
      </w:divBdr>
      <w:divsChild>
        <w:div w:id="1966622549">
          <w:marLeft w:val="0"/>
          <w:marRight w:val="0"/>
          <w:marTop w:val="0"/>
          <w:marBottom w:val="0"/>
          <w:divBdr>
            <w:top w:val="none" w:sz="0" w:space="0" w:color="auto"/>
            <w:left w:val="none" w:sz="0" w:space="0" w:color="auto"/>
            <w:bottom w:val="none" w:sz="0" w:space="0" w:color="auto"/>
            <w:right w:val="none" w:sz="0" w:space="0" w:color="auto"/>
          </w:divBdr>
          <w:divsChild>
            <w:div w:id="1321226112">
              <w:marLeft w:val="0"/>
              <w:marRight w:val="0"/>
              <w:marTop w:val="0"/>
              <w:marBottom w:val="0"/>
              <w:divBdr>
                <w:top w:val="none" w:sz="0" w:space="0" w:color="auto"/>
                <w:left w:val="none" w:sz="0" w:space="0" w:color="auto"/>
                <w:bottom w:val="none" w:sz="0" w:space="0" w:color="auto"/>
                <w:right w:val="none" w:sz="0" w:space="0" w:color="auto"/>
              </w:divBdr>
              <w:divsChild>
                <w:div w:id="1505630886">
                  <w:marLeft w:val="0"/>
                  <w:marRight w:val="0"/>
                  <w:marTop w:val="0"/>
                  <w:marBottom w:val="0"/>
                  <w:divBdr>
                    <w:top w:val="none" w:sz="0" w:space="0" w:color="auto"/>
                    <w:left w:val="none" w:sz="0" w:space="0" w:color="auto"/>
                    <w:bottom w:val="none" w:sz="0" w:space="0" w:color="auto"/>
                    <w:right w:val="none" w:sz="0" w:space="0" w:color="auto"/>
                  </w:divBdr>
                  <w:divsChild>
                    <w:div w:id="283705430">
                      <w:marLeft w:val="0"/>
                      <w:marRight w:val="0"/>
                      <w:marTop w:val="0"/>
                      <w:marBottom w:val="0"/>
                      <w:divBdr>
                        <w:top w:val="none" w:sz="0" w:space="0" w:color="auto"/>
                        <w:left w:val="none" w:sz="0" w:space="0" w:color="auto"/>
                        <w:bottom w:val="none" w:sz="0" w:space="0" w:color="auto"/>
                        <w:right w:val="none" w:sz="0" w:space="0" w:color="auto"/>
                      </w:divBdr>
                    </w:div>
                  </w:divsChild>
                </w:div>
                <w:div w:id="1596016247">
                  <w:marLeft w:val="0"/>
                  <w:marRight w:val="0"/>
                  <w:marTop w:val="0"/>
                  <w:marBottom w:val="0"/>
                  <w:divBdr>
                    <w:top w:val="none" w:sz="0" w:space="0" w:color="auto"/>
                    <w:left w:val="none" w:sz="0" w:space="0" w:color="auto"/>
                    <w:bottom w:val="none" w:sz="0" w:space="0" w:color="auto"/>
                    <w:right w:val="none" w:sz="0" w:space="0" w:color="auto"/>
                  </w:divBdr>
                  <w:divsChild>
                    <w:div w:id="1928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3412">
      <w:bodyDiv w:val="1"/>
      <w:marLeft w:val="0"/>
      <w:marRight w:val="0"/>
      <w:marTop w:val="0"/>
      <w:marBottom w:val="0"/>
      <w:divBdr>
        <w:top w:val="none" w:sz="0" w:space="0" w:color="auto"/>
        <w:left w:val="none" w:sz="0" w:space="0" w:color="auto"/>
        <w:bottom w:val="none" w:sz="0" w:space="0" w:color="auto"/>
        <w:right w:val="none" w:sz="0" w:space="0" w:color="auto"/>
      </w:divBdr>
    </w:div>
    <w:div w:id="443884041">
      <w:bodyDiv w:val="1"/>
      <w:marLeft w:val="0"/>
      <w:marRight w:val="0"/>
      <w:marTop w:val="0"/>
      <w:marBottom w:val="0"/>
      <w:divBdr>
        <w:top w:val="none" w:sz="0" w:space="0" w:color="auto"/>
        <w:left w:val="none" w:sz="0" w:space="0" w:color="auto"/>
        <w:bottom w:val="none" w:sz="0" w:space="0" w:color="auto"/>
        <w:right w:val="none" w:sz="0" w:space="0" w:color="auto"/>
      </w:divBdr>
    </w:div>
    <w:div w:id="507525251">
      <w:bodyDiv w:val="1"/>
      <w:marLeft w:val="0"/>
      <w:marRight w:val="0"/>
      <w:marTop w:val="0"/>
      <w:marBottom w:val="0"/>
      <w:divBdr>
        <w:top w:val="none" w:sz="0" w:space="0" w:color="auto"/>
        <w:left w:val="none" w:sz="0" w:space="0" w:color="auto"/>
        <w:bottom w:val="none" w:sz="0" w:space="0" w:color="auto"/>
        <w:right w:val="none" w:sz="0" w:space="0" w:color="auto"/>
      </w:divBdr>
    </w:div>
    <w:div w:id="539128609">
      <w:bodyDiv w:val="1"/>
      <w:marLeft w:val="0"/>
      <w:marRight w:val="0"/>
      <w:marTop w:val="0"/>
      <w:marBottom w:val="0"/>
      <w:divBdr>
        <w:top w:val="none" w:sz="0" w:space="0" w:color="auto"/>
        <w:left w:val="none" w:sz="0" w:space="0" w:color="auto"/>
        <w:bottom w:val="none" w:sz="0" w:space="0" w:color="auto"/>
        <w:right w:val="none" w:sz="0" w:space="0" w:color="auto"/>
      </w:divBdr>
    </w:div>
    <w:div w:id="582572504">
      <w:bodyDiv w:val="1"/>
      <w:marLeft w:val="0"/>
      <w:marRight w:val="0"/>
      <w:marTop w:val="0"/>
      <w:marBottom w:val="0"/>
      <w:divBdr>
        <w:top w:val="none" w:sz="0" w:space="0" w:color="auto"/>
        <w:left w:val="none" w:sz="0" w:space="0" w:color="auto"/>
        <w:bottom w:val="none" w:sz="0" w:space="0" w:color="auto"/>
        <w:right w:val="none" w:sz="0" w:space="0" w:color="auto"/>
      </w:divBdr>
    </w:div>
    <w:div w:id="778641205">
      <w:bodyDiv w:val="1"/>
      <w:marLeft w:val="0"/>
      <w:marRight w:val="0"/>
      <w:marTop w:val="0"/>
      <w:marBottom w:val="0"/>
      <w:divBdr>
        <w:top w:val="none" w:sz="0" w:space="0" w:color="auto"/>
        <w:left w:val="none" w:sz="0" w:space="0" w:color="auto"/>
        <w:bottom w:val="none" w:sz="0" w:space="0" w:color="auto"/>
        <w:right w:val="none" w:sz="0" w:space="0" w:color="auto"/>
      </w:divBdr>
    </w:div>
    <w:div w:id="834803989">
      <w:bodyDiv w:val="1"/>
      <w:marLeft w:val="0"/>
      <w:marRight w:val="0"/>
      <w:marTop w:val="0"/>
      <w:marBottom w:val="0"/>
      <w:divBdr>
        <w:top w:val="none" w:sz="0" w:space="0" w:color="auto"/>
        <w:left w:val="none" w:sz="0" w:space="0" w:color="auto"/>
        <w:bottom w:val="none" w:sz="0" w:space="0" w:color="auto"/>
        <w:right w:val="none" w:sz="0" w:space="0" w:color="auto"/>
      </w:divBdr>
    </w:div>
    <w:div w:id="890917393">
      <w:bodyDiv w:val="1"/>
      <w:marLeft w:val="0"/>
      <w:marRight w:val="0"/>
      <w:marTop w:val="0"/>
      <w:marBottom w:val="0"/>
      <w:divBdr>
        <w:top w:val="none" w:sz="0" w:space="0" w:color="auto"/>
        <w:left w:val="none" w:sz="0" w:space="0" w:color="auto"/>
        <w:bottom w:val="none" w:sz="0" w:space="0" w:color="auto"/>
        <w:right w:val="none" w:sz="0" w:space="0" w:color="auto"/>
      </w:divBdr>
    </w:div>
    <w:div w:id="898054225">
      <w:bodyDiv w:val="1"/>
      <w:marLeft w:val="0"/>
      <w:marRight w:val="0"/>
      <w:marTop w:val="0"/>
      <w:marBottom w:val="0"/>
      <w:divBdr>
        <w:top w:val="none" w:sz="0" w:space="0" w:color="auto"/>
        <w:left w:val="none" w:sz="0" w:space="0" w:color="auto"/>
        <w:bottom w:val="none" w:sz="0" w:space="0" w:color="auto"/>
        <w:right w:val="none" w:sz="0" w:space="0" w:color="auto"/>
      </w:divBdr>
    </w:div>
    <w:div w:id="911426570">
      <w:bodyDiv w:val="1"/>
      <w:marLeft w:val="0"/>
      <w:marRight w:val="0"/>
      <w:marTop w:val="0"/>
      <w:marBottom w:val="0"/>
      <w:divBdr>
        <w:top w:val="none" w:sz="0" w:space="0" w:color="auto"/>
        <w:left w:val="none" w:sz="0" w:space="0" w:color="auto"/>
        <w:bottom w:val="none" w:sz="0" w:space="0" w:color="auto"/>
        <w:right w:val="none" w:sz="0" w:space="0" w:color="auto"/>
      </w:divBdr>
    </w:div>
    <w:div w:id="957563846">
      <w:bodyDiv w:val="1"/>
      <w:marLeft w:val="0"/>
      <w:marRight w:val="0"/>
      <w:marTop w:val="0"/>
      <w:marBottom w:val="0"/>
      <w:divBdr>
        <w:top w:val="none" w:sz="0" w:space="0" w:color="auto"/>
        <w:left w:val="none" w:sz="0" w:space="0" w:color="auto"/>
        <w:bottom w:val="none" w:sz="0" w:space="0" w:color="auto"/>
        <w:right w:val="none" w:sz="0" w:space="0" w:color="auto"/>
      </w:divBdr>
    </w:div>
    <w:div w:id="982200815">
      <w:bodyDiv w:val="1"/>
      <w:marLeft w:val="0"/>
      <w:marRight w:val="0"/>
      <w:marTop w:val="0"/>
      <w:marBottom w:val="0"/>
      <w:divBdr>
        <w:top w:val="none" w:sz="0" w:space="0" w:color="auto"/>
        <w:left w:val="none" w:sz="0" w:space="0" w:color="auto"/>
        <w:bottom w:val="none" w:sz="0" w:space="0" w:color="auto"/>
        <w:right w:val="none" w:sz="0" w:space="0" w:color="auto"/>
      </w:divBdr>
    </w:div>
    <w:div w:id="992414891">
      <w:bodyDiv w:val="1"/>
      <w:marLeft w:val="0"/>
      <w:marRight w:val="0"/>
      <w:marTop w:val="0"/>
      <w:marBottom w:val="0"/>
      <w:divBdr>
        <w:top w:val="none" w:sz="0" w:space="0" w:color="auto"/>
        <w:left w:val="none" w:sz="0" w:space="0" w:color="auto"/>
        <w:bottom w:val="none" w:sz="0" w:space="0" w:color="auto"/>
        <w:right w:val="none" w:sz="0" w:space="0" w:color="auto"/>
      </w:divBdr>
    </w:div>
    <w:div w:id="1177887200">
      <w:bodyDiv w:val="1"/>
      <w:marLeft w:val="0"/>
      <w:marRight w:val="0"/>
      <w:marTop w:val="0"/>
      <w:marBottom w:val="0"/>
      <w:divBdr>
        <w:top w:val="none" w:sz="0" w:space="0" w:color="auto"/>
        <w:left w:val="none" w:sz="0" w:space="0" w:color="auto"/>
        <w:bottom w:val="none" w:sz="0" w:space="0" w:color="auto"/>
        <w:right w:val="none" w:sz="0" w:space="0" w:color="auto"/>
      </w:divBdr>
    </w:div>
    <w:div w:id="1260212836">
      <w:bodyDiv w:val="1"/>
      <w:marLeft w:val="0"/>
      <w:marRight w:val="0"/>
      <w:marTop w:val="0"/>
      <w:marBottom w:val="0"/>
      <w:divBdr>
        <w:top w:val="none" w:sz="0" w:space="0" w:color="auto"/>
        <w:left w:val="none" w:sz="0" w:space="0" w:color="auto"/>
        <w:bottom w:val="none" w:sz="0" w:space="0" w:color="auto"/>
        <w:right w:val="none" w:sz="0" w:space="0" w:color="auto"/>
      </w:divBdr>
    </w:div>
    <w:div w:id="1269267772">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7633">
      <w:bodyDiv w:val="1"/>
      <w:marLeft w:val="0"/>
      <w:marRight w:val="0"/>
      <w:marTop w:val="0"/>
      <w:marBottom w:val="0"/>
      <w:divBdr>
        <w:top w:val="none" w:sz="0" w:space="0" w:color="auto"/>
        <w:left w:val="none" w:sz="0" w:space="0" w:color="auto"/>
        <w:bottom w:val="none" w:sz="0" w:space="0" w:color="auto"/>
        <w:right w:val="none" w:sz="0" w:space="0" w:color="auto"/>
      </w:divBdr>
    </w:div>
    <w:div w:id="1688557416">
      <w:bodyDiv w:val="1"/>
      <w:marLeft w:val="0"/>
      <w:marRight w:val="0"/>
      <w:marTop w:val="0"/>
      <w:marBottom w:val="0"/>
      <w:divBdr>
        <w:top w:val="none" w:sz="0" w:space="0" w:color="auto"/>
        <w:left w:val="none" w:sz="0" w:space="0" w:color="auto"/>
        <w:bottom w:val="none" w:sz="0" w:space="0" w:color="auto"/>
        <w:right w:val="none" w:sz="0" w:space="0" w:color="auto"/>
      </w:divBdr>
    </w:div>
    <w:div w:id="1730498153">
      <w:bodyDiv w:val="1"/>
      <w:marLeft w:val="0"/>
      <w:marRight w:val="0"/>
      <w:marTop w:val="0"/>
      <w:marBottom w:val="0"/>
      <w:divBdr>
        <w:top w:val="none" w:sz="0" w:space="0" w:color="auto"/>
        <w:left w:val="none" w:sz="0" w:space="0" w:color="auto"/>
        <w:bottom w:val="none" w:sz="0" w:space="0" w:color="auto"/>
        <w:right w:val="none" w:sz="0" w:space="0" w:color="auto"/>
      </w:divBdr>
    </w:div>
    <w:div w:id="1954510877">
      <w:bodyDiv w:val="1"/>
      <w:marLeft w:val="0"/>
      <w:marRight w:val="0"/>
      <w:marTop w:val="0"/>
      <w:marBottom w:val="0"/>
      <w:divBdr>
        <w:top w:val="none" w:sz="0" w:space="0" w:color="auto"/>
        <w:left w:val="none" w:sz="0" w:space="0" w:color="auto"/>
        <w:bottom w:val="none" w:sz="0" w:space="0" w:color="auto"/>
        <w:right w:val="none" w:sz="0" w:space="0" w:color="auto"/>
      </w:divBdr>
    </w:div>
    <w:div w:id="2030713218">
      <w:bodyDiv w:val="1"/>
      <w:marLeft w:val="0"/>
      <w:marRight w:val="0"/>
      <w:marTop w:val="0"/>
      <w:marBottom w:val="0"/>
      <w:divBdr>
        <w:top w:val="none" w:sz="0" w:space="0" w:color="auto"/>
        <w:left w:val="none" w:sz="0" w:space="0" w:color="auto"/>
        <w:bottom w:val="none" w:sz="0" w:space="0" w:color="auto"/>
        <w:right w:val="none" w:sz="0" w:space="0" w:color="auto"/>
      </w:divBdr>
    </w:div>
    <w:div w:id="2042440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Slifer\Documents\GitHub\Projects\PLD-SPIE\5-%20Evaluation%20&amp;%20Choix\SAP\Grille_d_evaluation_des_solutions_PLD%20SAP.xlsx"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0.jpeg"/><Relationship Id="rId1" Type="http://schemas.openxmlformats.org/officeDocument/2006/relationships/image" Target="media/image5.jpeg"/><Relationship Id="rId4" Type="http://schemas.openxmlformats.org/officeDocument/2006/relationships/image" Target="media/image60.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60.png"/><Relationship Id="rId1" Type="http://schemas.openxmlformats.org/officeDocument/2006/relationships/image" Target="media/image6.png"/><Relationship Id="rId4"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31B762-5288-4078-B6FF-E48C1295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20</Pages>
  <Words>3961</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Plan d’assurance qualité - PLD-SPIE/QU/PAQ</vt:lpstr>
    </vt:vector>
  </TitlesOfParts>
  <Company/>
  <LinksUpToDate>false</LinksUpToDate>
  <CharactersWithSpaces>25700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rhazi;Yassine Moreno</dc:creator>
  <cp:keywords/>
  <dc:description/>
  <cp:lastModifiedBy>Yassine Moreno</cp:lastModifiedBy>
  <cp:revision>132</cp:revision>
  <cp:lastPrinted>2014-11-30T22:00:00Z</cp:lastPrinted>
  <dcterms:created xsi:type="dcterms:W3CDTF">2015-01-11T22:08:00Z</dcterms:created>
  <dcterms:modified xsi:type="dcterms:W3CDTF">2015-01-26T10:52:00Z</dcterms:modified>
</cp:coreProperties>
</file>